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73" w:type="dxa"/>
        <w:tblInd w:w="-815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855"/>
        <w:gridCol w:w="1826"/>
        <w:gridCol w:w="3780"/>
        <w:gridCol w:w="3150"/>
      </w:tblGrid>
      <w:tr w:rsidR="00897C21" w:rsidRPr="00526015" w14:paraId="0DAA4EC9" w14:textId="77777777" w:rsidTr="003B343A">
        <w:trPr>
          <w:trHeight w:val="445"/>
        </w:trPr>
        <w:tc>
          <w:tcPr>
            <w:tcW w:w="7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147ECB8D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№</w:t>
            </w:r>
          </w:p>
        </w:tc>
        <w:tc>
          <w:tcPr>
            <w:tcW w:w="855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5F539A97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Үг</w:t>
            </w:r>
          </w:p>
        </w:tc>
        <w:tc>
          <w:tcPr>
            <w:tcW w:w="1826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255E7FCE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Орчуулга</w:t>
            </w:r>
          </w:p>
        </w:tc>
        <w:tc>
          <w:tcPr>
            <w:tcW w:w="378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3559B95C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Жишээ өгүүлбэр</w:t>
            </w:r>
          </w:p>
        </w:tc>
        <w:tc>
          <w:tcPr>
            <w:tcW w:w="315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vAlign w:val="center"/>
          </w:tcPr>
          <w:p w14:paraId="4E28C8C0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 xml:space="preserve">Орчуулга </w:t>
            </w:r>
          </w:p>
        </w:tc>
      </w:tr>
      <w:tr w:rsidR="00897C21" w:rsidRPr="00526015" w14:paraId="08DCA4B2" w14:textId="77777777" w:rsidTr="003B343A">
        <w:trPr>
          <w:trHeight w:val="626"/>
        </w:trPr>
        <w:tc>
          <w:tcPr>
            <w:tcW w:w="762" w:type="dxa"/>
            <w:shd w:val="clear" w:color="auto" w:fill="FFF2CC"/>
            <w:vAlign w:val="center"/>
          </w:tcPr>
          <w:p w14:paraId="599D311C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7E71F2EF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擦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7481AD03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Арчих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2DD7456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ma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擦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yǎn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眼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lèi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泪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368E36E4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Ээж нулимсаа арчина</w:t>
            </w:r>
          </w:p>
        </w:tc>
      </w:tr>
      <w:tr w:rsidR="00897C21" w:rsidRPr="00526015" w14:paraId="0F911F1E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13A6E84E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2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52AAF3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</w:rPr>
                    <w:t>cǎo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</w:rPr>
                    <w:t>草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518F766A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 xml:space="preserve">Өвс 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7BEA045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dà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大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niú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牛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吃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草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7172FCA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Том үхэр өвс иднэ</w:t>
            </w:r>
          </w:p>
        </w:tc>
      </w:tr>
      <w:tr w:rsidR="00897C21" w:rsidRPr="00526015" w14:paraId="02074252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4D63875B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3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7E4C9681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餐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5B36DB02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Зоог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627CB73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喜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huan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欢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吃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zhōng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中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餐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658D8A80" w14:textId="77777777" w:rsidR="00897C21" w:rsidRPr="007B526B" w:rsidRDefault="00897C21" w:rsidP="003B343A">
            <w:pPr>
              <w:jc w:val="center"/>
              <w:rPr>
                <w:rFonts w:eastAsia="DengXian" w:hint="eastAsia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хятад зоогонд дуртай</w:t>
            </w:r>
          </w:p>
        </w:tc>
      </w:tr>
      <w:tr w:rsidR="00897C21" w:rsidRPr="00526015" w14:paraId="52943A6B" w14:textId="77777777" w:rsidTr="003B343A">
        <w:trPr>
          <w:trHeight w:val="431"/>
        </w:trPr>
        <w:tc>
          <w:tcPr>
            <w:tcW w:w="762" w:type="dxa"/>
            <w:shd w:val="clear" w:color="auto" w:fill="auto"/>
            <w:vAlign w:val="center"/>
          </w:tcPr>
          <w:p w14:paraId="6B87F3E4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4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59A46332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cáng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藏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127E5F31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Нуух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5168F1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qián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钱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cáng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藏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zài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在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xiāng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箱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子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里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D7CAA0B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Мөнгө хайрцаганд нууж байна</w:t>
            </w:r>
          </w:p>
        </w:tc>
      </w:tr>
      <w:tr w:rsidR="00897C21" w:rsidRPr="00526015" w14:paraId="54F306DA" w14:textId="77777777" w:rsidTr="003B343A">
        <w:trPr>
          <w:trHeight w:val="392"/>
        </w:trPr>
        <w:tc>
          <w:tcPr>
            <w:tcW w:w="762" w:type="dxa"/>
            <w:shd w:val="clear" w:color="auto" w:fill="FFF2CC"/>
            <w:vAlign w:val="center"/>
          </w:tcPr>
          <w:p w14:paraId="1B91ED38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5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484648B9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chán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馋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4B60B0B5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Ховдог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5767DEE1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jiǔ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酒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shí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食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de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的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tān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贪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chán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馋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duì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对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shēn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身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tǐ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体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bù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不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hǎo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</w:rPr>
                    <w:t>好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46DE3062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 xml:space="preserve">Архи хоолонд ховдоглох нь биед муу </w:t>
            </w:r>
          </w:p>
        </w:tc>
      </w:tr>
      <w:tr w:rsidR="00897C21" w:rsidRPr="00526015" w14:paraId="15708FEE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0A5ABE94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564DDE0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chǎng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场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044B771B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Талбай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E25020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半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chǎng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场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比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sài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赛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jié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结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束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CCAA6DF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Хагас шигшээний тэмцээн дууслаа</w:t>
            </w:r>
          </w:p>
        </w:tc>
      </w:tr>
      <w:tr w:rsidR="00897C21" w:rsidRPr="00526015" w14:paraId="7E3B3982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1A4E6BEA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7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4D8EAA4D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chuān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穿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752831F2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Өмсөх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22111949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bà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爸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ba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爸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chuān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穿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yí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jiàn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件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衣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服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0503CF7A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Аав нэг ширхэг хувцас өмсөж байна</w:t>
            </w:r>
          </w:p>
        </w:tc>
      </w:tr>
      <w:tr w:rsidR="00897C21" w:rsidRPr="00526015" w14:paraId="3CD487A0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411A274A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3620D7D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chuáng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床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03AC3274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Ор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0184EE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men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们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dà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大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chuáng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床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F97C7B0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Бидэнд том ор байна</w:t>
            </w:r>
          </w:p>
        </w:tc>
      </w:tr>
      <w:tr w:rsidR="00897C21" w:rsidRPr="00526015" w14:paraId="15A0C686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4063E0B0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9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52AF986D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chūn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春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35777B4B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Хавар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43C1C31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chūn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春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tiān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天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lái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来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7B6610D5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Хавар ирлээ</w:t>
            </w:r>
          </w:p>
        </w:tc>
      </w:tr>
      <w:tr w:rsidR="00897C21" w:rsidRPr="00526015" w14:paraId="0B934355" w14:textId="77777777" w:rsidTr="003B343A">
        <w:trPr>
          <w:trHeight w:val="431"/>
        </w:trPr>
        <w:tc>
          <w:tcPr>
            <w:tcW w:w="762" w:type="dxa"/>
            <w:shd w:val="clear" w:color="auto" w:fill="auto"/>
            <w:vAlign w:val="center"/>
          </w:tcPr>
          <w:p w14:paraId="53ECC1FE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CDB19C5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lǘ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驴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3C787501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Илжиг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42D8A6A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小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wáng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王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里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hěn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duō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多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lǘ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驴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22409A9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Жижиг Ванд маш олон илжиг байна</w:t>
            </w:r>
          </w:p>
        </w:tc>
      </w:tr>
      <w:tr w:rsidR="00897C21" w:rsidRPr="00526015" w14:paraId="4A780F6A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2B8ACA6E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11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06849A6F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liù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六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282537D8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Зургаа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36DC10B1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liù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六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jiā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加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děng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yú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于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七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33792B1F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Зургаа дээр нэмэх нь нэг тэнцүү долоо</w:t>
            </w:r>
          </w:p>
        </w:tc>
      </w:tr>
      <w:tr w:rsidR="00897C21" w:rsidRPr="00526015" w14:paraId="2CEE4ACA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7AF43676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12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5DA4EB9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路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230ABA71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Зам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D9F537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zài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在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路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shang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上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dǔ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堵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chē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车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4521B4E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Зам дээр машин түгжирч байна</w:t>
            </w:r>
          </w:p>
        </w:tc>
      </w:tr>
      <w:tr w:rsidR="00897C21" w:rsidRPr="00526015" w14:paraId="185F2FFD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4CB7FDDA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13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49925F33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里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0F5AFA8D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Дотор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304AB09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小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wáng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王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里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hěn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duō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多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lǘ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驴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3C6561A1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Жижиг Ваннгийнд маш олон илжиг байна</w:t>
            </w:r>
          </w:p>
        </w:tc>
      </w:tr>
      <w:tr w:rsidR="00897C21" w:rsidRPr="00526015" w14:paraId="5755D3F6" w14:textId="77777777" w:rsidTr="003B343A">
        <w:trPr>
          <w:trHeight w:val="431"/>
        </w:trPr>
        <w:tc>
          <w:tcPr>
            <w:tcW w:w="762" w:type="dxa"/>
            <w:shd w:val="clear" w:color="auto" w:fill="auto"/>
            <w:vAlign w:val="center"/>
          </w:tcPr>
          <w:p w14:paraId="16C0AFDD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14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927788A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你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7A483C5E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Чи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040D444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你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jiào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叫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shén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míng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名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字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？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21C00C2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Чамайг хэн гэж дууддаг бэ?</w:t>
            </w:r>
          </w:p>
        </w:tc>
      </w:tr>
      <w:tr w:rsidR="00897C21" w:rsidRPr="00526015" w14:paraId="13F5F9F6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12B17B22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15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3DCD7702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niú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牛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0E5B4F49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Үхэр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5FFD68E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shǔ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属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niú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牛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17AE4767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үхэр жилтэй</w:t>
            </w:r>
          </w:p>
        </w:tc>
      </w:tr>
      <w:tr w:rsidR="00897C21" w:rsidRPr="00526015" w14:paraId="6C272C79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5E83070A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lastRenderedPageBreak/>
              <w:t>16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3B1FF12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怒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3E9339B8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Уур хилэн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11A1C1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不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qīng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轻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易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怒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1B371F2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Уур хилэнгээ амархан гаргахгүй</w:t>
            </w:r>
          </w:p>
        </w:tc>
      </w:tr>
      <w:tr w:rsidR="00897C21" w:rsidRPr="00EC515B" w14:paraId="26262004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35E21CD0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17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3E781EF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nüè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虐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2148EDE8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Харгис, догшин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05DBA0A5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你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zhí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直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shòu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受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dào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到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nüè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虐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dài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待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55AE98BB" w14:textId="77777777" w:rsidR="00897C21" w:rsidRPr="007B526B" w:rsidRDefault="00897C21" w:rsidP="003B343A">
            <w:pPr>
              <w:ind w:left="720"/>
              <w:rPr>
                <w:rFonts w:eastAsia="Microsoft YaHei"/>
                <w:color w:val="000000"/>
                <w:lang w:val="mn-MN"/>
              </w:rPr>
            </w:pPr>
            <w:r w:rsidRPr="007B526B">
              <w:rPr>
                <w:rFonts w:eastAsia="Microsoft YaHei"/>
                <w:color w:val="000000"/>
                <w:lang w:val="mn-MN"/>
              </w:rPr>
              <w:t>Чи догшин болсоор байх юм</w:t>
            </w:r>
          </w:p>
        </w:tc>
      </w:tr>
      <w:tr w:rsidR="00897C21" w:rsidRPr="00526015" w14:paraId="5DA4CB92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1FA70A61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645E54E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nǚ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女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227AD8C6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эмэгтэй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DDAEBEF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nǚ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女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rén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人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zài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在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tú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图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书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guǎn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馆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里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29A1F05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Эмэгтэй хүн номын сан дотор байна</w:t>
            </w:r>
          </w:p>
        </w:tc>
      </w:tr>
      <w:tr w:rsidR="00897C21" w:rsidRPr="00031A90" w14:paraId="2901F170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16228831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19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45CF85B5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niē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捏</w:t>
                  </w:r>
                </w:rubyBase>
              </w:ruby>
            </w:r>
          </w:p>
        </w:tc>
        <w:tc>
          <w:tcPr>
            <w:tcW w:w="1826" w:type="dxa"/>
            <w:shd w:val="clear" w:color="auto" w:fill="FFF2CC"/>
            <w:vAlign w:val="center"/>
          </w:tcPr>
          <w:p w14:paraId="45495CA7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Чимхэх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2A743BBA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他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qīng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轻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qīng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轻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niē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捏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niē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捏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他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的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手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FFF2CC"/>
            <w:vAlign w:val="center"/>
          </w:tcPr>
          <w:p w14:paraId="482405DE" w14:textId="77777777" w:rsidR="00897C21" w:rsidRPr="007B526B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7B526B">
              <w:rPr>
                <w:rFonts w:eastAsia="Microsoft YaHei"/>
                <w:color w:val="000000"/>
                <w:lang w:val="mn-MN"/>
              </w:rPr>
              <w:t>Тэр зөөлхөн түүний гарыг чимхэв</w:t>
            </w:r>
          </w:p>
        </w:tc>
      </w:tr>
      <w:tr w:rsidR="00897C21" w:rsidRPr="00031A90" w14:paraId="47A57F78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4A981CB8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b/>
                <w:bCs/>
                <w:sz w:val="28"/>
                <w:szCs w:val="28"/>
                <w:lang w:val="mn-MN"/>
              </w:rPr>
              <w:t>20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892A02D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nèi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内</w:t>
                  </w:r>
                </w:rubyBase>
              </w:ruby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3C17B650" w14:textId="77777777" w:rsidR="00897C21" w:rsidRPr="00A64046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Дотогш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4B9FE5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只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数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记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zhě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者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bèi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被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yǔn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允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xǔ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许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入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nèi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内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E5F434C" w14:textId="77777777" w:rsidR="00897C21" w:rsidRPr="007B526B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7B526B">
              <w:rPr>
                <w:rFonts w:eastAsia="Microsoft YaHei"/>
                <w:color w:val="000000"/>
                <w:lang w:val="mn-MN"/>
              </w:rPr>
              <w:t>Зөвхөн цөөнхи сурвалжлагч л дотогш орох зөвшөөрөлтэй</w:t>
            </w:r>
          </w:p>
        </w:tc>
      </w:tr>
    </w:tbl>
    <w:p w14:paraId="3317F5A9" w14:textId="77777777" w:rsidR="00897C21" w:rsidRPr="00FA6805" w:rsidRDefault="00897C21" w:rsidP="00897C21">
      <w:pPr>
        <w:pStyle w:val="Heading3"/>
        <w:spacing w:before="120" w:after="120" w:line="360" w:lineRule="auto"/>
        <w:rPr>
          <w:color w:val="000000"/>
          <w:lang w:val="mn-MN" w:eastAsia="zh-CN"/>
        </w:rPr>
      </w:pPr>
      <w:r w:rsidRPr="00FA6805">
        <w:rPr>
          <w:color w:val="000000"/>
          <w:lang w:val="mn-MN" w:eastAsia="zh-CN"/>
        </w:rPr>
        <w:t>1.</w:t>
      </w:r>
      <w:r>
        <w:rPr>
          <w:color w:val="000000"/>
          <w:lang w:val="mn-MN" w:eastAsia="zh-CN"/>
        </w:rPr>
        <w:t>3</w:t>
      </w:r>
      <w:r>
        <w:rPr>
          <w:rFonts w:hint="eastAsia"/>
          <w:color w:val="000000"/>
          <w:lang w:val="mn-MN" w:eastAsia="zh-CN"/>
        </w:rPr>
        <w:t>.</w:t>
      </w:r>
      <w:r>
        <w:rPr>
          <w:color w:val="000000"/>
          <w:lang w:val="mn-MN" w:eastAsia="zh-CN"/>
        </w:rPr>
        <w:t xml:space="preserve">1 </w:t>
      </w:r>
      <w:r w:rsidRPr="00FD6ECE">
        <w:rPr>
          <w:rFonts w:ascii="Calibri" w:eastAsia="DengXian" w:hAnsi="Calibri" w:cs="Calibri" w:hint="eastAsia"/>
          <w:color w:val="000000"/>
          <w:lang w:eastAsia="zh-CN"/>
        </w:rPr>
        <w:t>练习课</w:t>
      </w:r>
      <w:r w:rsidRPr="00FD6ECE">
        <w:rPr>
          <w:rFonts w:ascii="Calibri" w:eastAsia="DengXian" w:hAnsi="Calibri" w:cs="Calibri" w:hint="eastAsia"/>
          <w:color w:val="000000"/>
          <w:lang w:eastAsia="zh-CN"/>
        </w:rPr>
        <w:t xml:space="preserve"> </w:t>
      </w:r>
      <w:r w:rsidRPr="00FD6ECE">
        <w:rPr>
          <w:rFonts w:ascii="Calibri" w:eastAsia="DengXian" w:hAnsi="Calibri" w:cs="Calibri"/>
          <w:color w:val="000000"/>
          <w:lang w:val="mn-MN" w:eastAsia="zh-CN"/>
        </w:rPr>
        <w:t xml:space="preserve">Бататгал хичээл </w:t>
      </w:r>
      <w:r w:rsidRPr="00FD6ECE">
        <w:rPr>
          <w:rFonts w:ascii="Calibri" w:eastAsia="DengXian" w:hAnsi="Calibri" w:cs="Calibri" w:hint="eastAsia"/>
          <w:color w:val="000000"/>
          <w:lang w:val="mn-MN" w:eastAsia="zh-CN"/>
        </w:rPr>
        <w:t>（</w:t>
      </w:r>
      <w:r>
        <w:rPr>
          <w:rFonts w:ascii="Calibri" w:eastAsia="DengXian" w:hAnsi="Calibri" w:cs="Calibri"/>
          <w:color w:val="000000"/>
          <w:lang w:val="mn-MN" w:eastAsia="zh-CN"/>
        </w:rPr>
        <w:t>2</w:t>
      </w:r>
      <w:r w:rsidRPr="00FD6ECE">
        <w:rPr>
          <w:rFonts w:ascii="Calibri" w:eastAsia="DengXian" w:hAnsi="Calibri" w:cs="Calibri" w:hint="eastAsia"/>
          <w:color w:val="000000"/>
          <w:lang w:val="mn-MN" w:eastAsia="zh-CN"/>
        </w:rPr>
        <w:t>）</w:t>
      </w:r>
    </w:p>
    <w:tbl>
      <w:tblPr>
        <w:tblW w:w="10283" w:type="dxa"/>
        <w:tblInd w:w="-815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855"/>
        <w:gridCol w:w="2253"/>
        <w:gridCol w:w="3443"/>
        <w:gridCol w:w="337"/>
        <w:gridCol w:w="2633"/>
      </w:tblGrid>
      <w:tr w:rsidR="00897C21" w:rsidRPr="00526015" w14:paraId="5EAFB55E" w14:textId="77777777" w:rsidTr="00335451">
        <w:trPr>
          <w:trHeight w:val="445"/>
        </w:trPr>
        <w:tc>
          <w:tcPr>
            <w:tcW w:w="7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393830C8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bookmarkStart w:id="0" w:name="_Hlk94992708"/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№</w:t>
            </w:r>
          </w:p>
        </w:tc>
        <w:tc>
          <w:tcPr>
            <w:tcW w:w="855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3BB44112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Үг</w:t>
            </w:r>
          </w:p>
        </w:tc>
        <w:tc>
          <w:tcPr>
            <w:tcW w:w="225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0D313645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Орчуулга</w:t>
            </w:r>
          </w:p>
        </w:tc>
        <w:tc>
          <w:tcPr>
            <w:tcW w:w="3780" w:type="dxa"/>
            <w:gridSpan w:val="2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33FBA9AB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Жишээ өгүүлбэр</w:t>
            </w:r>
          </w:p>
        </w:tc>
        <w:tc>
          <w:tcPr>
            <w:tcW w:w="263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vAlign w:val="center"/>
          </w:tcPr>
          <w:p w14:paraId="58A8CC3A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commentRangeStart w:id="1"/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 xml:space="preserve">Орчуулга 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897C21" w:rsidRPr="007B526B" w14:paraId="504982CF" w14:textId="77777777" w:rsidTr="00335451">
        <w:trPr>
          <w:trHeight w:val="626"/>
        </w:trPr>
        <w:tc>
          <w:tcPr>
            <w:tcW w:w="762" w:type="dxa"/>
            <w:shd w:val="clear" w:color="auto" w:fill="FFF2CC"/>
            <w:vAlign w:val="center"/>
          </w:tcPr>
          <w:p w14:paraId="15CDD15C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21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13E573B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sǎ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洒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6494FD48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Асгах, сүрчих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42C5B023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yuè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guāng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cóng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从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山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dǐng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顶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biān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边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sǎ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洒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xià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下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lái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来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350307A8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Ээж нулимсаа арчина</w:t>
            </w:r>
          </w:p>
        </w:tc>
      </w:tr>
      <w:tr w:rsidR="00897C21" w:rsidRPr="007B526B" w14:paraId="231D57B8" w14:textId="77777777" w:rsidTr="00335451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2F2C23AE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22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B6193F1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嫂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9755432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Бэргэн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252C059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她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是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的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嫂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子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24DF3C69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Том үхэр өвс иднэ</w:t>
            </w:r>
          </w:p>
        </w:tc>
      </w:tr>
      <w:tr w:rsidR="00897C21" w:rsidRPr="007B526B" w14:paraId="531F84C5" w14:textId="77777777" w:rsidTr="00335451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37BB03F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23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1C92DCB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苏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492A19BE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Хар маалинга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6F2A6FE1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万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木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苏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shēng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生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4A12ED1E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Хар маалинга модод амьлав</w:t>
            </w:r>
          </w:p>
        </w:tc>
      </w:tr>
      <w:tr w:rsidR="00897C21" w:rsidRPr="007B526B" w14:paraId="2B62AB24" w14:textId="77777777" w:rsidTr="00335451">
        <w:trPr>
          <w:trHeight w:val="431"/>
        </w:trPr>
        <w:tc>
          <w:tcPr>
            <w:tcW w:w="762" w:type="dxa"/>
            <w:shd w:val="clear" w:color="auto" w:fill="auto"/>
            <w:vAlign w:val="center"/>
          </w:tcPr>
          <w:p w14:paraId="7B35507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24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75D737F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sōu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搜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6724AFDE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Эрэх, нэгжих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057BC499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四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处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sōu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搜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xún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寻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7831D91A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Дөрвөн зүг найман зохисгүй хайх</w:t>
            </w:r>
          </w:p>
        </w:tc>
      </w:tr>
      <w:tr w:rsidR="00897C21" w:rsidRPr="007B526B" w14:paraId="1905BEEC" w14:textId="77777777" w:rsidTr="00335451">
        <w:trPr>
          <w:trHeight w:val="392"/>
        </w:trPr>
        <w:tc>
          <w:tcPr>
            <w:tcW w:w="762" w:type="dxa"/>
            <w:shd w:val="clear" w:color="auto" w:fill="FFF2CC"/>
            <w:vAlign w:val="center"/>
          </w:tcPr>
          <w:p w14:paraId="034C3EC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25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1F1007D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suǒ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锁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4509B6DF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Цоож, цоожлох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20B96BD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mén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门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suǒ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锁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不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shàng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上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046B075A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Хаалга цоожлогдохгүй байна</w:t>
            </w:r>
          </w:p>
        </w:tc>
      </w:tr>
      <w:tr w:rsidR="00897C21" w:rsidRPr="007B526B" w14:paraId="1D5F9745" w14:textId="77777777" w:rsidTr="00335451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0C7A1232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26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218ACF4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死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47AFED99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Үхэх, үхэл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433AE212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è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饿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死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44FF9E10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өлсөж үхлээ</w:t>
            </w:r>
          </w:p>
        </w:tc>
      </w:tr>
      <w:tr w:rsidR="00897C21" w:rsidRPr="007B526B" w14:paraId="1841181B" w14:textId="77777777" w:rsidTr="00335451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773AE22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27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29037CFD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三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05DEC902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Гурав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4ED2161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jiā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加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èr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二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děng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yú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于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三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6CA53076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Нэг дээр нэмэх нь хоёр тэнцүү гурав</w:t>
            </w:r>
          </w:p>
        </w:tc>
      </w:tr>
      <w:tr w:rsidR="00897C21" w:rsidRPr="007B526B" w14:paraId="3850D258" w14:textId="77777777" w:rsidTr="00335451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14467364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28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DC583EA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sǎng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嗓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4D6297E0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Хоолой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5A694D8E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的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sǎng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嗓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子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téng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疼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14D130FB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Миний хоолой өвдчихлөө</w:t>
            </w:r>
          </w:p>
        </w:tc>
      </w:tr>
      <w:tr w:rsidR="00897C21" w:rsidRPr="007B526B" w14:paraId="032D4D5B" w14:textId="77777777" w:rsidTr="00335451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0FA2468C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29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5F7934C3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sòng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送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47E9F6C1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Хүргэх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75AC22C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sòng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送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你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67BE1B61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чамайг хүргэж өгье</w:t>
            </w:r>
          </w:p>
        </w:tc>
      </w:tr>
      <w:tr w:rsidR="00897C21" w:rsidRPr="007B526B" w14:paraId="1E5692AC" w14:textId="77777777" w:rsidTr="00335451">
        <w:trPr>
          <w:trHeight w:val="431"/>
        </w:trPr>
        <w:tc>
          <w:tcPr>
            <w:tcW w:w="762" w:type="dxa"/>
            <w:shd w:val="clear" w:color="auto" w:fill="auto"/>
            <w:vAlign w:val="center"/>
          </w:tcPr>
          <w:p w14:paraId="7BFD4BDC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F5432C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山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1C2CF6CE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Уул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0404EFA4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yí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zuò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座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gāo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高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山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4C6A1FE6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Нэг асга өндөр уул</w:t>
            </w:r>
          </w:p>
        </w:tc>
      </w:tr>
      <w:tr w:rsidR="00897C21" w:rsidRPr="007B526B" w14:paraId="070DF2F7" w14:textId="77777777" w:rsidTr="00335451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7A459B5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31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5B651DB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shàng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上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5130D50F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Дээр, дээд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596A7E6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shàng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上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xué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学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期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xià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下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xuě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雪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！</w:t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65805371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Өмнөх хичээлийн жилд цас орлоо</w:t>
            </w:r>
          </w:p>
        </w:tc>
      </w:tr>
      <w:tr w:rsidR="00897C21" w:rsidRPr="007B526B" w14:paraId="36DF7BD8" w14:textId="77777777" w:rsidTr="00335451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3D2EAA33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32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244306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shén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神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4D01E35E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Бурхан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5C7C61F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méi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没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shén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神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2AC73240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Бурхан байхгүй</w:t>
            </w:r>
          </w:p>
        </w:tc>
      </w:tr>
      <w:tr w:rsidR="00897C21" w:rsidRPr="007B526B" w14:paraId="1FD1DD16" w14:textId="77777777" w:rsidTr="00335451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369EE8F5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33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095BD08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shēng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生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225B967F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Төрөх, түүхий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2EA95C9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shēng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生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hái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孩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子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32527150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Хүүхэд төрүүлэх</w:t>
            </w:r>
          </w:p>
        </w:tc>
      </w:tr>
      <w:tr w:rsidR="00897C21" w:rsidRPr="007B526B" w14:paraId="0B20ABC1" w14:textId="77777777" w:rsidTr="00335451">
        <w:trPr>
          <w:trHeight w:val="431"/>
        </w:trPr>
        <w:tc>
          <w:tcPr>
            <w:tcW w:w="762" w:type="dxa"/>
            <w:shd w:val="clear" w:color="auto" w:fill="auto"/>
            <w:vAlign w:val="center"/>
          </w:tcPr>
          <w:p w14:paraId="511B525C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34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0336432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tóu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头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6E97A4A8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Толгой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4A94C0B5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他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men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们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是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tóu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头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er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儿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47B1CD60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Тэд нар бол толгойлогч</w:t>
            </w:r>
          </w:p>
        </w:tc>
      </w:tr>
      <w:tr w:rsidR="00897C21" w:rsidRPr="007B526B" w14:paraId="1FF4A293" w14:textId="77777777" w:rsidTr="00335451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7F69B059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35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149F511A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tóng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同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3EF71535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Ижил, төстэй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27F5660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men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们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dōu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都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是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tóng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同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nián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年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jí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级</w:t>
                  </w:r>
                </w:rubyBase>
              </w:ruby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0C57D0DF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Бид нар бүгдээрээ нэг курсынхэн</w:t>
            </w:r>
          </w:p>
        </w:tc>
      </w:tr>
      <w:tr w:rsidR="00897C21" w:rsidRPr="007B526B" w14:paraId="698B49E4" w14:textId="77777777" w:rsidTr="00335451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070DB7A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44B116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tún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屯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3EE77BCD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Байрлуулах/цэрэг/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51854A14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chéng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城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zhōng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中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tún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屯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bīng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兵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shàng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上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万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0177BC9B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Хот дотор үй түмэн цэрэг байрлаж байна</w:t>
            </w:r>
          </w:p>
        </w:tc>
      </w:tr>
      <w:tr w:rsidR="00897C21" w:rsidRPr="007B526B" w14:paraId="1F5CF569" w14:textId="77777777" w:rsidTr="00335451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1F9EA9E4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37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24E84AA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tí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提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7E848C55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Өргөх, тохойлох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3E08846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手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里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tí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提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gè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个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lán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篮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子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67CC3011" w14:textId="77777777" w:rsidR="00897C21" w:rsidRPr="007B526B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7B526B">
              <w:rPr>
                <w:rFonts w:eastAsia="Microsoft YaHei"/>
                <w:color w:val="000000"/>
                <w:lang w:val="mn-MN"/>
              </w:rPr>
              <w:t>Гарт бөмбөгийг тохож байна</w:t>
            </w:r>
          </w:p>
        </w:tc>
      </w:tr>
      <w:tr w:rsidR="00897C21" w:rsidRPr="007B526B" w14:paraId="7CD76F17" w14:textId="77777777" w:rsidTr="00335451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4C3F92F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DF4DA34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tīng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听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563CEA2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Сонсох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10FB2393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她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喜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huan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欢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tīng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听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yīn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音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yuè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乐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0D9088A9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Тэр эмэгтэй дуу хөгжимд дуртай</w:t>
            </w:r>
          </w:p>
        </w:tc>
      </w:tr>
      <w:tr w:rsidR="00897C21" w:rsidRPr="007B526B" w14:paraId="2FF87422" w14:textId="77777777" w:rsidTr="00335451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6FCDD24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39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46097AB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tǔ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吐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74B56E82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Бөөлжих</w:t>
            </w:r>
          </w:p>
        </w:tc>
        <w:tc>
          <w:tcPr>
            <w:tcW w:w="3443" w:type="dxa"/>
            <w:shd w:val="clear" w:color="auto" w:fill="FFF2CC"/>
            <w:vAlign w:val="center"/>
          </w:tcPr>
          <w:p w14:paraId="6F5D5B9F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半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tūn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吞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半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tǔ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吐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970" w:type="dxa"/>
            <w:gridSpan w:val="2"/>
            <w:shd w:val="clear" w:color="auto" w:fill="FFF2CC"/>
            <w:vAlign w:val="center"/>
          </w:tcPr>
          <w:p w14:paraId="6B90E044" w14:textId="77777777" w:rsidR="00897C21" w:rsidRPr="007B526B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7B526B">
              <w:rPr>
                <w:rFonts w:eastAsia="Microsoft YaHei"/>
                <w:color w:val="000000"/>
                <w:lang w:val="mn-MN"/>
              </w:rPr>
              <w:t>Байсхийгээд л залгиж байсхийгээд л бөөлжинө</w:t>
            </w:r>
          </w:p>
        </w:tc>
      </w:tr>
      <w:tr w:rsidR="00897C21" w:rsidRPr="007B526B" w14:paraId="22A3B680" w14:textId="77777777" w:rsidTr="00335451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698C17B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40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E75A4E3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妈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42436C29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KaiTi"/>
                <w:lang w:val="mn-MN"/>
              </w:rPr>
              <w:t>Ээж</w:t>
            </w:r>
          </w:p>
        </w:tc>
        <w:tc>
          <w:tcPr>
            <w:tcW w:w="3443" w:type="dxa"/>
            <w:shd w:val="clear" w:color="auto" w:fill="auto"/>
            <w:vAlign w:val="center"/>
          </w:tcPr>
          <w:p w14:paraId="2F99369D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hǎo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好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mā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6"/>
                  <w:hpsRaise w:val="30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mā</w:t>
                  </w:r>
                </w:rt>
                <w:rubyBase>
                  <w:r w:rsidR="00897C21" w:rsidRPr="007B526B">
                    <w:rPr>
                      <w:rFonts w:ascii="KaiTi" w:eastAsia="KaiTi" w:hAnsi="KaiTi"/>
                      <w:sz w:val="28"/>
                      <w:szCs w:val="28"/>
                      <w:lang w:val="mn-MN"/>
                    </w:rPr>
                    <w:t>妈</w:t>
                  </w:r>
                </w:rubyBase>
              </w:ruby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23D0F715" w14:textId="77777777" w:rsidR="00897C21" w:rsidRPr="007B526B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7B526B">
              <w:rPr>
                <w:rFonts w:eastAsia="Microsoft YaHei"/>
                <w:color w:val="000000"/>
                <w:lang w:val="mn-MN"/>
              </w:rPr>
              <w:t>Сайн ээж</w:t>
            </w:r>
          </w:p>
        </w:tc>
      </w:tr>
    </w:tbl>
    <w:p w14:paraId="7D9D061E" w14:textId="77777777" w:rsidR="00897C21" w:rsidRDefault="00897C21" w:rsidP="00897C21">
      <w:pPr>
        <w:spacing w:line="360" w:lineRule="auto"/>
        <w:rPr>
          <w:rFonts w:hint="eastAsia"/>
          <w:color w:val="000000"/>
        </w:rPr>
      </w:pPr>
    </w:p>
    <w:bookmarkEnd w:id="0"/>
    <w:p w14:paraId="0C00A0E4" w14:textId="77777777" w:rsidR="00897C21" w:rsidRPr="00FA6805" w:rsidRDefault="00897C21" w:rsidP="00897C21">
      <w:pPr>
        <w:pStyle w:val="Heading3"/>
        <w:spacing w:before="120" w:after="120" w:line="360" w:lineRule="auto"/>
        <w:rPr>
          <w:color w:val="000000"/>
          <w:lang w:val="mn-MN" w:eastAsia="zh-CN"/>
        </w:rPr>
      </w:pPr>
      <w:r w:rsidRPr="00FA6805">
        <w:rPr>
          <w:color w:val="000000"/>
          <w:lang w:val="mn-MN" w:eastAsia="zh-CN"/>
        </w:rPr>
        <w:t>1.</w:t>
      </w:r>
      <w:r>
        <w:rPr>
          <w:color w:val="000000"/>
          <w:lang w:val="mn-MN" w:eastAsia="zh-CN"/>
        </w:rPr>
        <w:t xml:space="preserve">3.2 </w:t>
      </w:r>
      <w:r w:rsidRPr="00FD6ECE">
        <w:rPr>
          <w:rFonts w:ascii="Calibri" w:eastAsia="DengXian" w:hAnsi="Calibri" w:cs="Calibri" w:hint="eastAsia"/>
          <w:color w:val="000000"/>
          <w:lang w:eastAsia="zh-CN"/>
        </w:rPr>
        <w:t>练习课</w:t>
      </w:r>
      <w:r w:rsidRPr="00FD6ECE">
        <w:rPr>
          <w:rFonts w:ascii="Calibri" w:eastAsia="DengXian" w:hAnsi="Calibri" w:cs="Calibri" w:hint="eastAsia"/>
          <w:color w:val="000000"/>
          <w:lang w:eastAsia="zh-CN"/>
        </w:rPr>
        <w:t xml:space="preserve"> </w:t>
      </w:r>
      <w:r w:rsidRPr="00FD6ECE">
        <w:rPr>
          <w:rFonts w:ascii="Calibri" w:eastAsia="DengXian" w:hAnsi="Calibri" w:cs="Calibri"/>
          <w:color w:val="000000"/>
          <w:lang w:val="mn-MN" w:eastAsia="zh-CN"/>
        </w:rPr>
        <w:t xml:space="preserve">Бататгал хичээл </w:t>
      </w:r>
      <w:r w:rsidRPr="00FD6ECE">
        <w:rPr>
          <w:rFonts w:ascii="Calibri" w:eastAsia="DengXian" w:hAnsi="Calibri" w:cs="Calibri" w:hint="eastAsia"/>
          <w:color w:val="000000"/>
          <w:lang w:val="mn-MN" w:eastAsia="zh-CN"/>
        </w:rPr>
        <w:t>（</w:t>
      </w:r>
      <w:r>
        <w:rPr>
          <w:rFonts w:ascii="Calibri" w:eastAsia="DengXian" w:hAnsi="Calibri" w:cs="Calibri"/>
          <w:color w:val="000000"/>
          <w:lang w:val="mn-MN" w:eastAsia="zh-CN"/>
        </w:rPr>
        <w:t>3</w:t>
      </w:r>
      <w:r w:rsidRPr="00FD6ECE">
        <w:rPr>
          <w:rFonts w:ascii="Calibri" w:eastAsia="DengXian" w:hAnsi="Calibri" w:cs="Calibri" w:hint="eastAsia"/>
          <w:color w:val="000000"/>
          <w:lang w:val="mn-MN" w:eastAsia="zh-CN"/>
        </w:rPr>
        <w:t>）</w:t>
      </w:r>
    </w:p>
    <w:tbl>
      <w:tblPr>
        <w:tblW w:w="10463" w:type="dxa"/>
        <w:tblInd w:w="-815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855"/>
        <w:gridCol w:w="2253"/>
        <w:gridCol w:w="3780"/>
        <w:gridCol w:w="2813"/>
      </w:tblGrid>
      <w:tr w:rsidR="00897C21" w:rsidRPr="00526015" w14:paraId="2CD4B69C" w14:textId="77777777" w:rsidTr="003B343A">
        <w:trPr>
          <w:trHeight w:val="445"/>
        </w:trPr>
        <w:tc>
          <w:tcPr>
            <w:tcW w:w="7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0F290533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№</w:t>
            </w:r>
          </w:p>
        </w:tc>
        <w:tc>
          <w:tcPr>
            <w:tcW w:w="855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33B93C1C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Үг</w:t>
            </w:r>
          </w:p>
        </w:tc>
        <w:tc>
          <w:tcPr>
            <w:tcW w:w="225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6443DC0E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Орчуулга</w:t>
            </w:r>
          </w:p>
        </w:tc>
        <w:tc>
          <w:tcPr>
            <w:tcW w:w="378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1A5DF5C8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>Жишээ өгүүлбэр</w:t>
            </w:r>
          </w:p>
        </w:tc>
        <w:tc>
          <w:tcPr>
            <w:tcW w:w="281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vAlign w:val="center"/>
          </w:tcPr>
          <w:p w14:paraId="21AAB454" w14:textId="77777777" w:rsidR="00897C21" w:rsidRPr="007B526B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lang w:val="mn-MN"/>
              </w:rPr>
            </w:pPr>
            <w:r w:rsidRPr="007B526B">
              <w:rPr>
                <w:rFonts w:eastAsia="DengXian"/>
                <w:b/>
                <w:bCs/>
                <w:color w:val="FFFFFF"/>
                <w:lang w:val="mn-MN"/>
              </w:rPr>
              <w:t xml:space="preserve">Орчуулга </w:t>
            </w:r>
          </w:p>
        </w:tc>
      </w:tr>
      <w:tr w:rsidR="00897C21" w:rsidRPr="00526015" w14:paraId="713EB7CF" w14:textId="77777777" w:rsidTr="003B343A">
        <w:trPr>
          <w:trHeight w:val="626"/>
        </w:trPr>
        <w:tc>
          <w:tcPr>
            <w:tcW w:w="762" w:type="dxa"/>
            <w:shd w:val="clear" w:color="auto" w:fill="FFF2CC"/>
            <w:vAlign w:val="center"/>
          </w:tcPr>
          <w:p w14:paraId="776E4C12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41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5D6940BA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洗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29E518E2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Угаах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54F84C8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洗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衣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服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549B9F65" w14:textId="77777777" w:rsidR="00897C21" w:rsidRPr="00526015" w:rsidRDefault="00897C21" w:rsidP="003B343A">
            <w:pPr>
              <w:jc w:val="center"/>
              <w:rPr>
                <w:rFonts w:eastAsia="DengXian"/>
                <w:sz w:val="28"/>
                <w:szCs w:val="28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хувцас угааж байна</w:t>
            </w:r>
          </w:p>
        </w:tc>
      </w:tr>
      <w:tr w:rsidR="00897C21" w:rsidRPr="00526015" w14:paraId="1984A3DC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0E1E8367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42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3A3BBFE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虚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B6FD43D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Хоосон, хийсвэр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C2E279E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xīn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心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里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diǎn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点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er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儿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虚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61B28AD3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Сэтгэл нэг л хоосон оригоно</w:t>
            </w:r>
          </w:p>
        </w:tc>
      </w:tr>
      <w:tr w:rsidR="00897C21" w:rsidRPr="00526015" w14:paraId="2BE451EF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108EF548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43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57649423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xiě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写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4893D968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Бичих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6B084AB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zài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在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hēi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bǎn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板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shàng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上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xiě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写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字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38262EF5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Самбар дээр ханз бичиж байна</w:t>
            </w:r>
          </w:p>
        </w:tc>
      </w:tr>
      <w:tr w:rsidR="00897C21" w:rsidRPr="00526015" w14:paraId="0830DA68" w14:textId="77777777" w:rsidTr="003B343A">
        <w:trPr>
          <w:trHeight w:val="431"/>
        </w:trPr>
        <w:tc>
          <w:tcPr>
            <w:tcW w:w="762" w:type="dxa"/>
            <w:shd w:val="clear" w:color="auto" w:fill="auto"/>
            <w:vAlign w:val="center"/>
          </w:tcPr>
          <w:p w14:paraId="71280AFF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44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83ADC4A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xué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学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521BBE6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Сурах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A326F8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xué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学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好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yǔ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语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6BED4304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хятад хэл сайн сурна</w:t>
            </w:r>
          </w:p>
        </w:tc>
      </w:tr>
      <w:tr w:rsidR="00897C21" w:rsidRPr="00526015" w14:paraId="6924A097" w14:textId="77777777" w:rsidTr="003B343A">
        <w:trPr>
          <w:trHeight w:val="392"/>
        </w:trPr>
        <w:tc>
          <w:tcPr>
            <w:tcW w:w="762" w:type="dxa"/>
            <w:shd w:val="clear" w:color="auto" w:fill="FFF2CC"/>
            <w:vAlign w:val="center"/>
          </w:tcPr>
          <w:p w14:paraId="55377543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45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4B9A6EFE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秀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7EA0F670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Гоц, цэцэн, шилдэг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001B23AC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tuō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脱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kǒu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口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秀</w:t>
                  </w:r>
                </w:rubyBase>
              </w:ruby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2C343010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Ам нээгээд уран сайхан үгтэй</w:t>
            </w:r>
          </w:p>
        </w:tc>
      </w:tr>
      <w:tr w:rsidR="00897C21" w:rsidRPr="00526015" w14:paraId="3E4A2E9F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3D31B3B9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46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6C88524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xià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夏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45A8941D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Зун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F46F4CC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kuài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快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yào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要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xià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夏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tiān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天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dào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到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！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102A3544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Удахгүй зун хүрч ирлээ</w:t>
            </w:r>
          </w:p>
        </w:tc>
      </w:tr>
      <w:tr w:rsidR="00897C21" w:rsidRPr="00526015" w14:paraId="0C629D34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3EEB5717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47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6578D23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小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67255F0C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Жижиг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1FBC2BC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zhè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这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jiàn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件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衣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服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fēi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非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cháng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常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小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10E716CE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Энэ хувцас маш жижигхэн</w:t>
            </w:r>
          </w:p>
        </w:tc>
      </w:tr>
      <w:tr w:rsidR="00897C21" w:rsidRPr="00526015" w14:paraId="62381A7E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3E35887E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48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6C210E2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先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E0E7009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Эхлээд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AED037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吃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饭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41AB430D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эхлээд хоолоо идлээ</w:t>
            </w:r>
          </w:p>
        </w:tc>
      </w:tr>
      <w:tr w:rsidR="00897C21" w:rsidRPr="00526015" w14:paraId="6D34AEB1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1D5D4CA3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49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1F51BC2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xuǎn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选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1DAC84E1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Сонгох, сонголт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7E727B9C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rén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人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shēng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生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xuǎn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好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自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gě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个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er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儿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lù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路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08FD01A4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Хүн өөрийнхөө замыг өөрөө л сонгодог</w:t>
            </w:r>
          </w:p>
        </w:tc>
      </w:tr>
      <w:tr w:rsidR="00897C21" w:rsidRPr="00526015" w14:paraId="440B038C" w14:textId="77777777" w:rsidTr="003B343A">
        <w:trPr>
          <w:trHeight w:val="431"/>
        </w:trPr>
        <w:tc>
          <w:tcPr>
            <w:tcW w:w="762" w:type="dxa"/>
            <w:shd w:val="clear" w:color="auto" w:fill="auto"/>
            <w:vAlign w:val="center"/>
          </w:tcPr>
          <w:p w14:paraId="191EAC65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8C86E5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xiǎng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想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4C3DDCAA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Хүсэх, -маар4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C47568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你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xiǎng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想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好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ma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吗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?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57CF3AAE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Чи сайн бодсон уу?</w:t>
            </w:r>
          </w:p>
        </w:tc>
      </w:tr>
      <w:tr w:rsidR="00897C21" w:rsidRPr="00526015" w14:paraId="7A0AD9FB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7593DFA2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51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44F73885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shuā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刷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5B402B18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Үрэх, үрж угаах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47C21D52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妈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tiān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天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tiān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天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shuā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刷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yá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牙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7CEBB850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Ээж өдөр бүр шүдээ угааж байна</w:t>
            </w:r>
          </w:p>
        </w:tc>
      </w:tr>
      <w:tr w:rsidR="00897C21" w:rsidRPr="00526015" w14:paraId="4205C2CD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0D597B61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52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CDF0231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shuàn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涮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5263F65B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Булхах, ялзлах, дүрэх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FEED1C1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qǐng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请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bǎ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把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zhè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这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zāng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脏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liǎn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脸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pén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盆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shuàn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涮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yí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xià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下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67F1CB01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Энэ заваан түмпэнг угаагаадахаач</w:t>
            </w:r>
          </w:p>
        </w:tc>
      </w:tr>
      <w:tr w:rsidR="00897C21" w:rsidRPr="00526015" w14:paraId="26F14C04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720EF95A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53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4380EB74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shuāng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双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43D5A16C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Хос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759E95B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yào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要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mǎi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买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shuāng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双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kuài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筷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子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5FE31D8B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нэг ширхэг савх худалдаж авмаар байна</w:t>
            </w:r>
          </w:p>
        </w:tc>
      </w:tr>
      <w:tr w:rsidR="00897C21" w:rsidRPr="00526015" w14:paraId="70647A46" w14:textId="77777777" w:rsidTr="003B343A">
        <w:trPr>
          <w:trHeight w:val="431"/>
        </w:trPr>
        <w:tc>
          <w:tcPr>
            <w:tcW w:w="762" w:type="dxa"/>
            <w:shd w:val="clear" w:color="auto" w:fill="auto"/>
            <w:vAlign w:val="center"/>
          </w:tcPr>
          <w:p w14:paraId="11FE0C39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54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5A27A738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bǎ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把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3E46F83E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-ыг2, -барих зүйлтэй холбоотой тооллого үг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3AE47C0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bǎ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把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píng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苹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guǒ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果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吃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100379CD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алимыг идлээ</w:t>
            </w:r>
          </w:p>
        </w:tc>
      </w:tr>
      <w:tr w:rsidR="00897C21" w:rsidRPr="00526015" w14:paraId="380AA42F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59B3B03C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55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5D7CE1B6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比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1AEBDCE2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-аас тийм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658594CE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比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你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gāo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高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50AA8059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 чамаас өндөр</w:t>
            </w:r>
          </w:p>
        </w:tc>
      </w:tr>
      <w:tr w:rsidR="00897C21" w:rsidRPr="00526015" w14:paraId="7DE8C3B2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0B496E5A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1B1B2CE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biǎo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表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C96EC03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Гадар, өнгө, нүүр, гадарга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4E93B95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ràng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让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dài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代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biǎo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表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men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们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quán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全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体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gǎn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感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xiè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谢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你。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429F8CC9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Өөрсдийгөө төлөөлж би таньд талархлаа илэрхийлье</w:t>
            </w:r>
          </w:p>
        </w:tc>
      </w:tr>
      <w:tr w:rsidR="00897C21" w:rsidRPr="00526015" w14:paraId="77DF935D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65A88B35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57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0DF160BA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bié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别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00186557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Битгий, салж хагацах, ялгах, өөр ондоо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42F45CB3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bié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别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chōu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抽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yān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烟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！</w:t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33950B4F" w14:textId="77777777" w:rsidR="00897C21" w:rsidRPr="007B526B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7B526B">
              <w:rPr>
                <w:rFonts w:eastAsia="Microsoft YaHei"/>
                <w:color w:val="000000"/>
                <w:lang w:val="mn-MN"/>
              </w:rPr>
              <w:t>Битгий тамхи татаарай</w:t>
            </w:r>
          </w:p>
        </w:tc>
      </w:tr>
      <w:tr w:rsidR="00897C21" w:rsidRPr="00526015" w14:paraId="10C4C163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5725436E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58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B98BB7C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bēi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杯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3D5D6CCC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Аяга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423A567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men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们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yào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要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yì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bēi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杯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kā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咖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fēi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啡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268D2B59" w14:textId="77777777" w:rsidR="00897C21" w:rsidRPr="007B526B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7B526B">
              <w:rPr>
                <w:rFonts w:eastAsia="DengXian"/>
                <w:lang w:val="mn-MN"/>
              </w:rPr>
              <w:t>Бид нэг аяга кофе уумаар байна</w:t>
            </w:r>
          </w:p>
        </w:tc>
      </w:tr>
      <w:tr w:rsidR="00897C21" w:rsidRPr="00526015" w14:paraId="7250E71F" w14:textId="77777777" w:rsidTr="003B343A">
        <w:trPr>
          <w:trHeight w:val="445"/>
        </w:trPr>
        <w:tc>
          <w:tcPr>
            <w:tcW w:w="762" w:type="dxa"/>
            <w:shd w:val="clear" w:color="auto" w:fill="FFF2CC"/>
            <w:vAlign w:val="center"/>
          </w:tcPr>
          <w:p w14:paraId="673BB473" w14:textId="77777777" w:rsidR="00897C21" w:rsidRPr="007B526B" w:rsidRDefault="00897C21" w:rsidP="003B343A">
            <w:pPr>
              <w:jc w:val="center"/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59</w:t>
            </w:r>
          </w:p>
        </w:tc>
        <w:tc>
          <w:tcPr>
            <w:tcW w:w="855" w:type="dxa"/>
            <w:shd w:val="clear" w:color="auto" w:fill="FFF2CC"/>
            <w:vAlign w:val="center"/>
          </w:tcPr>
          <w:p w14:paraId="78869689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洗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5E4A0226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Угаах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584159B9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xǐ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洗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衣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服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FFF2CC"/>
            <w:vAlign w:val="center"/>
          </w:tcPr>
          <w:p w14:paraId="5E1BF9F4" w14:textId="77777777" w:rsidR="00897C21" w:rsidRPr="007B526B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7B526B">
              <w:rPr>
                <w:rFonts w:eastAsia="Microsoft YaHei"/>
                <w:color w:val="000000"/>
                <w:lang w:val="mn-MN"/>
              </w:rPr>
              <w:t>Би хувцас угааж байна</w:t>
            </w:r>
          </w:p>
        </w:tc>
      </w:tr>
      <w:tr w:rsidR="00897C21" w:rsidRPr="00563075" w14:paraId="34785B03" w14:textId="77777777" w:rsidTr="003B343A">
        <w:trPr>
          <w:trHeight w:val="445"/>
        </w:trPr>
        <w:tc>
          <w:tcPr>
            <w:tcW w:w="762" w:type="dxa"/>
            <w:shd w:val="clear" w:color="auto" w:fill="auto"/>
            <w:vAlign w:val="center"/>
          </w:tcPr>
          <w:p w14:paraId="24BF762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7B526B">
              <w:rPr>
                <w:rFonts w:ascii="Calibri" w:eastAsia="KaiTi" w:hAnsi="Calibri"/>
                <w:b/>
                <w:bCs/>
                <w:sz w:val="28"/>
                <w:szCs w:val="28"/>
                <w:lang w:val="mn-MN"/>
              </w:rPr>
              <w:t>6</w:t>
            </w:r>
            <w:r w:rsidRPr="007B526B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t>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025044B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虚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0722A5B0" w14:textId="77777777" w:rsidR="00897C21" w:rsidRPr="00A64046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A64046">
              <w:rPr>
                <w:rFonts w:eastAsia="DengXian"/>
                <w:lang w:val="mn-MN"/>
              </w:rPr>
              <w:t>Хоосон, хийсвэр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73B0EC1" w14:textId="77777777" w:rsidR="00897C21" w:rsidRPr="007B526B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xīn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心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li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里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diǎn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点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er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儿</w:t>
                  </w:r>
                </w:rubyBase>
              </w:ruby>
            </w:r>
            <w:r w:rsidRPr="007B526B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xū</w:t>
                  </w:r>
                </w:rt>
                <w:rubyBase>
                  <w:r w:rsidR="00897C21" w:rsidRPr="007B526B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虚</w:t>
                  </w:r>
                </w:rubyBase>
              </w:ruby>
            </w:r>
            <w:r w:rsidRPr="007B526B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2813" w:type="dxa"/>
            <w:shd w:val="clear" w:color="auto" w:fill="auto"/>
            <w:vAlign w:val="center"/>
          </w:tcPr>
          <w:p w14:paraId="0FB1D656" w14:textId="77777777" w:rsidR="00897C21" w:rsidRPr="007B526B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7B526B">
              <w:rPr>
                <w:rFonts w:eastAsia="Microsoft YaHei"/>
                <w:color w:val="000000"/>
                <w:lang w:val="mn-MN"/>
              </w:rPr>
              <w:t>Сэтгэл нэг л хоосон оригоод байна</w:t>
            </w:r>
          </w:p>
        </w:tc>
      </w:tr>
    </w:tbl>
    <w:p w14:paraId="08485DA8" w14:textId="77777777" w:rsidR="00897C21" w:rsidRPr="00563075" w:rsidRDefault="00897C21" w:rsidP="00897C21">
      <w:pPr>
        <w:spacing w:line="360" w:lineRule="auto"/>
        <w:rPr>
          <w:color w:val="000000"/>
          <w:lang w:val="mn-MN"/>
        </w:rPr>
      </w:pPr>
    </w:p>
    <w:p w14:paraId="5B3DA828" w14:textId="77777777" w:rsidR="00897C21" w:rsidRPr="00442615" w:rsidRDefault="00897C21" w:rsidP="00897C21">
      <w:pPr>
        <w:spacing w:line="360" w:lineRule="auto"/>
        <w:ind w:firstLine="360"/>
        <w:rPr>
          <w:b/>
          <w:bCs/>
          <w:color w:val="000000"/>
          <w:sz w:val="28"/>
          <w:szCs w:val="28"/>
          <w:lang w:val="mn-MN" w:eastAsia="zh-CN"/>
        </w:rPr>
      </w:pPr>
      <w:r w:rsidRPr="00442615">
        <w:rPr>
          <w:rFonts w:ascii="KaiTi" w:eastAsia="KaiTi" w:hAnsi="KaiTi" w:hint="eastAsia"/>
          <w:b/>
          <w:bCs/>
          <w:color w:val="000000"/>
          <w:sz w:val="28"/>
          <w:szCs w:val="28"/>
          <w:lang w:eastAsia="zh-CN"/>
        </w:rPr>
        <w:t>附件生词</w:t>
      </w:r>
      <w:r w:rsidRPr="00442615">
        <w:rPr>
          <w:rFonts w:hint="eastAsia"/>
          <w:b/>
          <w:bCs/>
          <w:color w:val="000000"/>
          <w:sz w:val="28"/>
          <w:szCs w:val="28"/>
          <w:lang w:eastAsia="zh-CN"/>
        </w:rPr>
        <w:t>：</w:t>
      </w:r>
      <w:r w:rsidRPr="00442615">
        <w:rPr>
          <w:b/>
          <w:bCs/>
          <w:color w:val="000000"/>
          <w:sz w:val="28"/>
          <w:szCs w:val="28"/>
          <w:lang w:val="mn-MN" w:eastAsia="zh-CN"/>
        </w:rPr>
        <w:t>Нэмэлт үгнүүд</w:t>
      </w:r>
    </w:p>
    <w:p w14:paraId="6768F439" w14:textId="77777777" w:rsidR="00897C21" w:rsidRDefault="00897C21" w:rsidP="00897C21">
      <w:pPr>
        <w:spacing w:line="360" w:lineRule="auto"/>
        <w:ind w:firstLine="360"/>
        <w:rPr>
          <w:color w:val="000000"/>
          <w:lang w:val="mn-MN" w:eastAsia="zh-CN"/>
        </w:rPr>
      </w:pPr>
    </w:p>
    <w:tbl>
      <w:tblPr>
        <w:tblW w:w="10373" w:type="dxa"/>
        <w:tblInd w:w="-815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2253"/>
        <w:gridCol w:w="3780"/>
        <w:gridCol w:w="3485"/>
      </w:tblGrid>
      <w:tr w:rsidR="00897C21" w:rsidRPr="00526015" w14:paraId="2FA6B329" w14:textId="77777777" w:rsidTr="00335451">
        <w:trPr>
          <w:trHeight w:val="445"/>
        </w:trPr>
        <w:tc>
          <w:tcPr>
            <w:tcW w:w="8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406E2BEA" w14:textId="77777777" w:rsidR="00897C21" w:rsidRPr="00442615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sz w:val="28"/>
                <w:szCs w:val="28"/>
                <w:lang w:val="mn-MN"/>
              </w:rPr>
            </w:pPr>
            <w:bookmarkStart w:id="2" w:name="_Hlk94992819"/>
            <w:r w:rsidRPr="00442615">
              <w:rPr>
                <w:rFonts w:eastAsia="DengXian"/>
                <w:b/>
                <w:bCs/>
                <w:color w:val="FFFFFF"/>
                <w:sz w:val="28"/>
                <w:szCs w:val="28"/>
                <w:lang w:val="mn-MN"/>
              </w:rPr>
              <w:t>Үг</w:t>
            </w:r>
          </w:p>
        </w:tc>
        <w:tc>
          <w:tcPr>
            <w:tcW w:w="225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5D97777D" w14:textId="77777777" w:rsidR="00897C21" w:rsidRPr="00442615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sz w:val="28"/>
                <w:szCs w:val="28"/>
                <w:lang w:val="mn-MN"/>
              </w:rPr>
            </w:pPr>
            <w:r w:rsidRPr="00442615">
              <w:rPr>
                <w:rFonts w:eastAsia="DengXian"/>
                <w:b/>
                <w:bCs/>
                <w:color w:val="FFFFFF"/>
                <w:sz w:val="28"/>
                <w:szCs w:val="28"/>
                <w:lang w:val="mn-MN"/>
              </w:rPr>
              <w:t>Орчуулга</w:t>
            </w:r>
          </w:p>
        </w:tc>
        <w:tc>
          <w:tcPr>
            <w:tcW w:w="378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vAlign w:val="center"/>
          </w:tcPr>
          <w:p w14:paraId="16CFDB31" w14:textId="77777777" w:rsidR="00897C21" w:rsidRPr="00442615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sz w:val="28"/>
                <w:szCs w:val="28"/>
                <w:lang w:val="mn-MN"/>
              </w:rPr>
            </w:pPr>
            <w:r w:rsidRPr="00442615">
              <w:rPr>
                <w:rFonts w:eastAsia="DengXian"/>
                <w:b/>
                <w:bCs/>
                <w:color w:val="FFFFFF"/>
                <w:sz w:val="28"/>
                <w:szCs w:val="28"/>
                <w:lang w:val="mn-MN"/>
              </w:rPr>
              <w:t>Жишээ өгүүлбэр</w:t>
            </w:r>
          </w:p>
        </w:tc>
        <w:tc>
          <w:tcPr>
            <w:tcW w:w="3485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vAlign w:val="center"/>
          </w:tcPr>
          <w:p w14:paraId="3F18A60A" w14:textId="77777777" w:rsidR="00897C21" w:rsidRPr="00442615" w:rsidRDefault="00897C21" w:rsidP="003B343A">
            <w:pPr>
              <w:jc w:val="center"/>
              <w:rPr>
                <w:rFonts w:eastAsia="DengXian"/>
                <w:b/>
                <w:bCs/>
                <w:color w:val="FFFFFF"/>
                <w:sz w:val="28"/>
                <w:szCs w:val="28"/>
                <w:lang w:val="mn-MN"/>
              </w:rPr>
            </w:pPr>
            <w:r w:rsidRPr="00442615">
              <w:rPr>
                <w:rFonts w:eastAsia="DengXian"/>
                <w:b/>
                <w:bCs/>
                <w:color w:val="FFFFFF"/>
                <w:sz w:val="28"/>
                <w:szCs w:val="28"/>
                <w:lang w:val="mn-MN"/>
              </w:rPr>
              <w:t xml:space="preserve">Орчуулга </w:t>
            </w:r>
          </w:p>
        </w:tc>
      </w:tr>
      <w:tr w:rsidR="00897C21" w:rsidRPr="00526015" w14:paraId="0930A16F" w14:textId="77777777" w:rsidTr="00335451">
        <w:trPr>
          <w:trHeight w:val="626"/>
        </w:trPr>
        <w:tc>
          <w:tcPr>
            <w:tcW w:w="855" w:type="dxa"/>
            <w:shd w:val="clear" w:color="auto" w:fill="FFF2CC"/>
            <w:vAlign w:val="center"/>
          </w:tcPr>
          <w:p w14:paraId="29340A75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wā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挖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4C81E6D2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Ухах, малтах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2E80E899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wā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挖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yì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kǒu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口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shuǐ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水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jǐng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井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2267F50C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Нэг худаг ухав</w:t>
            </w:r>
          </w:p>
        </w:tc>
      </w:tr>
      <w:tr w:rsidR="00897C21" w:rsidRPr="00526015" w14:paraId="6B18136C" w14:textId="77777777" w:rsidTr="00335451">
        <w:trPr>
          <w:trHeight w:val="445"/>
        </w:trPr>
        <w:tc>
          <w:tcPr>
            <w:tcW w:w="855" w:type="dxa"/>
            <w:shd w:val="clear" w:color="auto" w:fill="auto"/>
            <w:vAlign w:val="center"/>
          </w:tcPr>
          <w:p w14:paraId="29ADCB29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wǔ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五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0B57A157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Тав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BD537FC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zài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在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diàn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电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yǐng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影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yuàn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院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里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wǔ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五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gè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个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rén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人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7DD18CEB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Кинотеатр дотор таван хүн байна</w:t>
            </w:r>
          </w:p>
        </w:tc>
      </w:tr>
      <w:tr w:rsidR="00897C21" w:rsidRPr="00526015" w14:paraId="4B10A9DA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15AE0069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wài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外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4F527E75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Гадна, гадаа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2ACA1ED4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wài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外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miàn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面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rén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人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270D7A11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Гадаа хүн байна</w:t>
            </w:r>
          </w:p>
        </w:tc>
      </w:tr>
      <w:tr w:rsidR="00897C21" w:rsidRPr="00526015" w14:paraId="4631DB64" w14:textId="77777777" w:rsidTr="00335451">
        <w:trPr>
          <w:trHeight w:val="431"/>
        </w:trPr>
        <w:tc>
          <w:tcPr>
            <w:tcW w:w="855" w:type="dxa"/>
            <w:shd w:val="clear" w:color="auto" w:fill="auto"/>
            <w:vAlign w:val="center"/>
          </w:tcPr>
          <w:p w14:paraId="5950FB91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wéi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为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12CFCEAF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-д, тулд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938BD5B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hē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喝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kā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咖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fēi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啡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duì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对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shēn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身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体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hǎo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好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处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20C5253A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Кофе уух нь биед маш сайн</w:t>
            </w:r>
          </w:p>
        </w:tc>
      </w:tr>
      <w:tr w:rsidR="00897C21" w:rsidRPr="00526015" w14:paraId="3614529D" w14:textId="77777777" w:rsidTr="00335451">
        <w:trPr>
          <w:trHeight w:val="392"/>
        </w:trPr>
        <w:tc>
          <w:tcPr>
            <w:tcW w:w="855" w:type="dxa"/>
            <w:shd w:val="clear" w:color="auto" w:fill="FFF2CC"/>
            <w:vAlign w:val="center"/>
          </w:tcPr>
          <w:p w14:paraId="01BA6373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wén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文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6685D744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Хэл /бич/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37A03727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lǎo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老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shī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师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zuì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最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jìn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近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yán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研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jiū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究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yǔ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语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wén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文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1870AFC8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Багш ойрдоо хэл соёл судалж байгаа</w:t>
            </w:r>
          </w:p>
        </w:tc>
      </w:tr>
      <w:tr w:rsidR="00897C21" w:rsidRPr="00526015" w14:paraId="5F6F6A28" w14:textId="77777777" w:rsidTr="00335451">
        <w:trPr>
          <w:trHeight w:val="445"/>
        </w:trPr>
        <w:tc>
          <w:tcPr>
            <w:tcW w:w="855" w:type="dxa"/>
            <w:shd w:val="clear" w:color="auto" w:fill="auto"/>
            <w:vAlign w:val="center"/>
          </w:tcPr>
          <w:p w14:paraId="44B22B66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wǎn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晚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0237C425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Орой, үдэш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06C7BFC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gē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哥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哥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měi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每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tiān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天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shuì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睡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得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wǎn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晚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4CDD4365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Ах өдөр бүр орой унтдаг</w:t>
            </w:r>
          </w:p>
        </w:tc>
      </w:tr>
      <w:tr w:rsidR="00897C21" w:rsidRPr="00526015" w14:paraId="2FD717A8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50487305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wáng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王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067175A4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Ван овог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49BABA7E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jiào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叫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wáng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王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ruì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锐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1B914A2B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Намайг Ванн руй гэдэг</w:t>
            </w:r>
          </w:p>
        </w:tc>
      </w:tr>
      <w:tr w:rsidR="00897C21" w:rsidRPr="00526015" w14:paraId="3CE9A579" w14:textId="77777777" w:rsidTr="00335451">
        <w:trPr>
          <w:trHeight w:val="445"/>
        </w:trPr>
        <w:tc>
          <w:tcPr>
            <w:tcW w:w="855" w:type="dxa"/>
            <w:shd w:val="clear" w:color="auto" w:fill="auto"/>
            <w:vAlign w:val="center"/>
          </w:tcPr>
          <w:p w14:paraId="69B35F2C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2156FE57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Байгаа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16823E7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tā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他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yǒu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有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liǎng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两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gè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个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gē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哥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哥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333615A8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Тэр эрэгтэйд хоёр ах байгаа</w:t>
            </w:r>
          </w:p>
        </w:tc>
      </w:tr>
      <w:tr w:rsidR="00897C21" w:rsidRPr="00526015" w14:paraId="04BDC587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6A7DEBD2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yě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也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7BCCC176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Бас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7926B477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yě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也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shì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是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5CE628F2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Би ч бас</w:t>
            </w:r>
          </w:p>
        </w:tc>
      </w:tr>
      <w:tr w:rsidR="00897C21" w:rsidRPr="00526015" w14:paraId="087B5EE8" w14:textId="77777777" w:rsidTr="00335451">
        <w:trPr>
          <w:trHeight w:val="431"/>
        </w:trPr>
        <w:tc>
          <w:tcPr>
            <w:tcW w:w="855" w:type="dxa"/>
            <w:shd w:val="clear" w:color="auto" w:fill="auto"/>
            <w:vAlign w:val="center"/>
          </w:tcPr>
          <w:p w14:paraId="7F4F77F3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yòng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用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26B9900D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Хэрэглэх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7D8166B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yòng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用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yí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xià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下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你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的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笔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77E0DC96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Би чиний балыг хэрэглээдэхье</w:t>
            </w:r>
          </w:p>
        </w:tc>
      </w:tr>
      <w:tr w:rsidR="00897C21" w:rsidRPr="00526015" w14:paraId="4FA33CD3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7FF499DB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rào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绕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65BF73DF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Ороох, тойрох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7CCD2207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dì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地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qiú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球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rào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绕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着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tài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太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yáng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阳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zhuǎn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转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649F5596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Дэлхий нарыг тойрч эргэдэг</w:t>
            </w:r>
          </w:p>
        </w:tc>
      </w:tr>
      <w:tr w:rsidR="00897C21" w:rsidRPr="00526015" w14:paraId="0F56E358" w14:textId="77777777" w:rsidTr="00335451">
        <w:trPr>
          <w:trHeight w:val="445"/>
        </w:trPr>
        <w:tc>
          <w:tcPr>
            <w:tcW w:w="855" w:type="dxa"/>
            <w:shd w:val="clear" w:color="auto" w:fill="auto"/>
            <w:vAlign w:val="center"/>
          </w:tcPr>
          <w:p w14:paraId="4461429E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rǎn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染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62458AAD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Будах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0E6028A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nǎi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奶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nai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奶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bǎ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把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tóu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头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fà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发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rǎn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染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32FC2CFE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Эмээ үсийг будлаа</w:t>
            </w:r>
          </w:p>
        </w:tc>
      </w:tr>
      <w:tr w:rsidR="00897C21" w:rsidRPr="00526015" w14:paraId="2FBA9E51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135C5CFF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ràng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让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596854B0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-аар тэгэх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1285CAAB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lǎo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老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shī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师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ràng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让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tā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他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shuō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说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huà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话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31BCB6B9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Багш тэрүүгээр яриулав</w:t>
            </w:r>
          </w:p>
        </w:tc>
      </w:tr>
      <w:tr w:rsidR="00897C21" w:rsidRPr="00526015" w14:paraId="55815681" w14:textId="77777777" w:rsidTr="00335451">
        <w:trPr>
          <w:trHeight w:val="431"/>
        </w:trPr>
        <w:tc>
          <w:tcPr>
            <w:tcW w:w="855" w:type="dxa"/>
            <w:shd w:val="clear" w:color="auto" w:fill="auto"/>
            <w:vAlign w:val="center"/>
          </w:tcPr>
          <w:p w14:paraId="25584B5D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ròu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肉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475002A1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 xml:space="preserve">Мах 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381BE24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qù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去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mǎi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买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yáng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羊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ròu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肉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03685B40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Би хонины мах худалдаж авахаар явлаа</w:t>
            </w:r>
          </w:p>
        </w:tc>
      </w:tr>
      <w:tr w:rsidR="00897C21" w:rsidRPr="00526015" w14:paraId="113F613A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5DE06BCD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ruò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弱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0594889E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Сул, дорой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2E49D384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tā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她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的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shēn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身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体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hěn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很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ruò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弱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614438AE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Тэр эмэгтэй бие маш сул “тааруухан” байна</w:t>
            </w:r>
          </w:p>
        </w:tc>
      </w:tr>
      <w:tr w:rsidR="00897C21" w:rsidRPr="00526015" w14:paraId="5DACB2EF" w14:textId="77777777" w:rsidTr="00335451">
        <w:trPr>
          <w:trHeight w:val="445"/>
        </w:trPr>
        <w:tc>
          <w:tcPr>
            <w:tcW w:w="855" w:type="dxa"/>
            <w:shd w:val="clear" w:color="auto" w:fill="auto"/>
            <w:vAlign w:val="center"/>
          </w:tcPr>
          <w:p w14:paraId="4781A4C5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róng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容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539AE3F8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Агуулах, багтаах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8288917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zhè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这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个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礼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táng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堂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néng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能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róng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容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yī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qiān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千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rén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人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46203C0E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Энэ хуримын танхимд мянган хүн багтаана</w:t>
            </w:r>
          </w:p>
        </w:tc>
      </w:tr>
      <w:tr w:rsidR="00897C21" w:rsidRPr="00F32495" w14:paraId="24AAF163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45597076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rè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热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133C3F74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Халуун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095AFDCA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zuó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昨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tiān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天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hǎo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好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rè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热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02C6EE27" w14:textId="77777777" w:rsidR="00897C21" w:rsidRPr="00442615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442615">
              <w:rPr>
                <w:rFonts w:eastAsia="Microsoft YaHei"/>
                <w:color w:val="000000"/>
                <w:lang w:val="mn-MN"/>
              </w:rPr>
              <w:t>Өчигдөр арай л халуун байлаа</w:t>
            </w:r>
          </w:p>
        </w:tc>
      </w:tr>
      <w:tr w:rsidR="00897C21" w:rsidRPr="00526015" w14:paraId="7DDD1E62" w14:textId="77777777" w:rsidTr="00335451">
        <w:trPr>
          <w:trHeight w:val="445"/>
        </w:trPr>
        <w:tc>
          <w:tcPr>
            <w:tcW w:w="855" w:type="dxa"/>
            <w:shd w:val="clear" w:color="auto" w:fill="auto"/>
            <w:vAlign w:val="center"/>
          </w:tcPr>
          <w:p w14:paraId="4CFB24AE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yā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压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59BAFD27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Дарах, даралт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58EA81E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gāng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刚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cái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才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bǎ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把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nǐ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你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yā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压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le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了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7CD476C3" w14:textId="77777777" w:rsidR="00897C21" w:rsidRPr="00442615" w:rsidRDefault="00897C21" w:rsidP="003B343A">
            <w:pPr>
              <w:jc w:val="center"/>
              <w:rPr>
                <w:rFonts w:eastAsia="DengXian"/>
                <w:lang w:val="mn-MN"/>
              </w:rPr>
            </w:pPr>
            <w:r w:rsidRPr="00442615">
              <w:rPr>
                <w:rFonts w:eastAsia="DengXian"/>
                <w:lang w:val="mn-MN"/>
              </w:rPr>
              <w:t>Дөнгөж сая би чамайг дарчихлаа</w:t>
            </w:r>
          </w:p>
        </w:tc>
      </w:tr>
      <w:tr w:rsidR="00897C21" w:rsidRPr="00F32495" w14:paraId="75832E0D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26E38612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yào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药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019B2CBF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Эм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39104473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men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们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dǎ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打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suàn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算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mǎi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买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yào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药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401EB7EF" w14:textId="77777777" w:rsidR="00897C21" w:rsidRPr="00442615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442615">
              <w:rPr>
                <w:rFonts w:eastAsia="Microsoft YaHei"/>
                <w:color w:val="000000"/>
                <w:lang w:val="mn-MN"/>
              </w:rPr>
              <w:t>Бид нар эм худалдаж авах гэж бодож байна</w:t>
            </w:r>
          </w:p>
        </w:tc>
      </w:tr>
      <w:tr w:rsidR="00897C21" w:rsidRPr="00F32495" w14:paraId="6E509150" w14:textId="77777777" w:rsidTr="00335451">
        <w:trPr>
          <w:trHeight w:val="445"/>
        </w:trPr>
        <w:tc>
          <w:tcPr>
            <w:tcW w:w="855" w:type="dxa"/>
            <w:shd w:val="clear" w:color="auto" w:fill="auto"/>
            <w:vAlign w:val="center"/>
          </w:tcPr>
          <w:p w14:paraId="448AADF2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yú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鱼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173FF542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Загас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BB09E60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wǒ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我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xiǎng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想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chī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吃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yì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tiáo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条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yú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鱼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11B88199" w14:textId="77777777" w:rsidR="00897C21" w:rsidRPr="00442615" w:rsidRDefault="00897C21" w:rsidP="003B343A">
            <w:pPr>
              <w:rPr>
                <w:rFonts w:eastAsia="Microsoft YaHei"/>
                <w:color w:val="000000"/>
                <w:lang w:val="mn-MN"/>
              </w:rPr>
            </w:pPr>
            <w:r w:rsidRPr="00442615">
              <w:rPr>
                <w:rFonts w:eastAsia="Microsoft YaHei"/>
                <w:color w:val="000000"/>
                <w:lang w:val="mn-MN"/>
              </w:rPr>
              <w:t>Би нэг ширхэг загас идэхийг хүсч байна</w:t>
            </w:r>
          </w:p>
        </w:tc>
      </w:tr>
      <w:tr w:rsidR="00897C21" w:rsidRPr="00F32495" w14:paraId="49A0E7CA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23E395E3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yuè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月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6CF9E7A0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Сар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4A37CDE0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jīn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今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tiān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天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几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yuè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月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jǐ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几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hào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号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？</w:t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59E1E1D1" w14:textId="77777777" w:rsidR="00897C21" w:rsidRPr="00442615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442615">
              <w:rPr>
                <w:rFonts w:eastAsia="Microsoft YaHei"/>
                <w:color w:val="000000"/>
                <w:lang w:val="mn-MN"/>
              </w:rPr>
              <w:t>Өнөөдөр хэдэн сарын хэдэний өдөр бэ?</w:t>
            </w:r>
          </w:p>
        </w:tc>
      </w:tr>
      <w:tr w:rsidR="00897C21" w:rsidRPr="00526015" w14:paraId="7E49FCAC" w14:textId="77777777" w:rsidTr="00335451">
        <w:trPr>
          <w:trHeight w:val="445"/>
        </w:trPr>
        <w:tc>
          <w:tcPr>
            <w:tcW w:w="855" w:type="dxa"/>
            <w:shd w:val="clear" w:color="auto" w:fill="auto"/>
            <w:vAlign w:val="center"/>
          </w:tcPr>
          <w:p w14:paraId="3CE91A8F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yī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55ACA22F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 xml:space="preserve">Нэг 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AD6D4CA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yī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、</w:t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èr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二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、</w:t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sān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三</w:t>
                  </w:r>
                </w:rubyBase>
              </w:ruby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7EAE42EA" w14:textId="77777777" w:rsidR="00897C21" w:rsidRPr="00442615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442615">
              <w:rPr>
                <w:rFonts w:eastAsia="Microsoft YaHei"/>
                <w:color w:val="000000"/>
                <w:lang w:val="mn-MN"/>
              </w:rPr>
              <w:t>Нэг, хоёр, гурав</w:t>
            </w:r>
          </w:p>
        </w:tc>
      </w:tr>
      <w:tr w:rsidR="00897C21" w:rsidRPr="00526015" w14:paraId="178CF29E" w14:textId="77777777" w:rsidTr="00335451">
        <w:trPr>
          <w:trHeight w:val="445"/>
        </w:trPr>
        <w:tc>
          <w:tcPr>
            <w:tcW w:w="855" w:type="dxa"/>
            <w:shd w:val="clear" w:color="auto" w:fill="FFF2CC"/>
            <w:vAlign w:val="center"/>
          </w:tcPr>
          <w:p w14:paraId="776F4173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yín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银</w:t>
                  </w:r>
                </w:rubyBase>
              </w:ruby>
            </w:r>
          </w:p>
        </w:tc>
        <w:tc>
          <w:tcPr>
            <w:tcW w:w="2253" w:type="dxa"/>
            <w:shd w:val="clear" w:color="auto" w:fill="FFF2CC"/>
            <w:vAlign w:val="center"/>
          </w:tcPr>
          <w:p w14:paraId="022ED96F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Мөнгө</w:t>
            </w:r>
          </w:p>
        </w:tc>
        <w:tc>
          <w:tcPr>
            <w:tcW w:w="3780" w:type="dxa"/>
            <w:shd w:val="clear" w:color="auto" w:fill="FFF2CC"/>
            <w:vAlign w:val="center"/>
          </w:tcPr>
          <w:p w14:paraId="5A582627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mǎn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满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tóu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头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yín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银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fà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发</w:t>
                  </w:r>
                </w:rubyBase>
              </w:ruby>
            </w:r>
          </w:p>
        </w:tc>
        <w:tc>
          <w:tcPr>
            <w:tcW w:w="3485" w:type="dxa"/>
            <w:shd w:val="clear" w:color="auto" w:fill="FFF2CC"/>
            <w:vAlign w:val="center"/>
          </w:tcPr>
          <w:p w14:paraId="02BC942B" w14:textId="77777777" w:rsidR="00897C21" w:rsidRPr="00442615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442615">
              <w:rPr>
                <w:rFonts w:eastAsia="Microsoft YaHei"/>
                <w:color w:val="000000"/>
                <w:lang w:val="mn-MN"/>
              </w:rPr>
              <w:t>Мөнгөн үсээр дүүрчээ</w:t>
            </w:r>
          </w:p>
        </w:tc>
      </w:tr>
      <w:tr w:rsidR="00897C21" w:rsidRPr="00526015" w14:paraId="4D413C42" w14:textId="77777777" w:rsidTr="00335451">
        <w:trPr>
          <w:trHeight w:val="445"/>
        </w:trPr>
        <w:tc>
          <w:tcPr>
            <w:tcW w:w="855" w:type="dxa"/>
            <w:shd w:val="clear" w:color="auto" w:fill="auto"/>
            <w:vAlign w:val="center"/>
          </w:tcPr>
          <w:p w14:paraId="15444556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b/>
                <w:bCs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yíng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b/>
                      <w:bCs/>
                      <w:sz w:val="28"/>
                      <w:szCs w:val="28"/>
                      <w:lang w:val="mn-MN"/>
                    </w:rPr>
                    <w:t>赢</w:t>
                  </w:r>
                </w:rubyBase>
              </w:ruby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724A59E" w14:textId="77777777" w:rsidR="00897C21" w:rsidRPr="00442615" w:rsidRDefault="00897C21" w:rsidP="003B343A">
            <w:pPr>
              <w:jc w:val="center"/>
              <w:rPr>
                <w:rFonts w:eastAsia="KaiTi"/>
                <w:lang w:val="mn-MN"/>
              </w:rPr>
            </w:pPr>
            <w:r w:rsidRPr="00442615">
              <w:rPr>
                <w:rFonts w:eastAsia="KaiTi"/>
                <w:lang w:val="mn-MN"/>
              </w:rPr>
              <w:t>Ялах, ялалт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3F29323" w14:textId="77777777" w:rsidR="00897C21" w:rsidRPr="00526015" w:rsidRDefault="00897C21" w:rsidP="003B343A">
            <w:pPr>
              <w:jc w:val="center"/>
              <w:rPr>
                <w:rFonts w:ascii="KaiTi" w:eastAsia="KaiTi" w:hAnsi="KaiTi"/>
                <w:sz w:val="28"/>
                <w:szCs w:val="28"/>
                <w:lang w:val="mn-MN"/>
              </w:rPr>
            </w:pP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bǐ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比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sài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赛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yí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一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dìng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定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huì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会</w:t>
                  </w:r>
                </w:rubyBase>
              </w:ruby>
            </w:r>
            <w:r w:rsidRPr="00526015">
              <w:rPr>
                <w:rFonts w:ascii="KaiTi" w:eastAsia="KaiTi" w:hAnsi="KaiTi"/>
                <w:sz w:val="28"/>
                <w:szCs w:val="28"/>
                <w:lang w:val="mn-MN"/>
              </w:rPr>
              <w:ruby>
                <w:rubyPr>
                  <w:rubyAlign w:val="distributeSpace"/>
                  <w:hps w:val="18"/>
                  <w:hpsRaise w:val="34"/>
                  <w:hpsBaseText w:val="28"/>
                  <w:lid w:val="en-US"/>
                </w:rubyPr>
                <w:rt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yíng</w:t>
                  </w:r>
                </w:rt>
                <w:rubyBase>
                  <w:r w:rsidR="00897C21" w:rsidRPr="00526015">
                    <w:rPr>
                      <w:rFonts w:ascii="KaiTi" w:eastAsia="KaiTi" w:hAnsi="KaiTi" w:hint="eastAsia"/>
                      <w:sz w:val="28"/>
                      <w:szCs w:val="28"/>
                      <w:lang w:val="mn-MN"/>
                    </w:rPr>
                    <w:t>赢</w:t>
                  </w:r>
                </w:rubyBase>
              </w:ruby>
            </w:r>
            <w:r w:rsidRPr="00526015">
              <w:rPr>
                <w:rFonts w:ascii="KaiTi" w:eastAsia="KaiTi" w:hAnsi="KaiTi" w:hint="eastAsia"/>
                <w:sz w:val="28"/>
                <w:szCs w:val="28"/>
                <w:lang w:val="mn-MN"/>
              </w:rPr>
              <w:t>。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1C037F8E" w14:textId="77777777" w:rsidR="00897C21" w:rsidRPr="00442615" w:rsidRDefault="00897C21" w:rsidP="003B343A">
            <w:pPr>
              <w:jc w:val="center"/>
              <w:rPr>
                <w:rFonts w:eastAsia="Microsoft YaHei"/>
                <w:color w:val="000000"/>
                <w:lang w:val="mn-MN"/>
              </w:rPr>
            </w:pPr>
            <w:r w:rsidRPr="00442615">
              <w:rPr>
                <w:rFonts w:eastAsia="Microsoft YaHei"/>
                <w:color w:val="000000"/>
                <w:lang w:val="mn-MN"/>
              </w:rPr>
              <w:t>Тэмцээнд заавал ялах болно.</w:t>
            </w:r>
          </w:p>
        </w:tc>
      </w:tr>
      <w:bookmarkEnd w:id="2"/>
    </w:tbl>
    <w:p w14:paraId="5AB1895D" w14:textId="77777777" w:rsidR="00897C21" w:rsidRDefault="00897C21" w:rsidP="00897C21">
      <w:pPr>
        <w:spacing w:line="360" w:lineRule="auto"/>
        <w:ind w:firstLine="360"/>
        <w:rPr>
          <w:color w:val="000000"/>
          <w:lang w:val="mn-MN"/>
        </w:rPr>
      </w:pPr>
    </w:p>
    <w:p w14:paraId="67EFA95F" w14:textId="77777777" w:rsidR="00897C21" w:rsidRDefault="00897C21" w:rsidP="00897C21">
      <w:pPr>
        <w:spacing w:line="360" w:lineRule="auto"/>
        <w:ind w:firstLine="360"/>
        <w:rPr>
          <w:color w:val="000000"/>
          <w:lang w:val="mn-MN"/>
        </w:rPr>
      </w:pPr>
    </w:p>
    <w:p w14:paraId="704193A0" w14:textId="77777777" w:rsidR="00897C21" w:rsidRDefault="00897C21" w:rsidP="00897C21">
      <w:pPr>
        <w:spacing w:line="360" w:lineRule="auto"/>
        <w:ind w:firstLine="360"/>
        <w:rPr>
          <w:color w:val="000000"/>
          <w:lang w:val="mn-MN"/>
        </w:rPr>
      </w:pPr>
    </w:p>
    <w:p w14:paraId="1EC95378" w14:textId="77777777" w:rsidR="00897C21" w:rsidRDefault="00897C21" w:rsidP="00897C21">
      <w:pPr>
        <w:spacing w:line="360" w:lineRule="auto"/>
        <w:ind w:firstLine="360"/>
        <w:rPr>
          <w:color w:val="000000"/>
          <w:lang w:val="mn-MN"/>
        </w:rPr>
      </w:pPr>
    </w:p>
    <w:p w14:paraId="2C93DD44" w14:textId="77777777" w:rsidR="00897C21" w:rsidRPr="00AE7660" w:rsidRDefault="00897C21" w:rsidP="00897C21">
      <w:pPr>
        <w:spacing w:line="360" w:lineRule="auto"/>
        <w:ind w:firstLine="360"/>
        <w:rPr>
          <w:color w:val="000000"/>
          <w:lang w:val="mn-MN"/>
        </w:rPr>
      </w:pPr>
    </w:p>
    <w:p w14:paraId="3F9C35CC" w14:textId="77777777" w:rsidR="00897C21" w:rsidRPr="00FA6805" w:rsidRDefault="00897C21" w:rsidP="00897C21">
      <w:pPr>
        <w:pStyle w:val="Heading3"/>
        <w:spacing w:before="120" w:after="120" w:line="360" w:lineRule="auto"/>
        <w:rPr>
          <w:color w:val="000000"/>
          <w:lang w:val="mn-MN" w:eastAsia="zh-CN"/>
        </w:rPr>
      </w:pPr>
      <w:r w:rsidRPr="00FA6805">
        <w:rPr>
          <w:color w:val="000000"/>
          <w:lang w:val="mn-MN" w:eastAsia="zh-CN"/>
        </w:rPr>
        <w:t>1.</w:t>
      </w:r>
      <w:r>
        <w:rPr>
          <w:color w:val="000000"/>
          <w:lang w:val="mn-MN" w:eastAsia="zh-CN"/>
        </w:rPr>
        <w:t xml:space="preserve">4 </w:t>
      </w:r>
      <w:r>
        <w:rPr>
          <w:rFonts w:ascii="Calibri" w:eastAsia="DengXian" w:hAnsi="Calibri" w:cs="Calibri" w:hint="eastAsia"/>
          <w:color w:val="000000"/>
          <w:lang w:eastAsia="zh-CN"/>
        </w:rPr>
        <w:t>练习册</w:t>
      </w:r>
      <w:r>
        <w:rPr>
          <w:rFonts w:ascii="Calibri" w:eastAsia="DengXian" w:hAnsi="Calibri" w:cs="Calibri"/>
          <w:color w:val="000000"/>
          <w:lang w:val="mn-MN" w:eastAsia="zh-CN"/>
        </w:rPr>
        <w:t>Дасгал ажил</w:t>
      </w:r>
    </w:p>
    <w:p w14:paraId="66C8A082" w14:textId="77777777" w:rsidR="00897C21" w:rsidRPr="007106B2" w:rsidRDefault="00897C21" w:rsidP="00897C21">
      <w:pPr>
        <w:rPr>
          <w:b/>
          <w:bCs/>
          <w:color w:val="262626"/>
          <w:lang w:val="mn-MN" w:eastAsia="zh-CN"/>
        </w:rPr>
      </w:pPr>
      <w:r>
        <w:rPr>
          <w:rFonts w:ascii="KaiTi" w:eastAsia="KaiTi" w:hAnsi="KaiTi" w:hint="eastAsia"/>
          <w:b/>
          <w:bCs/>
          <w:color w:val="262626"/>
          <w:lang w:val="mn-MN" w:eastAsia="zh-CN"/>
        </w:rPr>
        <w:t>1</w:t>
      </w:r>
      <w:r>
        <w:rPr>
          <w:rFonts w:eastAsia="KaiTi"/>
          <w:b/>
          <w:bCs/>
          <w:color w:val="262626"/>
          <w:lang w:val="mn-MN" w:eastAsia="zh-CN"/>
        </w:rPr>
        <w:t xml:space="preserve">.4.1 </w:t>
      </w:r>
      <w:r w:rsidRPr="007106B2">
        <w:rPr>
          <w:rFonts w:ascii="KaiTi" w:eastAsia="KaiTi" w:hAnsi="KaiTi"/>
          <w:b/>
          <w:bCs/>
          <w:color w:val="262626"/>
          <w:lang w:val="mn-MN" w:eastAsia="zh-CN"/>
        </w:rPr>
        <w:t>语音练习</w:t>
      </w:r>
      <w:r w:rsidRPr="007106B2">
        <w:rPr>
          <w:rFonts w:hint="eastAsia"/>
          <w:b/>
          <w:bCs/>
          <w:color w:val="262626"/>
          <w:lang w:val="mn-MN" w:eastAsia="zh-CN"/>
        </w:rPr>
        <w:t xml:space="preserve"> </w:t>
      </w:r>
      <w:r w:rsidRPr="007106B2">
        <w:rPr>
          <w:b/>
          <w:bCs/>
          <w:color w:val="262626"/>
          <w:lang w:val="mn-MN" w:eastAsia="zh-CN"/>
        </w:rPr>
        <w:t>Сонсох дасгал ажил</w:t>
      </w:r>
      <w:r w:rsidRPr="007106B2">
        <w:rPr>
          <w:b/>
          <w:bCs/>
          <w:color w:val="262626"/>
          <w:lang w:val="mn-MN" w:eastAsia="zh-CN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1"/>
        <w:gridCol w:w="2651"/>
        <w:gridCol w:w="2904"/>
      </w:tblGrid>
      <w:tr w:rsidR="00897C21" w:rsidRPr="00526015" w14:paraId="5B539EFB" w14:textId="77777777" w:rsidTr="00B5371E">
        <w:trPr>
          <w:trHeight w:val="330"/>
        </w:trPr>
        <w:tc>
          <w:tcPr>
            <w:tcW w:w="2961" w:type="dxa"/>
            <w:shd w:val="clear" w:color="auto" w:fill="auto"/>
          </w:tcPr>
          <w:p w14:paraId="39C28D6B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bookmarkStart w:id="3" w:name="_Hlk94993532"/>
            <w:r w:rsidRPr="00526015">
              <w:rPr>
                <w:color w:val="262626"/>
                <w:lang w:val="mn-MN"/>
              </w:rPr>
              <w:t>zh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ch</w:t>
            </w:r>
          </w:p>
        </w:tc>
        <w:tc>
          <w:tcPr>
            <w:tcW w:w="2651" w:type="dxa"/>
            <w:shd w:val="clear" w:color="auto" w:fill="auto"/>
          </w:tcPr>
          <w:p w14:paraId="77B814D0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с</w:t>
            </w:r>
          </w:p>
        </w:tc>
        <w:tc>
          <w:tcPr>
            <w:tcW w:w="2904" w:type="dxa"/>
            <w:shd w:val="clear" w:color="auto" w:fill="auto"/>
          </w:tcPr>
          <w:p w14:paraId="6C0372AF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rFonts w:hint="eastAsia"/>
                <w:color w:val="262626"/>
                <w:lang w:val="mn-MN"/>
              </w:rPr>
              <w:t>zh</w:t>
            </w:r>
          </w:p>
        </w:tc>
      </w:tr>
      <w:tr w:rsidR="00897C21" w:rsidRPr="00526015" w14:paraId="35F88DC0" w14:textId="77777777" w:rsidTr="00B5371E">
        <w:trPr>
          <w:trHeight w:val="339"/>
        </w:trPr>
        <w:tc>
          <w:tcPr>
            <w:tcW w:w="2961" w:type="dxa"/>
            <w:shd w:val="clear" w:color="auto" w:fill="auto"/>
          </w:tcPr>
          <w:p w14:paraId="3206E351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zhe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che</w:t>
            </w:r>
          </w:p>
        </w:tc>
        <w:tc>
          <w:tcPr>
            <w:tcW w:w="2651" w:type="dxa"/>
            <w:shd w:val="clear" w:color="auto" w:fill="auto"/>
          </w:tcPr>
          <w:p w14:paraId="4D4B75FD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cu</w:t>
            </w:r>
          </w:p>
        </w:tc>
        <w:tc>
          <w:tcPr>
            <w:tcW w:w="2904" w:type="dxa"/>
            <w:shd w:val="clear" w:color="auto" w:fill="auto"/>
          </w:tcPr>
          <w:p w14:paraId="62FA4366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ze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zhe</w:t>
            </w:r>
          </w:p>
        </w:tc>
      </w:tr>
      <w:tr w:rsidR="00897C21" w:rsidRPr="00526015" w14:paraId="2CD9E671" w14:textId="77777777" w:rsidTr="00B5371E">
        <w:trPr>
          <w:trHeight w:val="330"/>
        </w:trPr>
        <w:tc>
          <w:tcPr>
            <w:tcW w:w="2961" w:type="dxa"/>
            <w:shd w:val="clear" w:color="auto" w:fill="auto"/>
          </w:tcPr>
          <w:p w14:paraId="1B62D598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zhui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chui</w:t>
            </w:r>
          </w:p>
        </w:tc>
        <w:tc>
          <w:tcPr>
            <w:tcW w:w="2651" w:type="dxa"/>
            <w:shd w:val="clear" w:color="auto" w:fill="auto"/>
          </w:tcPr>
          <w:p w14:paraId="39A8EFB3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zai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cai</w:t>
            </w:r>
          </w:p>
        </w:tc>
        <w:tc>
          <w:tcPr>
            <w:tcW w:w="2904" w:type="dxa"/>
            <w:shd w:val="clear" w:color="auto" w:fill="auto"/>
          </w:tcPr>
          <w:p w14:paraId="21008ACF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zhu</w:t>
            </w:r>
          </w:p>
        </w:tc>
      </w:tr>
      <w:tr w:rsidR="00897C21" w:rsidRPr="00526015" w14:paraId="59EF85DE" w14:textId="77777777" w:rsidTr="00B5371E">
        <w:trPr>
          <w:trHeight w:val="330"/>
        </w:trPr>
        <w:tc>
          <w:tcPr>
            <w:tcW w:w="2961" w:type="dxa"/>
            <w:shd w:val="clear" w:color="auto" w:fill="auto"/>
          </w:tcPr>
          <w:p w14:paraId="3E6A3C37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zhuo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chuo</w:t>
            </w:r>
          </w:p>
        </w:tc>
        <w:tc>
          <w:tcPr>
            <w:tcW w:w="2651" w:type="dxa"/>
            <w:shd w:val="clear" w:color="auto" w:fill="auto"/>
          </w:tcPr>
          <w:p w14:paraId="0C94E88B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zui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cui</w:t>
            </w:r>
          </w:p>
        </w:tc>
        <w:tc>
          <w:tcPr>
            <w:tcW w:w="2904" w:type="dxa"/>
            <w:shd w:val="clear" w:color="auto" w:fill="auto"/>
          </w:tcPr>
          <w:p w14:paraId="47A9D8D0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zai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zhai</w:t>
            </w:r>
          </w:p>
        </w:tc>
      </w:tr>
      <w:tr w:rsidR="00897C21" w:rsidRPr="00526015" w14:paraId="5DAD317C" w14:textId="77777777" w:rsidTr="00B5371E">
        <w:trPr>
          <w:trHeight w:val="339"/>
        </w:trPr>
        <w:tc>
          <w:tcPr>
            <w:tcW w:w="2961" w:type="dxa"/>
            <w:shd w:val="clear" w:color="auto" w:fill="auto"/>
          </w:tcPr>
          <w:p w14:paraId="54EF7B7A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zhun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chun</w:t>
            </w:r>
          </w:p>
        </w:tc>
        <w:tc>
          <w:tcPr>
            <w:tcW w:w="2651" w:type="dxa"/>
            <w:shd w:val="clear" w:color="auto" w:fill="auto"/>
          </w:tcPr>
          <w:p w14:paraId="0260CB65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zun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cun</w:t>
            </w:r>
          </w:p>
        </w:tc>
        <w:tc>
          <w:tcPr>
            <w:tcW w:w="2904" w:type="dxa"/>
            <w:shd w:val="clear" w:color="auto" w:fill="auto"/>
          </w:tcPr>
          <w:p w14:paraId="56678D86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zao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zhao</w:t>
            </w:r>
          </w:p>
        </w:tc>
      </w:tr>
      <w:tr w:rsidR="00897C21" w:rsidRPr="00526015" w14:paraId="56CC279B" w14:textId="77777777" w:rsidTr="00B5371E">
        <w:trPr>
          <w:trHeight w:val="289"/>
        </w:trPr>
        <w:tc>
          <w:tcPr>
            <w:tcW w:w="2961" w:type="dxa"/>
            <w:shd w:val="clear" w:color="auto" w:fill="auto"/>
          </w:tcPr>
          <w:p w14:paraId="585050CA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zhong-chong</w:t>
            </w:r>
          </w:p>
        </w:tc>
        <w:tc>
          <w:tcPr>
            <w:tcW w:w="2651" w:type="dxa"/>
            <w:shd w:val="clear" w:color="auto" w:fill="auto"/>
          </w:tcPr>
          <w:p w14:paraId="1C38410F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zuan cuan</w:t>
            </w:r>
          </w:p>
        </w:tc>
        <w:tc>
          <w:tcPr>
            <w:tcW w:w="2904" w:type="dxa"/>
            <w:shd w:val="clear" w:color="auto" w:fill="auto"/>
          </w:tcPr>
          <w:p w14:paraId="3524909A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zeng-zheng</w:t>
            </w:r>
          </w:p>
        </w:tc>
      </w:tr>
      <w:tr w:rsidR="00055933" w:rsidRPr="00526015" w14:paraId="2755DA06" w14:textId="77777777" w:rsidTr="00B5371E">
        <w:trPr>
          <w:trHeight w:val="289"/>
        </w:trPr>
        <w:tc>
          <w:tcPr>
            <w:tcW w:w="2961" w:type="dxa"/>
            <w:shd w:val="clear" w:color="auto" w:fill="auto"/>
          </w:tcPr>
          <w:p w14:paraId="21A75944" w14:textId="7070DA2E" w:rsidR="00055933" w:rsidRPr="00943313" w:rsidRDefault="00943313" w:rsidP="003B343A">
            <w:pPr>
              <w:rPr>
                <w:color w:val="262626"/>
              </w:rPr>
            </w:pPr>
            <w:r>
              <w:rPr>
                <w:color w:val="262626"/>
              </w:rPr>
              <w:t>j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z</w:t>
            </w:r>
            <w:r>
              <w:rPr>
                <w:color w:val="262626"/>
              </w:rPr>
              <w:t>h</w:t>
            </w:r>
          </w:p>
        </w:tc>
        <w:tc>
          <w:tcPr>
            <w:tcW w:w="2651" w:type="dxa"/>
            <w:shd w:val="clear" w:color="auto" w:fill="auto"/>
          </w:tcPr>
          <w:p w14:paraId="2C183A87" w14:textId="530500C8" w:rsidR="00055933" w:rsidRPr="00943313" w:rsidRDefault="00943313" w:rsidP="003B343A">
            <w:pPr>
              <w:rPr>
                <w:color w:val="262626"/>
              </w:rPr>
            </w:pPr>
            <w:r>
              <w:rPr>
                <w:color w:val="262626"/>
              </w:rPr>
              <w:t>q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c</w:t>
            </w:r>
            <w:r>
              <w:rPr>
                <w:color w:val="262626"/>
              </w:rPr>
              <w:t>h</w:t>
            </w:r>
          </w:p>
        </w:tc>
        <w:tc>
          <w:tcPr>
            <w:tcW w:w="2904" w:type="dxa"/>
            <w:shd w:val="clear" w:color="auto" w:fill="auto"/>
          </w:tcPr>
          <w:p w14:paraId="388A290E" w14:textId="6E25B0F6" w:rsidR="00055933" w:rsidRPr="00943313" w:rsidRDefault="00943313" w:rsidP="003B343A">
            <w:pPr>
              <w:rPr>
                <w:color w:val="262626"/>
              </w:rPr>
            </w:pPr>
            <w:r>
              <w:rPr>
                <w:color w:val="262626"/>
              </w:rPr>
              <w:t>x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s</w:t>
            </w:r>
            <w:r>
              <w:rPr>
                <w:color w:val="262626"/>
              </w:rPr>
              <w:t>h</w:t>
            </w:r>
          </w:p>
        </w:tc>
      </w:tr>
      <w:tr w:rsidR="00943313" w:rsidRPr="00526015" w14:paraId="2D018085" w14:textId="77777777" w:rsidTr="00B5371E">
        <w:trPr>
          <w:trHeight w:val="289"/>
        </w:trPr>
        <w:tc>
          <w:tcPr>
            <w:tcW w:w="2961" w:type="dxa"/>
            <w:shd w:val="clear" w:color="auto" w:fill="auto"/>
          </w:tcPr>
          <w:p w14:paraId="2399ED27" w14:textId="14EEA6A0" w:rsidR="00943313" w:rsidRPr="00943313" w:rsidRDefault="00943313" w:rsidP="00943313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ju</w:t>
            </w:r>
            <w:proofErr w:type="spellEnd"/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z</w:t>
            </w:r>
            <w:r>
              <w:rPr>
                <w:color w:val="262626"/>
              </w:rPr>
              <w:t>hu</w:t>
            </w:r>
          </w:p>
        </w:tc>
        <w:tc>
          <w:tcPr>
            <w:tcW w:w="2651" w:type="dxa"/>
            <w:shd w:val="clear" w:color="auto" w:fill="auto"/>
          </w:tcPr>
          <w:p w14:paraId="632BA3E5" w14:textId="00249113" w:rsidR="00943313" w:rsidRPr="00943313" w:rsidRDefault="00943313" w:rsidP="00943313">
            <w:pPr>
              <w:rPr>
                <w:color w:val="262626"/>
              </w:rPr>
            </w:pPr>
            <w:r>
              <w:rPr>
                <w:color w:val="262626"/>
              </w:rPr>
              <w:t>qi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c</w:t>
            </w:r>
            <w:r>
              <w:rPr>
                <w:color w:val="262626"/>
              </w:rPr>
              <w:t>hi</w:t>
            </w:r>
          </w:p>
        </w:tc>
        <w:tc>
          <w:tcPr>
            <w:tcW w:w="2904" w:type="dxa"/>
            <w:shd w:val="clear" w:color="auto" w:fill="auto"/>
          </w:tcPr>
          <w:p w14:paraId="1C3B60E9" w14:textId="2701A151" w:rsidR="00943313" w:rsidRPr="00943313" w:rsidRDefault="00943313" w:rsidP="00943313">
            <w:pPr>
              <w:rPr>
                <w:color w:val="262626"/>
              </w:rPr>
            </w:pPr>
            <w:r>
              <w:rPr>
                <w:color w:val="262626"/>
              </w:rPr>
              <w:t>xu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s</w:t>
            </w:r>
            <w:r>
              <w:rPr>
                <w:color w:val="262626"/>
              </w:rPr>
              <w:t>hu</w:t>
            </w:r>
          </w:p>
        </w:tc>
      </w:tr>
      <w:tr w:rsidR="00943313" w:rsidRPr="00526015" w14:paraId="07C5AAD1" w14:textId="77777777" w:rsidTr="00B5371E">
        <w:trPr>
          <w:trHeight w:val="289"/>
        </w:trPr>
        <w:tc>
          <w:tcPr>
            <w:tcW w:w="2961" w:type="dxa"/>
            <w:shd w:val="clear" w:color="auto" w:fill="auto"/>
          </w:tcPr>
          <w:p w14:paraId="2DAC38CC" w14:textId="227B1381" w:rsidR="00943313" w:rsidRPr="00943313" w:rsidRDefault="00943313" w:rsidP="00943313">
            <w:pPr>
              <w:rPr>
                <w:color w:val="262626"/>
              </w:rPr>
            </w:pPr>
            <w:r>
              <w:rPr>
                <w:color w:val="262626"/>
              </w:rPr>
              <w:t>ji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z</w:t>
            </w:r>
            <w:r>
              <w:rPr>
                <w:color w:val="262626"/>
              </w:rPr>
              <w:t>hi</w:t>
            </w:r>
          </w:p>
        </w:tc>
        <w:tc>
          <w:tcPr>
            <w:tcW w:w="2651" w:type="dxa"/>
            <w:shd w:val="clear" w:color="auto" w:fill="auto"/>
          </w:tcPr>
          <w:p w14:paraId="430BB2B7" w14:textId="48A30822" w:rsidR="00943313" w:rsidRPr="00943313" w:rsidRDefault="00943313" w:rsidP="00943313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qu</w:t>
            </w:r>
            <w:proofErr w:type="spellEnd"/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c</w:t>
            </w:r>
            <w:r>
              <w:rPr>
                <w:color w:val="262626"/>
              </w:rPr>
              <w:t>hu</w:t>
            </w:r>
          </w:p>
        </w:tc>
        <w:tc>
          <w:tcPr>
            <w:tcW w:w="2904" w:type="dxa"/>
            <w:shd w:val="clear" w:color="auto" w:fill="auto"/>
          </w:tcPr>
          <w:p w14:paraId="32D3F0B2" w14:textId="06A05496" w:rsidR="00943313" w:rsidRPr="00943313" w:rsidRDefault="00943313" w:rsidP="00943313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xian</w:t>
            </w:r>
            <w:proofErr w:type="spellEnd"/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s</w:t>
            </w:r>
            <w:proofErr w:type="spellStart"/>
            <w:r>
              <w:rPr>
                <w:color w:val="262626"/>
              </w:rPr>
              <w:t>han</w:t>
            </w:r>
            <w:proofErr w:type="spellEnd"/>
          </w:p>
        </w:tc>
      </w:tr>
      <w:tr w:rsidR="00943313" w:rsidRPr="00526015" w14:paraId="23C8F774" w14:textId="77777777" w:rsidTr="00B5371E">
        <w:trPr>
          <w:trHeight w:val="289"/>
        </w:trPr>
        <w:tc>
          <w:tcPr>
            <w:tcW w:w="2961" w:type="dxa"/>
            <w:shd w:val="clear" w:color="auto" w:fill="auto"/>
          </w:tcPr>
          <w:p w14:paraId="4536D8B6" w14:textId="66A80B5C" w:rsidR="00943313" w:rsidRPr="00943313" w:rsidRDefault="00943313" w:rsidP="00943313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jie</w:t>
            </w:r>
            <w:proofErr w:type="spellEnd"/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z</w:t>
            </w:r>
            <w:r>
              <w:rPr>
                <w:color w:val="262626"/>
              </w:rPr>
              <w:t>ha</w:t>
            </w:r>
          </w:p>
        </w:tc>
        <w:tc>
          <w:tcPr>
            <w:tcW w:w="2651" w:type="dxa"/>
            <w:shd w:val="clear" w:color="auto" w:fill="auto"/>
          </w:tcPr>
          <w:p w14:paraId="64248E37" w14:textId="317BECED" w:rsidR="00943313" w:rsidRPr="00943313" w:rsidRDefault="00943313" w:rsidP="00943313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qian</w:t>
            </w:r>
            <w:proofErr w:type="spellEnd"/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c</w:t>
            </w:r>
            <w:proofErr w:type="spellStart"/>
            <w:r>
              <w:rPr>
                <w:color w:val="262626"/>
              </w:rPr>
              <w:t>han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6970B47C" w14:textId="63238221" w:rsidR="00943313" w:rsidRPr="00943313" w:rsidRDefault="00943313" w:rsidP="00943313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xie</w:t>
            </w:r>
            <w:proofErr w:type="spellEnd"/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s</w:t>
            </w:r>
            <w:r>
              <w:rPr>
                <w:color w:val="262626"/>
              </w:rPr>
              <w:t>he</w:t>
            </w:r>
          </w:p>
        </w:tc>
      </w:tr>
      <w:tr w:rsidR="00943313" w:rsidRPr="00526015" w14:paraId="5C9F3AF6" w14:textId="77777777" w:rsidTr="00B5371E">
        <w:trPr>
          <w:trHeight w:val="289"/>
        </w:trPr>
        <w:tc>
          <w:tcPr>
            <w:tcW w:w="2961" w:type="dxa"/>
            <w:shd w:val="clear" w:color="auto" w:fill="auto"/>
          </w:tcPr>
          <w:p w14:paraId="6FC9E106" w14:textId="57C8BDE9" w:rsidR="00943313" w:rsidRPr="00943313" w:rsidRDefault="00943313" w:rsidP="00943313">
            <w:pPr>
              <w:rPr>
                <w:color w:val="262626"/>
              </w:rPr>
            </w:pPr>
            <w:r>
              <w:rPr>
                <w:rFonts w:hint="eastAsia"/>
                <w:color w:val="262626"/>
                <w:lang w:val="mn-MN"/>
              </w:rPr>
              <w:t>j</w:t>
            </w:r>
            <w:r>
              <w:rPr>
                <w:color w:val="262626"/>
              </w:rPr>
              <w:t>in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z</w:t>
            </w:r>
            <w:r>
              <w:rPr>
                <w:color w:val="262626"/>
              </w:rPr>
              <w:t>hen</w:t>
            </w:r>
          </w:p>
        </w:tc>
        <w:tc>
          <w:tcPr>
            <w:tcW w:w="2651" w:type="dxa"/>
            <w:shd w:val="clear" w:color="auto" w:fill="auto"/>
          </w:tcPr>
          <w:p w14:paraId="2ECA92C0" w14:textId="7A3CFB23" w:rsidR="00943313" w:rsidRPr="00943313" w:rsidRDefault="00943313" w:rsidP="00943313">
            <w:pPr>
              <w:rPr>
                <w:color w:val="262626"/>
              </w:rPr>
            </w:pPr>
            <w:r>
              <w:rPr>
                <w:color w:val="262626"/>
              </w:rPr>
              <w:t>qin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proofErr w:type="spellStart"/>
            <w:r>
              <w:rPr>
                <w:rFonts w:hint="eastAsia"/>
                <w:color w:val="262626"/>
              </w:rPr>
              <w:t>c</w:t>
            </w:r>
            <w:r>
              <w:rPr>
                <w:color w:val="262626"/>
              </w:rPr>
              <w:t>hen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C6C950F" w14:textId="02E34CA1" w:rsidR="00943313" w:rsidRPr="00943313" w:rsidRDefault="00943313" w:rsidP="00943313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xing</w:t>
            </w:r>
            <w:proofErr w:type="spellEnd"/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s</w:t>
            </w:r>
            <w:proofErr w:type="spellStart"/>
            <w:r>
              <w:rPr>
                <w:color w:val="262626"/>
              </w:rPr>
              <w:t>heng</w:t>
            </w:r>
            <w:proofErr w:type="spellEnd"/>
          </w:p>
        </w:tc>
      </w:tr>
      <w:tr w:rsidR="00943313" w:rsidRPr="00526015" w14:paraId="68AE3D81" w14:textId="77777777" w:rsidTr="00B5371E">
        <w:trPr>
          <w:trHeight w:val="289"/>
        </w:trPr>
        <w:tc>
          <w:tcPr>
            <w:tcW w:w="2961" w:type="dxa"/>
            <w:shd w:val="clear" w:color="auto" w:fill="auto"/>
          </w:tcPr>
          <w:p w14:paraId="63A5D964" w14:textId="4B2A664A" w:rsidR="00943313" w:rsidRPr="00526015" w:rsidRDefault="00943313" w:rsidP="00943313">
            <w:pPr>
              <w:rPr>
                <w:color w:val="262626"/>
                <w:lang w:val="mn-MN"/>
              </w:rPr>
            </w:pPr>
            <w:r>
              <w:rPr>
                <w:color w:val="262626"/>
              </w:rPr>
              <w:t>Jiu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z</w:t>
            </w:r>
            <w:proofErr w:type="spellStart"/>
            <w:r>
              <w:rPr>
                <w:color w:val="262626"/>
              </w:rPr>
              <w:t>hou</w:t>
            </w:r>
            <w:proofErr w:type="spellEnd"/>
          </w:p>
        </w:tc>
        <w:tc>
          <w:tcPr>
            <w:tcW w:w="2651" w:type="dxa"/>
            <w:shd w:val="clear" w:color="auto" w:fill="auto"/>
          </w:tcPr>
          <w:p w14:paraId="6C91ABFD" w14:textId="107B7304" w:rsidR="00943313" w:rsidRPr="00526015" w:rsidRDefault="00943313" w:rsidP="00943313">
            <w:pPr>
              <w:rPr>
                <w:color w:val="262626"/>
                <w:lang w:val="mn-MN"/>
              </w:rPr>
            </w:pPr>
            <w:proofErr w:type="spellStart"/>
            <w:r>
              <w:rPr>
                <w:color w:val="262626"/>
              </w:rPr>
              <w:t>qing</w:t>
            </w:r>
            <w:proofErr w:type="spellEnd"/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c</w:t>
            </w:r>
            <w:proofErr w:type="spellStart"/>
            <w:r>
              <w:rPr>
                <w:color w:val="262626"/>
              </w:rPr>
              <w:t>heng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B8000DF" w14:textId="7CE5FDAC" w:rsidR="00943313" w:rsidRPr="00943313" w:rsidRDefault="00943313" w:rsidP="00943313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xiang</w:t>
            </w:r>
            <w:proofErr w:type="spellEnd"/>
            <w:r w:rsidRPr="00526015">
              <w:rPr>
                <w:rFonts w:hint="eastAsia"/>
                <w:color w:val="262626"/>
                <w:lang w:val="mn-MN"/>
              </w:rPr>
              <w:t>—</w:t>
            </w:r>
            <w:r>
              <w:rPr>
                <w:rFonts w:hint="eastAsia"/>
                <w:color w:val="262626"/>
                <w:lang w:val="mn-MN"/>
              </w:rPr>
              <w:t>s</w:t>
            </w:r>
            <w:r>
              <w:rPr>
                <w:color w:val="262626"/>
              </w:rPr>
              <w:t>hang</w:t>
            </w:r>
          </w:p>
        </w:tc>
      </w:tr>
      <w:bookmarkEnd w:id="3"/>
    </w:tbl>
    <w:p w14:paraId="71183FF8" w14:textId="77777777" w:rsidR="00897C21" w:rsidRPr="005D3A77" w:rsidRDefault="00897C21" w:rsidP="00897C21">
      <w:pPr>
        <w:rPr>
          <w:color w:val="262626"/>
          <w:lang w:val="mn-M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08"/>
        <w:gridCol w:w="3908"/>
        <w:gridCol w:w="3908"/>
      </w:tblGrid>
      <w:tr w:rsidR="00897C21" w:rsidRPr="00526015" w14:paraId="7577D1AB" w14:textId="77777777" w:rsidTr="00B5371E">
        <w:trPr>
          <w:trHeight w:val="330"/>
        </w:trPr>
        <w:tc>
          <w:tcPr>
            <w:tcW w:w="3908" w:type="dxa"/>
            <w:shd w:val="clear" w:color="auto" w:fill="auto"/>
          </w:tcPr>
          <w:p w14:paraId="4A5B050E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bookmarkStart w:id="4" w:name="_Hlk94993581"/>
            <w:r w:rsidRPr="00526015">
              <w:rPr>
                <w:color w:val="262626"/>
                <w:lang w:val="mn-MN"/>
              </w:rPr>
              <w:t>c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ch</w:t>
            </w:r>
          </w:p>
        </w:tc>
        <w:tc>
          <w:tcPr>
            <w:tcW w:w="3908" w:type="dxa"/>
            <w:shd w:val="clear" w:color="auto" w:fill="auto"/>
          </w:tcPr>
          <w:p w14:paraId="20DDBC96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sh</w:t>
            </w:r>
          </w:p>
        </w:tc>
        <w:tc>
          <w:tcPr>
            <w:tcW w:w="3908" w:type="dxa"/>
            <w:shd w:val="clear" w:color="auto" w:fill="auto"/>
          </w:tcPr>
          <w:p w14:paraId="75987971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rFonts w:hint="eastAsia"/>
                <w:color w:val="262626"/>
                <w:lang w:val="mn-MN"/>
              </w:rPr>
              <w:t>l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rFonts w:hint="eastAsia"/>
                <w:color w:val="262626"/>
                <w:lang w:val="mn-MN"/>
              </w:rPr>
              <w:t>r</w:t>
            </w:r>
          </w:p>
        </w:tc>
      </w:tr>
      <w:tr w:rsidR="00897C21" w:rsidRPr="00526015" w14:paraId="0A6DE55A" w14:textId="77777777" w:rsidTr="00B5371E">
        <w:trPr>
          <w:trHeight w:val="339"/>
        </w:trPr>
        <w:tc>
          <w:tcPr>
            <w:tcW w:w="3908" w:type="dxa"/>
            <w:shd w:val="clear" w:color="auto" w:fill="auto"/>
          </w:tcPr>
          <w:p w14:paraId="10B38370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ca — cha</w:t>
            </w:r>
          </w:p>
        </w:tc>
        <w:tc>
          <w:tcPr>
            <w:tcW w:w="3908" w:type="dxa"/>
            <w:shd w:val="clear" w:color="auto" w:fill="auto"/>
          </w:tcPr>
          <w:p w14:paraId="51C60BF8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si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shi</w:t>
            </w:r>
          </w:p>
        </w:tc>
        <w:tc>
          <w:tcPr>
            <w:tcW w:w="3908" w:type="dxa"/>
            <w:shd w:val="clear" w:color="auto" w:fill="auto"/>
          </w:tcPr>
          <w:p w14:paraId="35C61059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le</w:t>
            </w:r>
            <w:r w:rsidRPr="00526015">
              <w:rPr>
                <w:rFonts w:hint="eastAsia"/>
                <w:color w:val="262626"/>
                <w:lang w:val="mn-MN"/>
              </w:rPr>
              <w:t>——</w:t>
            </w:r>
            <w:r w:rsidRPr="00526015">
              <w:rPr>
                <w:color w:val="262626"/>
                <w:lang w:val="mn-MN"/>
              </w:rPr>
              <w:t>re</w:t>
            </w:r>
          </w:p>
        </w:tc>
      </w:tr>
      <w:tr w:rsidR="00897C21" w:rsidRPr="00526015" w14:paraId="5CC6F885" w14:textId="77777777" w:rsidTr="00B5371E">
        <w:trPr>
          <w:trHeight w:val="330"/>
        </w:trPr>
        <w:tc>
          <w:tcPr>
            <w:tcW w:w="3908" w:type="dxa"/>
            <w:shd w:val="clear" w:color="auto" w:fill="auto"/>
          </w:tcPr>
          <w:p w14:paraId="350457F5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cui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chui</w:t>
            </w:r>
          </w:p>
        </w:tc>
        <w:tc>
          <w:tcPr>
            <w:tcW w:w="3908" w:type="dxa"/>
            <w:shd w:val="clear" w:color="auto" w:fill="auto"/>
          </w:tcPr>
          <w:p w14:paraId="02AF1691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se 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she</w:t>
            </w:r>
          </w:p>
        </w:tc>
        <w:tc>
          <w:tcPr>
            <w:tcW w:w="3908" w:type="dxa"/>
            <w:shd w:val="clear" w:color="auto" w:fill="auto"/>
          </w:tcPr>
          <w:p w14:paraId="120173DF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li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ri</w:t>
            </w:r>
          </w:p>
        </w:tc>
      </w:tr>
      <w:tr w:rsidR="00897C21" w:rsidRPr="00526015" w14:paraId="1344D2BA" w14:textId="77777777" w:rsidTr="00B5371E">
        <w:trPr>
          <w:trHeight w:val="330"/>
        </w:trPr>
        <w:tc>
          <w:tcPr>
            <w:tcW w:w="3908" w:type="dxa"/>
            <w:shd w:val="clear" w:color="auto" w:fill="auto"/>
          </w:tcPr>
          <w:p w14:paraId="5838F43C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cai — chai</w:t>
            </w:r>
          </w:p>
        </w:tc>
        <w:tc>
          <w:tcPr>
            <w:tcW w:w="3908" w:type="dxa"/>
            <w:shd w:val="clear" w:color="auto" w:fill="auto"/>
          </w:tcPr>
          <w:p w14:paraId="1BFE8D8C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sai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shai</w:t>
            </w:r>
          </w:p>
        </w:tc>
        <w:tc>
          <w:tcPr>
            <w:tcW w:w="3908" w:type="dxa"/>
            <w:shd w:val="clear" w:color="auto" w:fill="auto"/>
          </w:tcPr>
          <w:p w14:paraId="0F88EEFB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lu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ru</w:t>
            </w:r>
          </w:p>
        </w:tc>
      </w:tr>
      <w:tr w:rsidR="00897C21" w:rsidRPr="00526015" w14:paraId="342FF014" w14:textId="77777777" w:rsidTr="00B5371E">
        <w:trPr>
          <w:trHeight w:val="339"/>
        </w:trPr>
        <w:tc>
          <w:tcPr>
            <w:tcW w:w="3908" w:type="dxa"/>
            <w:shd w:val="clear" w:color="auto" w:fill="auto"/>
          </w:tcPr>
          <w:p w14:paraId="5254DE3E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cao — chao</w:t>
            </w:r>
          </w:p>
        </w:tc>
        <w:tc>
          <w:tcPr>
            <w:tcW w:w="3908" w:type="dxa"/>
            <w:shd w:val="clear" w:color="auto" w:fill="auto"/>
          </w:tcPr>
          <w:p w14:paraId="1CDEE4F7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san-shan</w:t>
            </w:r>
          </w:p>
        </w:tc>
        <w:tc>
          <w:tcPr>
            <w:tcW w:w="3908" w:type="dxa"/>
            <w:shd w:val="clear" w:color="auto" w:fill="auto"/>
          </w:tcPr>
          <w:p w14:paraId="2E02958C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lao — rao</w:t>
            </w:r>
          </w:p>
        </w:tc>
      </w:tr>
      <w:tr w:rsidR="00897C21" w:rsidRPr="00526015" w14:paraId="6E17D228" w14:textId="77777777" w:rsidTr="00B5371E">
        <w:trPr>
          <w:trHeight w:val="289"/>
        </w:trPr>
        <w:tc>
          <w:tcPr>
            <w:tcW w:w="3908" w:type="dxa"/>
            <w:shd w:val="clear" w:color="auto" w:fill="auto"/>
          </w:tcPr>
          <w:p w14:paraId="2E1A0F66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cun-chun</w:t>
            </w:r>
          </w:p>
        </w:tc>
        <w:tc>
          <w:tcPr>
            <w:tcW w:w="3908" w:type="dxa"/>
            <w:shd w:val="clear" w:color="auto" w:fill="auto"/>
          </w:tcPr>
          <w:p w14:paraId="38CD979E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sen</w:t>
            </w:r>
            <w:r w:rsidRPr="00526015">
              <w:rPr>
                <w:rFonts w:hint="eastAsia"/>
                <w:color w:val="262626"/>
                <w:lang w:val="mn-MN"/>
              </w:rPr>
              <w:t>—</w:t>
            </w:r>
            <w:r w:rsidRPr="00526015">
              <w:rPr>
                <w:color w:val="262626"/>
                <w:lang w:val="mn-MN"/>
              </w:rPr>
              <w:t>shen</w:t>
            </w:r>
          </w:p>
        </w:tc>
        <w:tc>
          <w:tcPr>
            <w:tcW w:w="3908" w:type="dxa"/>
            <w:shd w:val="clear" w:color="auto" w:fill="auto"/>
          </w:tcPr>
          <w:p w14:paraId="423E60E4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long-rong</w:t>
            </w:r>
          </w:p>
        </w:tc>
      </w:tr>
      <w:bookmarkEnd w:id="4"/>
      <w:tr w:rsidR="00897C21" w:rsidRPr="00526015" w14:paraId="1ACD6934" w14:textId="77777777" w:rsidTr="00943313">
        <w:trPr>
          <w:trHeight w:val="289"/>
        </w:trPr>
        <w:tc>
          <w:tcPr>
            <w:tcW w:w="3908" w:type="dxa"/>
            <w:tcBorders>
              <w:top w:val="single" w:sz="4" w:space="0" w:color="auto"/>
            </w:tcBorders>
            <w:shd w:val="clear" w:color="auto" w:fill="auto"/>
          </w:tcPr>
          <w:p w14:paraId="22E645BD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</w:p>
        </w:tc>
        <w:tc>
          <w:tcPr>
            <w:tcW w:w="3908" w:type="dxa"/>
            <w:tcBorders>
              <w:top w:val="single" w:sz="4" w:space="0" w:color="auto"/>
            </w:tcBorders>
            <w:shd w:val="clear" w:color="auto" w:fill="auto"/>
          </w:tcPr>
          <w:p w14:paraId="770E2B37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</w:p>
        </w:tc>
        <w:tc>
          <w:tcPr>
            <w:tcW w:w="3908" w:type="dxa"/>
            <w:tcBorders>
              <w:top w:val="single" w:sz="4" w:space="0" w:color="auto"/>
            </w:tcBorders>
            <w:shd w:val="clear" w:color="auto" w:fill="auto"/>
          </w:tcPr>
          <w:p w14:paraId="759CC8B9" w14:textId="77777777" w:rsidR="00897C21" w:rsidRPr="00526015" w:rsidRDefault="00897C21" w:rsidP="003B343A">
            <w:pPr>
              <w:rPr>
                <w:color w:val="262626"/>
                <w:lang w:val="mn-MN"/>
              </w:rPr>
            </w:pPr>
          </w:p>
        </w:tc>
      </w:tr>
    </w:tbl>
    <w:p w14:paraId="200724BB" w14:textId="77777777" w:rsidR="00B5371E" w:rsidRDefault="00B5371E" w:rsidP="00897C21">
      <w:pPr>
        <w:rPr>
          <w:b/>
          <w:bCs/>
          <w:color w:val="262626"/>
          <w:lang w:val="mn-MN" w:eastAsia="zh-CN"/>
        </w:rPr>
      </w:pPr>
    </w:p>
    <w:p w14:paraId="4B846734" w14:textId="77777777" w:rsidR="00B5371E" w:rsidRDefault="00B5371E" w:rsidP="00897C21">
      <w:pPr>
        <w:rPr>
          <w:b/>
          <w:bCs/>
          <w:color w:val="262626"/>
          <w:lang w:val="mn-MN" w:eastAsia="zh-CN"/>
        </w:rPr>
      </w:pPr>
    </w:p>
    <w:p w14:paraId="67C9560A" w14:textId="77777777" w:rsidR="00B5371E" w:rsidRDefault="00B5371E" w:rsidP="00897C21">
      <w:pPr>
        <w:rPr>
          <w:b/>
          <w:bCs/>
          <w:color w:val="262626"/>
          <w:lang w:val="mn-MN" w:eastAsia="zh-CN"/>
        </w:rPr>
      </w:pPr>
    </w:p>
    <w:p w14:paraId="5549BD71" w14:textId="31781BA5" w:rsidR="00897C21" w:rsidRPr="007106B2" w:rsidRDefault="00897C21" w:rsidP="00897C21">
      <w:pPr>
        <w:rPr>
          <w:b/>
          <w:bCs/>
          <w:color w:val="262626"/>
          <w:lang w:val="mn-MN" w:eastAsia="zh-CN"/>
        </w:rPr>
      </w:pPr>
      <w:r w:rsidRPr="007106B2">
        <w:rPr>
          <w:b/>
          <w:bCs/>
          <w:color w:val="262626"/>
          <w:lang w:val="mn-MN" w:eastAsia="zh-CN"/>
        </w:rPr>
        <w:br/>
      </w:r>
      <w:r>
        <w:rPr>
          <w:b/>
          <w:bCs/>
          <w:color w:val="262626"/>
          <w:lang w:val="mn-MN" w:eastAsia="zh-CN"/>
        </w:rPr>
        <w:t>1.4.</w:t>
      </w:r>
      <w:r w:rsidRPr="007106B2">
        <w:rPr>
          <w:b/>
          <w:bCs/>
          <w:color w:val="262626"/>
          <w:lang w:val="mn-MN" w:eastAsia="zh-CN"/>
        </w:rPr>
        <w:t xml:space="preserve">2 </w:t>
      </w:r>
      <w:r w:rsidRPr="007106B2">
        <w:rPr>
          <w:rFonts w:ascii="KaiTi" w:eastAsia="KaiTi" w:hAnsi="KaiTi"/>
          <w:b/>
          <w:bCs/>
          <w:color w:val="262626"/>
          <w:lang w:val="mn-MN" w:eastAsia="zh-CN"/>
        </w:rPr>
        <w:t>唱读四声</w:t>
      </w:r>
      <w:r w:rsidRPr="007106B2">
        <w:rPr>
          <w:rFonts w:hint="eastAsia"/>
          <w:b/>
          <w:bCs/>
          <w:color w:val="262626"/>
          <w:lang w:val="mn-MN" w:eastAsia="zh-CN"/>
        </w:rPr>
        <w:t xml:space="preserve"> </w:t>
      </w:r>
      <w:r w:rsidRPr="007106B2">
        <w:rPr>
          <w:b/>
          <w:bCs/>
          <w:color w:val="262626"/>
          <w:lang w:val="mn-MN" w:eastAsia="zh-CN"/>
        </w:rPr>
        <w:t>Дөрвөн хөгөөр дагуулж уншина уу</w:t>
      </w:r>
      <w:r w:rsidRPr="007106B2">
        <w:rPr>
          <w:b/>
          <w:bCs/>
          <w:color w:val="262626"/>
          <w:lang w:val="mn-MN" w:eastAsia="zh-CN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8"/>
        <w:gridCol w:w="1298"/>
        <w:gridCol w:w="1298"/>
        <w:gridCol w:w="1298"/>
        <w:gridCol w:w="1298"/>
        <w:gridCol w:w="1298"/>
        <w:gridCol w:w="1298"/>
        <w:gridCol w:w="1298"/>
        <w:gridCol w:w="1298"/>
      </w:tblGrid>
      <w:tr w:rsidR="00897C21" w:rsidRPr="00526015" w14:paraId="398684AE" w14:textId="77777777" w:rsidTr="00B5371E">
        <w:trPr>
          <w:trHeight w:val="550"/>
        </w:trPr>
        <w:tc>
          <w:tcPr>
            <w:tcW w:w="1298" w:type="dxa"/>
            <w:shd w:val="clear" w:color="auto" w:fill="auto"/>
          </w:tcPr>
          <w:p w14:paraId="08F571D2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zhā</w:t>
            </w:r>
          </w:p>
        </w:tc>
        <w:tc>
          <w:tcPr>
            <w:tcW w:w="1298" w:type="dxa"/>
            <w:shd w:val="clear" w:color="auto" w:fill="auto"/>
          </w:tcPr>
          <w:p w14:paraId="4B1C29A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zhá</w:t>
            </w:r>
          </w:p>
        </w:tc>
        <w:tc>
          <w:tcPr>
            <w:tcW w:w="1298" w:type="dxa"/>
            <w:shd w:val="clear" w:color="auto" w:fill="auto"/>
          </w:tcPr>
          <w:p w14:paraId="1275E30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zhă</w:t>
            </w:r>
          </w:p>
        </w:tc>
        <w:tc>
          <w:tcPr>
            <w:tcW w:w="1298" w:type="dxa"/>
            <w:shd w:val="clear" w:color="auto" w:fill="auto"/>
          </w:tcPr>
          <w:p w14:paraId="4F9244D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zhà</w:t>
            </w:r>
          </w:p>
        </w:tc>
        <w:tc>
          <w:tcPr>
            <w:tcW w:w="1298" w:type="dxa"/>
            <w:shd w:val="clear" w:color="auto" w:fill="auto"/>
          </w:tcPr>
          <w:p w14:paraId="39682E78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1298" w:type="dxa"/>
            <w:shd w:val="clear" w:color="auto" w:fill="auto"/>
          </w:tcPr>
          <w:p w14:paraId="6CCB922D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chū</w:t>
            </w:r>
          </w:p>
        </w:tc>
        <w:tc>
          <w:tcPr>
            <w:tcW w:w="1298" w:type="dxa"/>
            <w:shd w:val="clear" w:color="auto" w:fill="auto"/>
          </w:tcPr>
          <w:p w14:paraId="58B3A75B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chú</w:t>
            </w:r>
          </w:p>
        </w:tc>
        <w:tc>
          <w:tcPr>
            <w:tcW w:w="1298" w:type="dxa"/>
            <w:shd w:val="clear" w:color="auto" w:fill="auto"/>
          </w:tcPr>
          <w:p w14:paraId="7F28342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</w:t>
            </w:r>
            <w:r w:rsidRPr="00526015">
              <w:rPr>
                <w:rFonts w:hint="eastAsia"/>
                <w:color w:val="262626"/>
                <w:lang w:val="mn-MN"/>
              </w:rPr>
              <w:t>h</w:t>
            </w:r>
            <w:r w:rsidRPr="00526015">
              <w:rPr>
                <w:rFonts w:hint="eastAsia"/>
                <w:color w:val="262626"/>
                <w:lang w:val="mn-MN"/>
              </w:rPr>
              <w:t>ǔ</w:t>
            </w:r>
          </w:p>
        </w:tc>
        <w:tc>
          <w:tcPr>
            <w:tcW w:w="1298" w:type="dxa"/>
            <w:shd w:val="clear" w:color="auto" w:fill="auto"/>
          </w:tcPr>
          <w:p w14:paraId="4466DF04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chù</w:t>
            </w:r>
          </w:p>
        </w:tc>
      </w:tr>
      <w:tr w:rsidR="00897C21" w:rsidRPr="00526015" w14:paraId="222D6EB4" w14:textId="77777777" w:rsidTr="00B5371E">
        <w:trPr>
          <w:trHeight w:val="550"/>
        </w:trPr>
        <w:tc>
          <w:tcPr>
            <w:tcW w:w="1298" w:type="dxa"/>
            <w:shd w:val="clear" w:color="auto" w:fill="auto"/>
          </w:tcPr>
          <w:p w14:paraId="789CD416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zhē</w:t>
            </w:r>
          </w:p>
        </w:tc>
        <w:tc>
          <w:tcPr>
            <w:tcW w:w="1298" w:type="dxa"/>
            <w:shd w:val="clear" w:color="auto" w:fill="auto"/>
          </w:tcPr>
          <w:p w14:paraId="338137C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zhé</w:t>
            </w:r>
          </w:p>
        </w:tc>
        <w:tc>
          <w:tcPr>
            <w:tcW w:w="1298" w:type="dxa"/>
            <w:shd w:val="clear" w:color="auto" w:fill="auto"/>
          </w:tcPr>
          <w:p w14:paraId="7F454A1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zhě</w:t>
            </w:r>
          </w:p>
        </w:tc>
        <w:tc>
          <w:tcPr>
            <w:tcW w:w="1298" w:type="dxa"/>
            <w:shd w:val="clear" w:color="auto" w:fill="auto"/>
          </w:tcPr>
          <w:p w14:paraId="203775A6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zhè</w:t>
            </w:r>
          </w:p>
        </w:tc>
        <w:tc>
          <w:tcPr>
            <w:tcW w:w="1298" w:type="dxa"/>
            <w:shd w:val="clear" w:color="auto" w:fill="auto"/>
          </w:tcPr>
          <w:p w14:paraId="0AA9245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1298" w:type="dxa"/>
            <w:shd w:val="clear" w:color="auto" w:fill="auto"/>
          </w:tcPr>
          <w:p w14:paraId="15E4F36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chōu</w:t>
            </w:r>
          </w:p>
        </w:tc>
        <w:tc>
          <w:tcPr>
            <w:tcW w:w="1298" w:type="dxa"/>
            <w:shd w:val="clear" w:color="auto" w:fill="auto"/>
          </w:tcPr>
          <w:p w14:paraId="0B5B8F2B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chóu</w:t>
            </w:r>
          </w:p>
        </w:tc>
        <w:tc>
          <w:tcPr>
            <w:tcW w:w="1298" w:type="dxa"/>
            <w:shd w:val="clear" w:color="auto" w:fill="auto"/>
          </w:tcPr>
          <w:p w14:paraId="52900DA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</w:t>
            </w:r>
            <w:r w:rsidRPr="00526015">
              <w:rPr>
                <w:rFonts w:hint="eastAsia"/>
                <w:color w:val="262626"/>
                <w:lang w:val="mn-MN"/>
              </w:rPr>
              <w:t>ǒ</w:t>
            </w:r>
            <w:r w:rsidRPr="00526015">
              <w:rPr>
                <w:rFonts w:hint="eastAsia"/>
                <w:color w:val="262626"/>
                <w:lang w:val="mn-MN"/>
              </w:rPr>
              <w:t>u</w:t>
            </w:r>
          </w:p>
        </w:tc>
        <w:tc>
          <w:tcPr>
            <w:tcW w:w="1298" w:type="dxa"/>
            <w:shd w:val="clear" w:color="auto" w:fill="auto"/>
          </w:tcPr>
          <w:p w14:paraId="7B69BAB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chòu</w:t>
            </w:r>
          </w:p>
        </w:tc>
      </w:tr>
      <w:tr w:rsidR="00897C21" w:rsidRPr="00526015" w14:paraId="26416652" w14:textId="77777777" w:rsidTr="00B5371E">
        <w:trPr>
          <w:trHeight w:val="550"/>
        </w:trPr>
        <w:tc>
          <w:tcPr>
            <w:tcW w:w="1298" w:type="dxa"/>
            <w:shd w:val="clear" w:color="auto" w:fill="auto"/>
          </w:tcPr>
          <w:p w14:paraId="43FCB00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zhāi</w:t>
            </w:r>
          </w:p>
        </w:tc>
        <w:tc>
          <w:tcPr>
            <w:tcW w:w="1298" w:type="dxa"/>
            <w:shd w:val="clear" w:color="auto" w:fill="auto"/>
          </w:tcPr>
          <w:p w14:paraId="4FFAD98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zhái</w:t>
            </w:r>
          </w:p>
        </w:tc>
        <w:tc>
          <w:tcPr>
            <w:tcW w:w="1298" w:type="dxa"/>
            <w:shd w:val="clear" w:color="auto" w:fill="auto"/>
          </w:tcPr>
          <w:p w14:paraId="65791FE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zhăi</w:t>
            </w:r>
          </w:p>
        </w:tc>
        <w:tc>
          <w:tcPr>
            <w:tcW w:w="1298" w:type="dxa"/>
            <w:shd w:val="clear" w:color="auto" w:fill="auto"/>
          </w:tcPr>
          <w:p w14:paraId="72CAFD9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zhài</w:t>
            </w:r>
          </w:p>
        </w:tc>
        <w:tc>
          <w:tcPr>
            <w:tcW w:w="1298" w:type="dxa"/>
            <w:shd w:val="clear" w:color="auto" w:fill="auto"/>
          </w:tcPr>
          <w:p w14:paraId="7070A8E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1298" w:type="dxa"/>
            <w:shd w:val="clear" w:color="auto" w:fill="auto"/>
          </w:tcPr>
          <w:p w14:paraId="2D0BC42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chuān</w:t>
            </w:r>
          </w:p>
        </w:tc>
        <w:tc>
          <w:tcPr>
            <w:tcW w:w="1298" w:type="dxa"/>
            <w:shd w:val="clear" w:color="auto" w:fill="auto"/>
          </w:tcPr>
          <w:p w14:paraId="37704B0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chuán</w:t>
            </w:r>
          </w:p>
        </w:tc>
        <w:tc>
          <w:tcPr>
            <w:tcW w:w="1298" w:type="dxa"/>
            <w:shd w:val="clear" w:color="auto" w:fill="auto"/>
          </w:tcPr>
          <w:p w14:paraId="69FC37D8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chuăn</w:t>
            </w:r>
          </w:p>
        </w:tc>
        <w:tc>
          <w:tcPr>
            <w:tcW w:w="1298" w:type="dxa"/>
            <w:shd w:val="clear" w:color="auto" w:fill="auto"/>
          </w:tcPr>
          <w:p w14:paraId="0BF7388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chuàn</w:t>
            </w:r>
          </w:p>
        </w:tc>
      </w:tr>
      <w:tr w:rsidR="00897C21" w:rsidRPr="00526015" w14:paraId="2031F147" w14:textId="77777777" w:rsidTr="00B5371E">
        <w:trPr>
          <w:trHeight w:val="526"/>
        </w:trPr>
        <w:tc>
          <w:tcPr>
            <w:tcW w:w="1298" w:type="dxa"/>
            <w:shd w:val="clear" w:color="auto" w:fill="auto"/>
          </w:tcPr>
          <w:p w14:paraId="35FF1D4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zhī</w:t>
            </w:r>
          </w:p>
        </w:tc>
        <w:tc>
          <w:tcPr>
            <w:tcW w:w="1298" w:type="dxa"/>
            <w:shd w:val="clear" w:color="auto" w:fill="auto"/>
          </w:tcPr>
          <w:p w14:paraId="1711E257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zhí</w:t>
            </w:r>
          </w:p>
        </w:tc>
        <w:tc>
          <w:tcPr>
            <w:tcW w:w="1298" w:type="dxa"/>
            <w:shd w:val="clear" w:color="auto" w:fill="auto"/>
          </w:tcPr>
          <w:p w14:paraId="2424DF07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rFonts w:hint="eastAsia"/>
                <w:color w:val="262626"/>
                <w:lang w:val="mn-MN"/>
              </w:rPr>
              <w:t>z</w:t>
            </w:r>
            <w:r w:rsidRPr="00526015">
              <w:rPr>
                <w:color w:val="262626"/>
                <w:lang w:val="mn-MN"/>
              </w:rPr>
              <w:t>h</w:t>
            </w:r>
            <w:r w:rsidRPr="00526015">
              <w:rPr>
                <w:rFonts w:hint="eastAsia"/>
                <w:color w:val="262626"/>
                <w:lang w:val="mn-MN"/>
              </w:rPr>
              <w:t>ǐ</w:t>
            </w:r>
          </w:p>
        </w:tc>
        <w:tc>
          <w:tcPr>
            <w:tcW w:w="1298" w:type="dxa"/>
            <w:shd w:val="clear" w:color="auto" w:fill="auto"/>
          </w:tcPr>
          <w:p w14:paraId="358CC498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zhì</w:t>
            </w:r>
          </w:p>
        </w:tc>
        <w:tc>
          <w:tcPr>
            <w:tcW w:w="1298" w:type="dxa"/>
            <w:shd w:val="clear" w:color="auto" w:fill="auto"/>
          </w:tcPr>
          <w:p w14:paraId="745EC5C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1298" w:type="dxa"/>
            <w:shd w:val="clear" w:color="auto" w:fill="auto"/>
          </w:tcPr>
          <w:p w14:paraId="72D60C8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chī</w:t>
            </w:r>
          </w:p>
        </w:tc>
        <w:tc>
          <w:tcPr>
            <w:tcW w:w="1298" w:type="dxa"/>
            <w:shd w:val="clear" w:color="auto" w:fill="auto"/>
          </w:tcPr>
          <w:p w14:paraId="18AA871C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chí</w:t>
            </w:r>
          </w:p>
        </w:tc>
        <w:tc>
          <w:tcPr>
            <w:tcW w:w="1298" w:type="dxa"/>
            <w:shd w:val="clear" w:color="auto" w:fill="auto"/>
          </w:tcPr>
          <w:p w14:paraId="610DF358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</w:t>
            </w:r>
            <w:r w:rsidRPr="00526015">
              <w:rPr>
                <w:rFonts w:hint="eastAsia"/>
                <w:color w:val="262626"/>
                <w:lang w:val="mn-MN"/>
              </w:rPr>
              <w:t>ǐ</w:t>
            </w:r>
          </w:p>
        </w:tc>
        <w:tc>
          <w:tcPr>
            <w:tcW w:w="1298" w:type="dxa"/>
            <w:shd w:val="clear" w:color="auto" w:fill="auto"/>
          </w:tcPr>
          <w:p w14:paraId="6F3D5D5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chì</w:t>
            </w:r>
          </w:p>
        </w:tc>
      </w:tr>
    </w:tbl>
    <w:p w14:paraId="3701E638" w14:textId="0FB941C7" w:rsidR="00897C21" w:rsidRPr="005D3A77" w:rsidRDefault="00897C21" w:rsidP="00943313">
      <w:pPr>
        <w:jc w:val="center"/>
        <w:rPr>
          <w:color w:val="262626"/>
          <w:lang w:val="mn-M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2"/>
        <w:gridCol w:w="783"/>
        <w:gridCol w:w="942"/>
        <w:gridCol w:w="942"/>
        <w:gridCol w:w="936"/>
        <w:gridCol w:w="942"/>
      </w:tblGrid>
      <w:tr w:rsidR="00897C21" w:rsidRPr="00526015" w14:paraId="0F46744D" w14:textId="77777777" w:rsidTr="00B5371E">
        <w:trPr>
          <w:trHeight w:val="581"/>
        </w:trPr>
        <w:tc>
          <w:tcPr>
            <w:tcW w:w="993" w:type="dxa"/>
            <w:shd w:val="clear" w:color="auto" w:fill="auto"/>
          </w:tcPr>
          <w:p w14:paraId="5EE9B96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shú</w:t>
            </w:r>
          </w:p>
        </w:tc>
        <w:tc>
          <w:tcPr>
            <w:tcW w:w="993" w:type="dxa"/>
            <w:shd w:val="clear" w:color="auto" w:fill="auto"/>
          </w:tcPr>
          <w:p w14:paraId="4779793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shú</w:t>
            </w:r>
          </w:p>
        </w:tc>
        <w:tc>
          <w:tcPr>
            <w:tcW w:w="993" w:type="dxa"/>
            <w:shd w:val="clear" w:color="auto" w:fill="auto"/>
          </w:tcPr>
          <w:p w14:paraId="1A2BBE3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shǔ</w:t>
            </w:r>
          </w:p>
        </w:tc>
        <w:tc>
          <w:tcPr>
            <w:tcW w:w="992" w:type="dxa"/>
            <w:shd w:val="clear" w:color="auto" w:fill="auto"/>
          </w:tcPr>
          <w:p w14:paraId="1B2D4DA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shù</w:t>
            </w:r>
          </w:p>
        </w:tc>
        <w:tc>
          <w:tcPr>
            <w:tcW w:w="783" w:type="dxa"/>
            <w:shd w:val="clear" w:color="auto" w:fill="auto"/>
          </w:tcPr>
          <w:p w14:paraId="3407C074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286EE70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zāo</w:t>
            </w:r>
          </w:p>
        </w:tc>
        <w:tc>
          <w:tcPr>
            <w:tcW w:w="942" w:type="dxa"/>
            <w:shd w:val="clear" w:color="auto" w:fill="auto"/>
          </w:tcPr>
          <w:p w14:paraId="41A0C21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záo</w:t>
            </w:r>
          </w:p>
        </w:tc>
        <w:tc>
          <w:tcPr>
            <w:tcW w:w="936" w:type="dxa"/>
            <w:shd w:val="clear" w:color="auto" w:fill="auto"/>
          </w:tcPr>
          <w:p w14:paraId="4F41E29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zăo</w:t>
            </w:r>
          </w:p>
        </w:tc>
        <w:tc>
          <w:tcPr>
            <w:tcW w:w="942" w:type="dxa"/>
            <w:shd w:val="clear" w:color="auto" w:fill="auto"/>
          </w:tcPr>
          <w:p w14:paraId="2D9D86BB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zào</w:t>
            </w:r>
          </w:p>
        </w:tc>
      </w:tr>
      <w:tr w:rsidR="00897C21" w:rsidRPr="00526015" w14:paraId="21ACDD22" w14:textId="77777777" w:rsidTr="00B5371E">
        <w:trPr>
          <w:trHeight w:val="581"/>
        </w:trPr>
        <w:tc>
          <w:tcPr>
            <w:tcW w:w="993" w:type="dxa"/>
            <w:shd w:val="clear" w:color="auto" w:fill="auto"/>
          </w:tcPr>
          <w:p w14:paraId="1CE8629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shāo</w:t>
            </w:r>
          </w:p>
        </w:tc>
        <w:tc>
          <w:tcPr>
            <w:tcW w:w="993" w:type="dxa"/>
            <w:shd w:val="clear" w:color="auto" w:fill="auto"/>
          </w:tcPr>
          <w:p w14:paraId="1A1A688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sháo</w:t>
            </w:r>
          </w:p>
        </w:tc>
        <w:tc>
          <w:tcPr>
            <w:tcW w:w="993" w:type="dxa"/>
            <w:shd w:val="clear" w:color="auto" w:fill="auto"/>
          </w:tcPr>
          <w:p w14:paraId="02282B88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shăo</w:t>
            </w:r>
          </w:p>
        </w:tc>
        <w:tc>
          <w:tcPr>
            <w:tcW w:w="992" w:type="dxa"/>
            <w:shd w:val="clear" w:color="auto" w:fill="auto"/>
          </w:tcPr>
          <w:p w14:paraId="5A1AADE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shào</w:t>
            </w:r>
          </w:p>
        </w:tc>
        <w:tc>
          <w:tcPr>
            <w:tcW w:w="783" w:type="dxa"/>
            <w:shd w:val="clear" w:color="auto" w:fill="auto"/>
          </w:tcPr>
          <w:p w14:paraId="4C8DC11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7536A31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zuō</w:t>
            </w:r>
          </w:p>
        </w:tc>
        <w:tc>
          <w:tcPr>
            <w:tcW w:w="942" w:type="dxa"/>
            <w:shd w:val="clear" w:color="auto" w:fill="auto"/>
          </w:tcPr>
          <w:p w14:paraId="4C1AB717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zuó</w:t>
            </w:r>
          </w:p>
        </w:tc>
        <w:tc>
          <w:tcPr>
            <w:tcW w:w="936" w:type="dxa"/>
            <w:shd w:val="clear" w:color="auto" w:fill="auto"/>
          </w:tcPr>
          <w:p w14:paraId="37EEC732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zuǒ</w:t>
            </w:r>
          </w:p>
        </w:tc>
        <w:tc>
          <w:tcPr>
            <w:tcW w:w="942" w:type="dxa"/>
            <w:shd w:val="clear" w:color="auto" w:fill="auto"/>
          </w:tcPr>
          <w:p w14:paraId="5E5C9AD6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zuò</w:t>
            </w:r>
          </w:p>
        </w:tc>
      </w:tr>
      <w:tr w:rsidR="00897C21" w:rsidRPr="00526015" w14:paraId="3CD30A35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7FAC2F9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shēn</w:t>
            </w:r>
          </w:p>
        </w:tc>
        <w:tc>
          <w:tcPr>
            <w:tcW w:w="993" w:type="dxa"/>
            <w:shd w:val="clear" w:color="auto" w:fill="auto"/>
          </w:tcPr>
          <w:p w14:paraId="0BAA0C86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shén</w:t>
            </w:r>
          </w:p>
        </w:tc>
        <w:tc>
          <w:tcPr>
            <w:tcW w:w="993" w:type="dxa"/>
            <w:shd w:val="clear" w:color="auto" w:fill="auto"/>
          </w:tcPr>
          <w:p w14:paraId="15AF165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shěn</w:t>
            </w:r>
          </w:p>
        </w:tc>
        <w:tc>
          <w:tcPr>
            <w:tcW w:w="992" w:type="dxa"/>
            <w:shd w:val="clear" w:color="auto" w:fill="auto"/>
          </w:tcPr>
          <w:p w14:paraId="78F9FBF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shèn</w:t>
            </w:r>
          </w:p>
        </w:tc>
        <w:tc>
          <w:tcPr>
            <w:tcW w:w="783" w:type="dxa"/>
            <w:shd w:val="clear" w:color="auto" w:fill="auto"/>
          </w:tcPr>
          <w:p w14:paraId="29455C66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64F68B2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zī</w:t>
            </w:r>
          </w:p>
        </w:tc>
        <w:tc>
          <w:tcPr>
            <w:tcW w:w="942" w:type="dxa"/>
            <w:shd w:val="clear" w:color="auto" w:fill="auto"/>
          </w:tcPr>
          <w:p w14:paraId="6144FF54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zí</w:t>
            </w:r>
          </w:p>
        </w:tc>
        <w:tc>
          <w:tcPr>
            <w:tcW w:w="936" w:type="dxa"/>
            <w:shd w:val="clear" w:color="auto" w:fill="auto"/>
          </w:tcPr>
          <w:p w14:paraId="2F04212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zǐ</w:t>
            </w:r>
          </w:p>
        </w:tc>
        <w:tc>
          <w:tcPr>
            <w:tcW w:w="942" w:type="dxa"/>
            <w:shd w:val="clear" w:color="auto" w:fill="auto"/>
          </w:tcPr>
          <w:p w14:paraId="4C7843E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zì</w:t>
            </w:r>
          </w:p>
        </w:tc>
      </w:tr>
      <w:tr w:rsidR="00897C21" w:rsidRPr="00526015" w14:paraId="1193DA23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073B59B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shī</w:t>
            </w:r>
          </w:p>
        </w:tc>
        <w:tc>
          <w:tcPr>
            <w:tcW w:w="993" w:type="dxa"/>
            <w:shd w:val="clear" w:color="auto" w:fill="auto"/>
          </w:tcPr>
          <w:p w14:paraId="0AEC84E4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shí</w:t>
            </w:r>
          </w:p>
        </w:tc>
        <w:tc>
          <w:tcPr>
            <w:tcW w:w="993" w:type="dxa"/>
            <w:shd w:val="clear" w:color="auto" w:fill="auto"/>
          </w:tcPr>
          <w:p w14:paraId="2EB2CB0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shǐ</w:t>
            </w:r>
          </w:p>
        </w:tc>
        <w:tc>
          <w:tcPr>
            <w:tcW w:w="992" w:type="dxa"/>
            <w:shd w:val="clear" w:color="auto" w:fill="auto"/>
          </w:tcPr>
          <w:p w14:paraId="1C23F88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shì</w:t>
            </w:r>
          </w:p>
        </w:tc>
        <w:tc>
          <w:tcPr>
            <w:tcW w:w="783" w:type="dxa"/>
            <w:shd w:val="clear" w:color="auto" w:fill="auto"/>
          </w:tcPr>
          <w:p w14:paraId="2B0322B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3257E37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zān</w:t>
            </w:r>
          </w:p>
        </w:tc>
        <w:tc>
          <w:tcPr>
            <w:tcW w:w="942" w:type="dxa"/>
            <w:shd w:val="clear" w:color="auto" w:fill="auto"/>
          </w:tcPr>
          <w:p w14:paraId="70BDC79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zán</w:t>
            </w:r>
          </w:p>
        </w:tc>
        <w:tc>
          <w:tcPr>
            <w:tcW w:w="936" w:type="dxa"/>
            <w:shd w:val="clear" w:color="auto" w:fill="auto"/>
          </w:tcPr>
          <w:p w14:paraId="3B9E954B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zăn</w:t>
            </w:r>
          </w:p>
        </w:tc>
        <w:tc>
          <w:tcPr>
            <w:tcW w:w="942" w:type="dxa"/>
            <w:shd w:val="clear" w:color="auto" w:fill="auto"/>
          </w:tcPr>
          <w:p w14:paraId="4DD222F4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zàn</w:t>
            </w:r>
          </w:p>
        </w:tc>
      </w:tr>
      <w:tr w:rsidR="00897C21" w:rsidRPr="00526015" w14:paraId="42DE76FB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70242EF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93" w:type="dxa"/>
            <w:shd w:val="clear" w:color="auto" w:fill="auto"/>
          </w:tcPr>
          <w:p w14:paraId="372B2AD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93" w:type="dxa"/>
            <w:shd w:val="clear" w:color="auto" w:fill="auto"/>
          </w:tcPr>
          <w:p w14:paraId="0E17B4C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92" w:type="dxa"/>
            <w:shd w:val="clear" w:color="auto" w:fill="auto"/>
          </w:tcPr>
          <w:p w14:paraId="3E7E157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783" w:type="dxa"/>
            <w:shd w:val="clear" w:color="auto" w:fill="auto"/>
          </w:tcPr>
          <w:p w14:paraId="060B8A9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03D1B54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1F25260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36" w:type="dxa"/>
            <w:shd w:val="clear" w:color="auto" w:fill="auto"/>
          </w:tcPr>
          <w:p w14:paraId="6F300F2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21C2A27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</w:tr>
      <w:tr w:rsidR="00897C21" w:rsidRPr="00526015" w14:paraId="7244FB7D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6B876248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cāi</w:t>
            </w:r>
          </w:p>
        </w:tc>
        <w:tc>
          <w:tcPr>
            <w:tcW w:w="993" w:type="dxa"/>
            <w:shd w:val="clear" w:color="auto" w:fill="auto"/>
          </w:tcPr>
          <w:p w14:paraId="43D261F6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cái</w:t>
            </w:r>
          </w:p>
        </w:tc>
        <w:tc>
          <w:tcPr>
            <w:tcW w:w="993" w:type="dxa"/>
            <w:shd w:val="clear" w:color="auto" w:fill="auto"/>
          </w:tcPr>
          <w:p w14:paraId="7904F34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căi</w:t>
            </w:r>
          </w:p>
        </w:tc>
        <w:tc>
          <w:tcPr>
            <w:tcW w:w="992" w:type="dxa"/>
            <w:shd w:val="clear" w:color="auto" w:fill="auto"/>
          </w:tcPr>
          <w:p w14:paraId="4DF6E87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cài</w:t>
            </w:r>
          </w:p>
        </w:tc>
        <w:tc>
          <w:tcPr>
            <w:tcW w:w="783" w:type="dxa"/>
            <w:shd w:val="clear" w:color="auto" w:fill="auto"/>
          </w:tcPr>
          <w:p w14:paraId="144174F4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2E3065F2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sā</w:t>
            </w:r>
          </w:p>
        </w:tc>
        <w:tc>
          <w:tcPr>
            <w:tcW w:w="942" w:type="dxa"/>
            <w:shd w:val="clear" w:color="auto" w:fill="auto"/>
          </w:tcPr>
          <w:p w14:paraId="11C3BC5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sá</w:t>
            </w:r>
          </w:p>
        </w:tc>
        <w:tc>
          <w:tcPr>
            <w:tcW w:w="936" w:type="dxa"/>
            <w:shd w:val="clear" w:color="auto" w:fill="auto"/>
          </w:tcPr>
          <w:p w14:paraId="1D1C739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să</w:t>
            </w:r>
          </w:p>
        </w:tc>
        <w:tc>
          <w:tcPr>
            <w:tcW w:w="942" w:type="dxa"/>
            <w:shd w:val="clear" w:color="auto" w:fill="auto"/>
          </w:tcPr>
          <w:p w14:paraId="678B9E4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sà</w:t>
            </w:r>
          </w:p>
        </w:tc>
      </w:tr>
      <w:tr w:rsidR="00897C21" w:rsidRPr="00526015" w14:paraId="70A92CEC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5B70CC7D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cān</w:t>
            </w:r>
          </w:p>
        </w:tc>
        <w:tc>
          <w:tcPr>
            <w:tcW w:w="993" w:type="dxa"/>
            <w:shd w:val="clear" w:color="auto" w:fill="auto"/>
          </w:tcPr>
          <w:p w14:paraId="1161CEC6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cán</w:t>
            </w:r>
          </w:p>
        </w:tc>
        <w:tc>
          <w:tcPr>
            <w:tcW w:w="993" w:type="dxa"/>
            <w:shd w:val="clear" w:color="auto" w:fill="auto"/>
          </w:tcPr>
          <w:p w14:paraId="704642F7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căn</w:t>
            </w:r>
          </w:p>
        </w:tc>
        <w:tc>
          <w:tcPr>
            <w:tcW w:w="992" w:type="dxa"/>
            <w:shd w:val="clear" w:color="auto" w:fill="auto"/>
          </w:tcPr>
          <w:p w14:paraId="5283F10B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càn</w:t>
            </w:r>
          </w:p>
        </w:tc>
        <w:tc>
          <w:tcPr>
            <w:tcW w:w="783" w:type="dxa"/>
            <w:shd w:val="clear" w:color="auto" w:fill="auto"/>
          </w:tcPr>
          <w:p w14:paraId="2AC321D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1AF51B3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sū</w:t>
            </w:r>
          </w:p>
        </w:tc>
        <w:tc>
          <w:tcPr>
            <w:tcW w:w="942" w:type="dxa"/>
            <w:shd w:val="clear" w:color="auto" w:fill="auto"/>
          </w:tcPr>
          <w:p w14:paraId="48217048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sú</w:t>
            </w:r>
          </w:p>
        </w:tc>
        <w:tc>
          <w:tcPr>
            <w:tcW w:w="936" w:type="dxa"/>
            <w:shd w:val="clear" w:color="auto" w:fill="auto"/>
          </w:tcPr>
          <w:p w14:paraId="45DD648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sǔ</w:t>
            </w:r>
          </w:p>
        </w:tc>
        <w:tc>
          <w:tcPr>
            <w:tcW w:w="942" w:type="dxa"/>
            <w:shd w:val="clear" w:color="auto" w:fill="auto"/>
          </w:tcPr>
          <w:p w14:paraId="596772B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sù</w:t>
            </w:r>
          </w:p>
        </w:tc>
      </w:tr>
      <w:tr w:rsidR="00897C21" w:rsidRPr="00526015" w14:paraId="0733CC64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252D546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cāng</w:t>
            </w:r>
          </w:p>
        </w:tc>
        <w:tc>
          <w:tcPr>
            <w:tcW w:w="993" w:type="dxa"/>
            <w:shd w:val="clear" w:color="auto" w:fill="auto"/>
          </w:tcPr>
          <w:p w14:paraId="570B678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cáng</w:t>
            </w:r>
          </w:p>
        </w:tc>
        <w:tc>
          <w:tcPr>
            <w:tcW w:w="993" w:type="dxa"/>
            <w:shd w:val="clear" w:color="auto" w:fill="auto"/>
          </w:tcPr>
          <w:p w14:paraId="6B8E9E4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căng</w:t>
            </w:r>
          </w:p>
        </w:tc>
        <w:tc>
          <w:tcPr>
            <w:tcW w:w="992" w:type="dxa"/>
            <w:shd w:val="clear" w:color="auto" w:fill="auto"/>
          </w:tcPr>
          <w:p w14:paraId="595AB82C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càng</w:t>
            </w:r>
          </w:p>
        </w:tc>
        <w:tc>
          <w:tcPr>
            <w:tcW w:w="783" w:type="dxa"/>
            <w:shd w:val="clear" w:color="auto" w:fill="auto"/>
          </w:tcPr>
          <w:p w14:paraId="08585A9C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4098D85B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suī</w:t>
            </w:r>
          </w:p>
        </w:tc>
        <w:tc>
          <w:tcPr>
            <w:tcW w:w="942" w:type="dxa"/>
            <w:shd w:val="clear" w:color="auto" w:fill="auto"/>
          </w:tcPr>
          <w:p w14:paraId="42B0F20D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suí</w:t>
            </w:r>
          </w:p>
        </w:tc>
        <w:tc>
          <w:tcPr>
            <w:tcW w:w="936" w:type="dxa"/>
            <w:shd w:val="clear" w:color="auto" w:fill="auto"/>
          </w:tcPr>
          <w:p w14:paraId="1942B22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suǐ</w:t>
            </w:r>
          </w:p>
        </w:tc>
        <w:tc>
          <w:tcPr>
            <w:tcW w:w="942" w:type="dxa"/>
            <w:shd w:val="clear" w:color="auto" w:fill="auto"/>
          </w:tcPr>
          <w:p w14:paraId="2EB8EB9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suì</w:t>
            </w:r>
          </w:p>
        </w:tc>
      </w:tr>
      <w:tr w:rsidR="00897C21" w:rsidRPr="00526015" w14:paraId="0F7DADBE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6934D072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cuī</w:t>
            </w:r>
          </w:p>
        </w:tc>
        <w:tc>
          <w:tcPr>
            <w:tcW w:w="993" w:type="dxa"/>
            <w:shd w:val="clear" w:color="auto" w:fill="auto"/>
          </w:tcPr>
          <w:p w14:paraId="2A2DA77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cuí</w:t>
            </w:r>
          </w:p>
        </w:tc>
        <w:tc>
          <w:tcPr>
            <w:tcW w:w="993" w:type="dxa"/>
            <w:shd w:val="clear" w:color="auto" w:fill="auto"/>
          </w:tcPr>
          <w:p w14:paraId="347F4CD7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cuǐ</w:t>
            </w:r>
          </w:p>
        </w:tc>
        <w:tc>
          <w:tcPr>
            <w:tcW w:w="992" w:type="dxa"/>
            <w:shd w:val="clear" w:color="auto" w:fill="auto"/>
          </w:tcPr>
          <w:p w14:paraId="12B3933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cuì</w:t>
            </w:r>
          </w:p>
        </w:tc>
        <w:tc>
          <w:tcPr>
            <w:tcW w:w="783" w:type="dxa"/>
            <w:shd w:val="clear" w:color="auto" w:fill="auto"/>
          </w:tcPr>
          <w:p w14:paraId="0E22BCC2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65B01EE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sī</w:t>
            </w:r>
          </w:p>
        </w:tc>
        <w:tc>
          <w:tcPr>
            <w:tcW w:w="942" w:type="dxa"/>
            <w:shd w:val="clear" w:color="auto" w:fill="auto"/>
          </w:tcPr>
          <w:p w14:paraId="309ED8F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36" w:type="dxa"/>
            <w:shd w:val="clear" w:color="auto" w:fill="auto"/>
          </w:tcPr>
          <w:p w14:paraId="58F5588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sǐ</w:t>
            </w:r>
          </w:p>
        </w:tc>
        <w:tc>
          <w:tcPr>
            <w:tcW w:w="942" w:type="dxa"/>
            <w:shd w:val="clear" w:color="auto" w:fill="auto"/>
          </w:tcPr>
          <w:p w14:paraId="5752687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sì</w:t>
            </w:r>
          </w:p>
        </w:tc>
      </w:tr>
      <w:tr w:rsidR="00897C21" w:rsidRPr="00526015" w14:paraId="5F44FFB7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637EFAB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cī</w:t>
            </w:r>
          </w:p>
        </w:tc>
        <w:tc>
          <w:tcPr>
            <w:tcW w:w="993" w:type="dxa"/>
            <w:shd w:val="clear" w:color="auto" w:fill="auto"/>
          </w:tcPr>
          <w:p w14:paraId="1964E3CC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cí</w:t>
            </w:r>
          </w:p>
        </w:tc>
        <w:tc>
          <w:tcPr>
            <w:tcW w:w="993" w:type="dxa"/>
            <w:shd w:val="clear" w:color="auto" w:fill="auto"/>
          </w:tcPr>
          <w:p w14:paraId="4E83CE1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cǐ</w:t>
            </w:r>
          </w:p>
        </w:tc>
        <w:tc>
          <w:tcPr>
            <w:tcW w:w="992" w:type="dxa"/>
            <w:shd w:val="clear" w:color="auto" w:fill="auto"/>
          </w:tcPr>
          <w:p w14:paraId="318739E7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cì</w:t>
            </w:r>
          </w:p>
        </w:tc>
        <w:tc>
          <w:tcPr>
            <w:tcW w:w="783" w:type="dxa"/>
            <w:shd w:val="clear" w:color="auto" w:fill="auto"/>
          </w:tcPr>
          <w:p w14:paraId="2BC5271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457869F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37867B8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36" w:type="dxa"/>
            <w:shd w:val="clear" w:color="auto" w:fill="auto"/>
          </w:tcPr>
          <w:p w14:paraId="3D3CDBFB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62CFF70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</w:tr>
      <w:tr w:rsidR="00897C21" w:rsidRPr="00526015" w14:paraId="39C4FCEB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7512FB7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93" w:type="dxa"/>
            <w:shd w:val="clear" w:color="auto" w:fill="auto"/>
          </w:tcPr>
          <w:p w14:paraId="7445612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rú</w:t>
            </w:r>
          </w:p>
        </w:tc>
        <w:tc>
          <w:tcPr>
            <w:tcW w:w="993" w:type="dxa"/>
            <w:shd w:val="clear" w:color="auto" w:fill="auto"/>
          </w:tcPr>
          <w:p w14:paraId="24AD61CD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rǔ</w:t>
            </w:r>
          </w:p>
        </w:tc>
        <w:tc>
          <w:tcPr>
            <w:tcW w:w="992" w:type="dxa"/>
            <w:shd w:val="clear" w:color="auto" w:fill="auto"/>
          </w:tcPr>
          <w:p w14:paraId="2A8DAB5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rù</w:t>
            </w:r>
          </w:p>
        </w:tc>
        <w:tc>
          <w:tcPr>
            <w:tcW w:w="783" w:type="dxa"/>
            <w:shd w:val="clear" w:color="auto" w:fill="auto"/>
          </w:tcPr>
          <w:p w14:paraId="17F33FD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69E3D72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64C266D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36" w:type="dxa"/>
            <w:shd w:val="clear" w:color="auto" w:fill="auto"/>
          </w:tcPr>
          <w:p w14:paraId="10EFEDE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5F862EF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</w:tr>
      <w:tr w:rsidR="00897C21" w:rsidRPr="00526015" w14:paraId="6533BED0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5527A3E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93" w:type="dxa"/>
            <w:shd w:val="clear" w:color="auto" w:fill="auto"/>
          </w:tcPr>
          <w:p w14:paraId="6CC6C6C7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rén</w:t>
            </w:r>
          </w:p>
        </w:tc>
        <w:tc>
          <w:tcPr>
            <w:tcW w:w="993" w:type="dxa"/>
            <w:shd w:val="clear" w:color="auto" w:fill="auto"/>
          </w:tcPr>
          <w:p w14:paraId="20C4AA8B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rěn</w:t>
            </w:r>
          </w:p>
        </w:tc>
        <w:tc>
          <w:tcPr>
            <w:tcW w:w="992" w:type="dxa"/>
            <w:shd w:val="clear" w:color="auto" w:fill="auto"/>
          </w:tcPr>
          <w:p w14:paraId="33CF5FD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rèn</w:t>
            </w:r>
          </w:p>
        </w:tc>
        <w:tc>
          <w:tcPr>
            <w:tcW w:w="783" w:type="dxa"/>
            <w:shd w:val="clear" w:color="auto" w:fill="auto"/>
          </w:tcPr>
          <w:p w14:paraId="359D015E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634A3E7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324AB0AC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36" w:type="dxa"/>
            <w:shd w:val="clear" w:color="auto" w:fill="auto"/>
          </w:tcPr>
          <w:p w14:paraId="766889B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23789D3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</w:tr>
      <w:tr w:rsidR="00897C21" w:rsidRPr="00526015" w14:paraId="2A815316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0D2C131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93" w:type="dxa"/>
            <w:shd w:val="clear" w:color="auto" w:fill="auto"/>
          </w:tcPr>
          <w:p w14:paraId="6EE652C4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ráo</w:t>
            </w:r>
          </w:p>
        </w:tc>
        <w:tc>
          <w:tcPr>
            <w:tcW w:w="993" w:type="dxa"/>
            <w:shd w:val="clear" w:color="auto" w:fill="auto"/>
          </w:tcPr>
          <w:p w14:paraId="1502267C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răo</w:t>
            </w:r>
          </w:p>
        </w:tc>
        <w:tc>
          <w:tcPr>
            <w:tcW w:w="992" w:type="dxa"/>
            <w:shd w:val="clear" w:color="auto" w:fill="auto"/>
          </w:tcPr>
          <w:p w14:paraId="0E8B3180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rào</w:t>
            </w:r>
          </w:p>
        </w:tc>
        <w:tc>
          <w:tcPr>
            <w:tcW w:w="783" w:type="dxa"/>
            <w:shd w:val="clear" w:color="auto" w:fill="auto"/>
          </w:tcPr>
          <w:p w14:paraId="0CF6B5CC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6FA912B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44402537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36" w:type="dxa"/>
            <w:shd w:val="clear" w:color="auto" w:fill="auto"/>
          </w:tcPr>
          <w:p w14:paraId="6BE078E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1D8C4D61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</w:tr>
      <w:tr w:rsidR="00897C21" w:rsidRPr="00526015" w14:paraId="34A61ACE" w14:textId="77777777" w:rsidTr="00B5371E">
        <w:trPr>
          <w:trHeight w:val="556"/>
        </w:trPr>
        <w:tc>
          <w:tcPr>
            <w:tcW w:w="993" w:type="dxa"/>
            <w:shd w:val="clear" w:color="auto" w:fill="auto"/>
          </w:tcPr>
          <w:p w14:paraId="3E5D4C75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rāng</w:t>
            </w:r>
          </w:p>
        </w:tc>
        <w:tc>
          <w:tcPr>
            <w:tcW w:w="993" w:type="dxa"/>
            <w:shd w:val="clear" w:color="auto" w:fill="auto"/>
          </w:tcPr>
          <w:p w14:paraId="1C4AF9B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ráng</w:t>
            </w:r>
          </w:p>
        </w:tc>
        <w:tc>
          <w:tcPr>
            <w:tcW w:w="993" w:type="dxa"/>
            <w:shd w:val="clear" w:color="auto" w:fill="auto"/>
          </w:tcPr>
          <w:p w14:paraId="035A0FAA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răng</w:t>
            </w:r>
          </w:p>
        </w:tc>
        <w:tc>
          <w:tcPr>
            <w:tcW w:w="992" w:type="dxa"/>
            <w:shd w:val="clear" w:color="auto" w:fill="auto"/>
          </w:tcPr>
          <w:p w14:paraId="311792B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ràng</w:t>
            </w:r>
          </w:p>
        </w:tc>
        <w:tc>
          <w:tcPr>
            <w:tcW w:w="783" w:type="dxa"/>
            <w:shd w:val="clear" w:color="auto" w:fill="auto"/>
          </w:tcPr>
          <w:p w14:paraId="706586BF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01EF33AB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509DD85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36" w:type="dxa"/>
            <w:shd w:val="clear" w:color="auto" w:fill="auto"/>
          </w:tcPr>
          <w:p w14:paraId="5281B523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  <w:tc>
          <w:tcPr>
            <w:tcW w:w="942" w:type="dxa"/>
            <w:shd w:val="clear" w:color="auto" w:fill="auto"/>
          </w:tcPr>
          <w:p w14:paraId="550ED249" w14:textId="77777777" w:rsidR="00897C21" w:rsidRPr="00526015" w:rsidRDefault="00897C21" w:rsidP="00943313">
            <w:pPr>
              <w:jc w:val="center"/>
              <w:rPr>
                <w:color w:val="262626"/>
                <w:lang w:val="mn-MN"/>
              </w:rPr>
            </w:pPr>
          </w:p>
        </w:tc>
      </w:tr>
    </w:tbl>
    <w:p w14:paraId="635F13F8" w14:textId="77777777" w:rsidR="00897C21" w:rsidRDefault="00897C21" w:rsidP="00897C21">
      <w:pPr>
        <w:rPr>
          <w:rFonts w:eastAsia="KaiTi" w:cs="Segoe UI"/>
          <w:b/>
          <w:bCs/>
          <w:color w:val="262626"/>
          <w:lang w:val="mn-MN" w:eastAsia="zh-CN"/>
        </w:rPr>
      </w:pPr>
      <w:r w:rsidRPr="005D3A77">
        <w:rPr>
          <w:rFonts w:ascii="Segoe UI" w:hAnsi="Segoe UI" w:cs="Segoe UI"/>
          <w:color w:val="262626"/>
          <w:sz w:val="21"/>
          <w:szCs w:val="21"/>
          <w:lang w:val="mn-MN" w:eastAsia="zh-CN"/>
        </w:rPr>
        <w:br/>
      </w:r>
      <w:r>
        <w:rPr>
          <w:b/>
          <w:bCs/>
          <w:color w:val="262626"/>
          <w:lang w:val="mn-MN" w:eastAsia="zh-CN"/>
        </w:rPr>
        <w:t>1.4.</w:t>
      </w:r>
      <w:r w:rsidRPr="00673C50">
        <w:rPr>
          <w:b/>
          <w:bCs/>
          <w:color w:val="262626"/>
          <w:lang w:val="mn-MN" w:eastAsia="zh-CN"/>
        </w:rPr>
        <w:t>3</w:t>
      </w:r>
      <w:r w:rsidRPr="00BC2CA7">
        <w:rPr>
          <w:rFonts w:ascii="Segoe UI" w:hAnsi="Segoe UI" w:cs="Segoe UI"/>
          <w:color w:val="262626"/>
          <w:lang w:val="mn-MN" w:eastAsia="zh-CN"/>
        </w:rPr>
        <w:t xml:space="preserve"> </w:t>
      </w:r>
      <w:r w:rsidRPr="00BC2CA7">
        <w:rPr>
          <w:rFonts w:ascii="KaiTi" w:eastAsia="KaiTi" w:hAnsi="KaiTi" w:cs="Segoe UI" w:hint="eastAsia"/>
          <w:b/>
          <w:bCs/>
          <w:color w:val="262626"/>
          <w:lang w:val="mn-MN" w:eastAsia="zh-CN"/>
        </w:rPr>
        <w:t>听读辩调</w:t>
      </w:r>
      <w:r>
        <w:rPr>
          <w:rFonts w:ascii="KaiTi" w:eastAsia="KaiTi" w:hAnsi="KaiTi" w:cs="Segoe UI" w:hint="eastAsia"/>
          <w:b/>
          <w:bCs/>
          <w:color w:val="262626"/>
          <w:lang w:val="mn-MN" w:eastAsia="zh-CN"/>
        </w:rPr>
        <w:t xml:space="preserve"> </w:t>
      </w:r>
      <w:r>
        <w:rPr>
          <w:rFonts w:eastAsia="KaiTi" w:cs="Segoe UI"/>
          <w:b/>
          <w:bCs/>
          <w:color w:val="262626"/>
          <w:lang w:val="mn-MN" w:eastAsia="zh-CN"/>
        </w:rPr>
        <w:t>Сонсоод дагаад уншина уу</w:t>
      </w:r>
    </w:p>
    <w:p w14:paraId="518E07B4" w14:textId="77777777" w:rsidR="00897C21" w:rsidRDefault="00897C21" w:rsidP="00897C21">
      <w:pPr>
        <w:rPr>
          <w:rFonts w:eastAsia="KaiTi" w:cs="Segoe UI"/>
          <w:b/>
          <w:bCs/>
          <w:color w:val="262626"/>
          <w:lang w:val="mn-MN"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8"/>
        <w:gridCol w:w="2948"/>
        <w:gridCol w:w="2948"/>
        <w:gridCol w:w="2948"/>
      </w:tblGrid>
      <w:tr w:rsidR="00897C21" w:rsidRPr="00526015" w14:paraId="0D1C5FD8" w14:textId="77777777" w:rsidTr="003B343A">
        <w:trPr>
          <w:trHeight w:val="376"/>
        </w:trPr>
        <w:tc>
          <w:tcPr>
            <w:tcW w:w="2948" w:type="dxa"/>
            <w:shd w:val="clear" w:color="auto" w:fill="auto"/>
          </w:tcPr>
          <w:p w14:paraId="50CA72D6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Wǒ wò</w:t>
            </w:r>
          </w:p>
        </w:tc>
        <w:tc>
          <w:tcPr>
            <w:tcW w:w="2948" w:type="dxa"/>
            <w:shd w:val="clear" w:color="auto" w:fill="auto"/>
          </w:tcPr>
          <w:p w14:paraId="01A44B8C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Rú rǔ</w:t>
            </w:r>
          </w:p>
        </w:tc>
        <w:tc>
          <w:tcPr>
            <w:tcW w:w="2948" w:type="dxa"/>
            <w:shd w:val="clear" w:color="auto" w:fill="auto"/>
          </w:tcPr>
          <w:p w14:paraId="16F2D822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Mèi méi</w:t>
            </w:r>
          </w:p>
        </w:tc>
        <w:tc>
          <w:tcPr>
            <w:tcW w:w="2948" w:type="dxa"/>
            <w:shd w:val="clear" w:color="auto" w:fill="auto"/>
          </w:tcPr>
          <w:p w14:paraId="7D5A5283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Chī chì</w:t>
            </w:r>
          </w:p>
        </w:tc>
      </w:tr>
      <w:tr w:rsidR="00897C21" w:rsidRPr="00526015" w14:paraId="1668900C" w14:textId="77777777" w:rsidTr="003B343A">
        <w:trPr>
          <w:trHeight w:val="386"/>
        </w:trPr>
        <w:tc>
          <w:tcPr>
            <w:tcW w:w="2948" w:type="dxa"/>
            <w:shd w:val="clear" w:color="auto" w:fill="auto"/>
          </w:tcPr>
          <w:p w14:paraId="1495A116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Zuò zǒu</w:t>
            </w:r>
          </w:p>
        </w:tc>
        <w:tc>
          <w:tcPr>
            <w:tcW w:w="2948" w:type="dxa"/>
            <w:shd w:val="clear" w:color="auto" w:fill="auto"/>
          </w:tcPr>
          <w:p w14:paraId="4B5184A2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Guō guó</w:t>
            </w:r>
          </w:p>
        </w:tc>
        <w:tc>
          <w:tcPr>
            <w:tcW w:w="2948" w:type="dxa"/>
            <w:shd w:val="clear" w:color="auto" w:fill="auto"/>
          </w:tcPr>
          <w:p w14:paraId="115A2B2C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hàn hán</w:t>
            </w:r>
          </w:p>
        </w:tc>
        <w:tc>
          <w:tcPr>
            <w:tcW w:w="2948" w:type="dxa"/>
            <w:shd w:val="clear" w:color="auto" w:fill="auto"/>
          </w:tcPr>
          <w:p w14:paraId="4B36F52D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zhī zhì</w:t>
            </w:r>
          </w:p>
        </w:tc>
      </w:tr>
      <w:tr w:rsidR="00897C21" w:rsidRPr="00526015" w14:paraId="3A9523EF" w14:textId="77777777" w:rsidTr="003B343A">
        <w:trPr>
          <w:trHeight w:val="376"/>
        </w:trPr>
        <w:tc>
          <w:tcPr>
            <w:tcW w:w="2948" w:type="dxa"/>
            <w:shd w:val="clear" w:color="auto" w:fill="auto"/>
          </w:tcPr>
          <w:p w14:paraId="446AE7E3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Shì shí</w:t>
            </w:r>
          </w:p>
        </w:tc>
        <w:tc>
          <w:tcPr>
            <w:tcW w:w="2948" w:type="dxa"/>
            <w:shd w:val="clear" w:color="auto" w:fill="auto"/>
          </w:tcPr>
          <w:p w14:paraId="544ECCE6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cuì cuì</w:t>
            </w:r>
          </w:p>
        </w:tc>
        <w:tc>
          <w:tcPr>
            <w:tcW w:w="2948" w:type="dxa"/>
            <w:shd w:val="clear" w:color="auto" w:fill="auto"/>
          </w:tcPr>
          <w:p w14:paraId="6E1780CC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sān sàn</w:t>
            </w:r>
          </w:p>
        </w:tc>
        <w:tc>
          <w:tcPr>
            <w:tcW w:w="2948" w:type="dxa"/>
            <w:shd w:val="clear" w:color="auto" w:fill="auto"/>
          </w:tcPr>
          <w:p w14:paraId="16B50BDF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shàng shǎng</w:t>
            </w:r>
          </w:p>
        </w:tc>
      </w:tr>
      <w:tr w:rsidR="00897C21" w:rsidRPr="00526015" w14:paraId="356087AF" w14:textId="77777777" w:rsidTr="003B343A">
        <w:trPr>
          <w:trHeight w:val="376"/>
        </w:trPr>
        <w:tc>
          <w:tcPr>
            <w:tcW w:w="2948" w:type="dxa"/>
            <w:shd w:val="clear" w:color="auto" w:fill="auto"/>
          </w:tcPr>
          <w:p w14:paraId="06904AF7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Rén rèn</w:t>
            </w:r>
          </w:p>
        </w:tc>
        <w:tc>
          <w:tcPr>
            <w:tcW w:w="2948" w:type="dxa"/>
            <w:shd w:val="clear" w:color="auto" w:fill="auto"/>
          </w:tcPr>
          <w:p w14:paraId="68988F9D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Sì sǐ</w:t>
            </w:r>
          </w:p>
        </w:tc>
        <w:tc>
          <w:tcPr>
            <w:tcW w:w="2948" w:type="dxa"/>
            <w:shd w:val="clear" w:color="auto" w:fill="auto"/>
          </w:tcPr>
          <w:p w14:paraId="3FCA687B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lèi lěi</w:t>
            </w:r>
          </w:p>
        </w:tc>
        <w:tc>
          <w:tcPr>
            <w:tcW w:w="2948" w:type="dxa"/>
            <w:shd w:val="clear" w:color="auto" w:fill="auto"/>
          </w:tcPr>
          <w:p w14:paraId="5317067B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tā tǎ</w:t>
            </w:r>
          </w:p>
        </w:tc>
      </w:tr>
    </w:tbl>
    <w:p w14:paraId="534206BC" w14:textId="77777777" w:rsidR="00897C21" w:rsidRPr="005F035E" w:rsidRDefault="00897C21" w:rsidP="00897C21">
      <w:pPr>
        <w:rPr>
          <w:rFonts w:ascii="Segoe UI" w:hAnsi="Segoe UI" w:cs="Segoe UI"/>
          <w:b/>
          <w:bCs/>
          <w:color w:val="262626"/>
          <w:sz w:val="21"/>
          <w:szCs w:val="21"/>
          <w:lang w:val="mn-MN" w:eastAsia="zh-CN"/>
        </w:rPr>
      </w:pPr>
      <w:r w:rsidRPr="005D3A77">
        <w:rPr>
          <w:rFonts w:ascii="Segoe UI" w:hAnsi="Segoe UI" w:cs="Segoe UI"/>
          <w:color w:val="262626"/>
          <w:sz w:val="21"/>
          <w:szCs w:val="21"/>
          <w:lang w:val="mn-MN" w:eastAsia="zh-CN"/>
        </w:rPr>
        <w:br/>
      </w:r>
      <w:r w:rsidRPr="005F035E">
        <w:rPr>
          <w:rFonts w:ascii="Segoe UI" w:hAnsi="Segoe UI" w:cs="Segoe UI"/>
          <w:b/>
          <w:bCs/>
          <w:color w:val="262626"/>
          <w:sz w:val="21"/>
          <w:szCs w:val="21"/>
          <w:lang w:val="mn-MN" w:eastAsia="zh-CN"/>
        </w:rPr>
        <w:br/>
      </w:r>
      <w:r>
        <w:rPr>
          <w:rFonts w:ascii="Segoe UI" w:hAnsi="Segoe UI" w:cs="Segoe UI"/>
          <w:b/>
          <w:bCs/>
          <w:color w:val="262626"/>
          <w:sz w:val="21"/>
          <w:szCs w:val="21"/>
          <w:lang w:val="mn-MN" w:eastAsia="zh-CN"/>
        </w:rPr>
        <w:t>1.</w:t>
      </w:r>
      <w:r w:rsidRPr="005F035E">
        <w:rPr>
          <w:rFonts w:ascii="Segoe UI" w:hAnsi="Segoe UI" w:cs="Segoe UI"/>
          <w:b/>
          <w:bCs/>
          <w:color w:val="262626"/>
          <w:sz w:val="21"/>
          <w:szCs w:val="21"/>
          <w:lang w:val="mn-MN" w:eastAsia="zh-CN"/>
        </w:rPr>
        <w:t>4</w:t>
      </w:r>
      <w:r>
        <w:rPr>
          <w:rFonts w:ascii="Segoe UI" w:hAnsi="Segoe UI" w:cs="Segoe UI"/>
          <w:b/>
          <w:bCs/>
          <w:color w:val="262626"/>
          <w:sz w:val="21"/>
          <w:szCs w:val="21"/>
          <w:lang w:val="mn-MN" w:eastAsia="zh-CN"/>
        </w:rPr>
        <w:t>.4</w:t>
      </w:r>
      <w:r w:rsidRPr="005F035E">
        <w:rPr>
          <w:rFonts w:ascii="Segoe UI" w:hAnsi="Segoe UI" w:cs="Segoe UI"/>
          <w:b/>
          <w:bCs/>
          <w:color w:val="262626"/>
          <w:sz w:val="21"/>
          <w:szCs w:val="21"/>
          <w:lang w:val="mn-MN" w:eastAsia="zh-CN"/>
        </w:rPr>
        <w:t xml:space="preserve"> </w:t>
      </w:r>
      <w:r w:rsidRPr="005F035E">
        <w:rPr>
          <w:rFonts w:ascii="KaiTi" w:eastAsia="KaiTi" w:hAnsi="KaiTi" w:cs="Segoe UI"/>
          <w:b/>
          <w:bCs/>
          <w:color w:val="262626"/>
          <w:lang w:val="mn-MN" w:eastAsia="zh-CN"/>
        </w:rPr>
        <w:t>听后标上声调</w:t>
      </w:r>
      <w:r w:rsidRPr="005F035E">
        <w:rPr>
          <w:rFonts w:ascii="Segoe UI" w:hAnsi="Segoe UI" w:cs="Segoe UI" w:hint="eastAsia"/>
          <w:b/>
          <w:bCs/>
          <w:color w:val="262626"/>
          <w:sz w:val="21"/>
          <w:szCs w:val="21"/>
          <w:lang w:val="mn-MN" w:eastAsia="zh-CN"/>
        </w:rPr>
        <w:t xml:space="preserve"> </w:t>
      </w:r>
      <w:r w:rsidRPr="005F035E">
        <w:rPr>
          <w:b/>
          <w:bCs/>
          <w:color w:val="262626"/>
          <w:lang w:val="mn-MN" w:eastAsia="zh-CN"/>
        </w:rPr>
        <w:t>Сонсож дууссны дараа 4 хөгийг бичнэ үү</w:t>
      </w:r>
      <w:r w:rsidRPr="005F035E">
        <w:rPr>
          <w:rFonts w:ascii="Segoe UI" w:hAnsi="Segoe UI" w:cs="Segoe UI"/>
          <w:b/>
          <w:bCs/>
          <w:color w:val="262626"/>
          <w:sz w:val="21"/>
          <w:szCs w:val="21"/>
          <w:lang w:val="mn-MN" w:eastAsia="zh-CN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8"/>
        <w:gridCol w:w="2948"/>
        <w:gridCol w:w="2948"/>
        <w:gridCol w:w="2948"/>
      </w:tblGrid>
      <w:tr w:rsidR="00897C21" w:rsidRPr="00526015" w14:paraId="37B95EB4" w14:textId="77777777" w:rsidTr="003B343A">
        <w:trPr>
          <w:trHeight w:val="376"/>
        </w:trPr>
        <w:tc>
          <w:tcPr>
            <w:tcW w:w="2948" w:type="dxa"/>
            <w:shd w:val="clear" w:color="auto" w:fill="auto"/>
          </w:tcPr>
          <w:p w14:paraId="2709430C" w14:textId="77777777" w:rsidR="00897C21" w:rsidRPr="00526015" w:rsidRDefault="00897C21" w:rsidP="003B343A">
            <w:pPr>
              <w:spacing w:line="360" w:lineRule="auto"/>
              <w:rPr>
                <w:rFonts w:hint="eastAsia"/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</w:t>
            </w:r>
            <w:r w:rsidRPr="00526015">
              <w:rPr>
                <w:rFonts w:hint="eastAsia"/>
                <w:color w:val="262626"/>
                <w:lang w:val="mn-MN"/>
              </w:rPr>
              <w:t>ha</w:t>
            </w:r>
          </w:p>
        </w:tc>
        <w:tc>
          <w:tcPr>
            <w:tcW w:w="2948" w:type="dxa"/>
            <w:shd w:val="clear" w:color="auto" w:fill="auto"/>
          </w:tcPr>
          <w:p w14:paraId="295DFAA7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Cou </w:t>
            </w:r>
          </w:p>
        </w:tc>
        <w:tc>
          <w:tcPr>
            <w:tcW w:w="2948" w:type="dxa"/>
            <w:shd w:val="clear" w:color="auto" w:fill="auto"/>
          </w:tcPr>
          <w:p w14:paraId="1565A399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Shi </w:t>
            </w:r>
          </w:p>
        </w:tc>
        <w:tc>
          <w:tcPr>
            <w:tcW w:w="2948" w:type="dxa"/>
            <w:shd w:val="clear" w:color="auto" w:fill="auto"/>
          </w:tcPr>
          <w:p w14:paraId="7741F0A2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Zu </w:t>
            </w:r>
          </w:p>
        </w:tc>
      </w:tr>
      <w:tr w:rsidR="00897C21" w:rsidRPr="00526015" w14:paraId="4470331C" w14:textId="77777777" w:rsidTr="003B343A">
        <w:trPr>
          <w:trHeight w:val="386"/>
        </w:trPr>
        <w:tc>
          <w:tcPr>
            <w:tcW w:w="2948" w:type="dxa"/>
            <w:shd w:val="clear" w:color="auto" w:fill="auto"/>
          </w:tcPr>
          <w:p w14:paraId="5D72EFF0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Zhao </w:t>
            </w:r>
          </w:p>
        </w:tc>
        <w:tc>
          <w:tcPr>
            <w:tcW w:w="2948" w:type="dxa"/>
            <w:shd w:val="clear" w:color="auto" w:fill="auto"/>
          </w:tcPr>
          <w:p w14:paraId="1D6BAE25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Sun</w:t>
            </w:r>
          </w:p>
        </w:tc>
        <w:tc>
          <w:tcPr>
            <w:tcW w:w="2948" w:type="dxa"/>
            <w:shd w:val="clear" w:color="auto" w:fill="auto"/>
          </w:tcPr>
          <w:p w14:paraId="470480C1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Cai</w:t>
            </w:r>
          </w:p>
        </w:tc>
        <w:tc>
          <w:tcPr>
            <w:tcW w:w="2948" w:type="dxa"/>
            <w:shd w:val="clear" w:color="auto" w:fill="auto"/>
          </w:tcPr>
          <w:p w14:paraId="12CC589D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Zao</w:t>
            </w:r>
          </w:p>
        </w:tc>
      </w:tr>
      <w:tr w:rsidR="00897C21" w:rsidRPr="00526015" w14:paraId="798F0388" w14:textId="77777777" w:rsidTr="003B343A">
        <w:trPr>
          <w:trHeight w:val="376"/>
        </w:trPr>
        <w:tc>
          <w:tcPr>
            <w:tcW w:w="2948" w:type="dxa"/>
            <w:shd w:val="clear" w:color="auto" w:fill="auto"/>
          </w:tcPr>
          <w:p w14:paraId="1F659C3B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Zi </w:t>
            </w:r>
          </w:p>
        </w:tc>
        <w:tc>
          <w:tcPr>
            <w:tcW w:w="2948" w:type="dxa"/>
            <w:shd w:val="clear" w:color="auto" w:fill="auto"/>
          </w:tcPr>
          <w:p w14:paraId="18273BDB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Chang </w:t>
            </w:r>
          </w:p>
        </w:tc>
        <w:tc>
          <w:tcPr>
            <w:tcW w:w="2948" w:type="dxa"/>
            <w:shd w:val="clear" w:color="auto" w:fill="auto"/>
          </w:tcPr>
          <w:p w14:paraId="343011C8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Chen</w:t>
            </w:r>
          </w:p>
        </w:tc>
        <w:tc>
          <w:tcPr>
            <w:tcW w:w="2948" w:type="dxa"/>
            <w:shd w:val="clear" w:color="auto" w:fill="auto"/>
          </w:tcPr>
          <w:p w14:paraId="3326FB9A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Reng</w:t>
            </w:r>
          </w:p>
        </w:tc>
      </w:tr>
      <w:tr w:rsidR="00897C21" w:rsidRPr="00526015" w14:paraId="3C8FDDB6" w14:textId="77777777" w:rsidTr="003B343A">
        <w:trPr>
          <w:trHeight w:val="376"/>
        </w:trPr>
        <w:tc>
          <w:tcPr>
            <w:tcW w:w="2948" w:type="dxa"/>
            <w:shd w:val="clear" w:color="auto" w:fill="auto"/>
          </w:tcPr>
          <w:p w14:paraId="7E876845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Chui</w:t>
            </w:r>
          </w:p>
        </w:tc>
        <w:tc>
          <w:tcPr>
            <w:tcW w:w="2948" w:type="dxa"/>
            <w:shd w:val="clear" w:color="auto" w:fill="auto"/>
          </w:tcPr>
          <w:p w14:paraId="2BB8269D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Sheng </w:t>
            </w:r>
          </w:p>
        </w:tc>
        <w:tc>
          <w:tcPr>
            <w:tcW w:w="2948" w:type="dxa"/>
            <w:shd w:val="clear" w:color="auto" w:fill="auto"/>
          </w:tcPr>
          <w:p w14:paraId="52AE1F23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Cheng</w:t>
            </w:r>
          </w:p>
        </w:tc>
        <w:tc>
          <w:tcPr>
            <w:tcW w:w="2948" w:type="dxa"/>
            <w:shd w:val="clear" w:color="auto" w:fill="auto"/>
          </w:tcPr>
          <w:p w14:paraId="7CED7434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Shou </w:t>
            </w:r>
          </w:p>
        </w:tc>
      </w:tr>
      <w:tr w:rsidR="00897C21" w:rsidRPr="00526015" w14:paraId="0302F715" w14:textId="77777777" w:rsidTr="003B343A">
        <w:trPr>
          <w:trHeight w:val="376"/>
        </w:trPr>
        <w:tc>
          <w:tcPr>
            <w:tcW w:w="2948" w:type="dxa"/>
            <w:shd w:val="clear" w:color="auto" w:fill="auto"/>
          </w:tcPr>
          <w:p w14:paraId="76395B77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Shang </w:t>
            </w:r>
          </w:p>
        </w:tc>
        <w:tc>
          <w:tcPr>
            <w:tcW w:w="2948" w:type="dxa"/>
            <w:shd w:val="clear" w:color="auto" w:fill="auto"/>
          </w:tcPr>
          <w:p w14:paraId="1176E7F5" w14:textId="77777777" w:rsidR="00897C21" w:rsidRPr="00526015" w:rsidRDefault="00897C21" w:rsidP="003B343A">
            <w:pPr>
              <w:spacing w:line="360" w:lineRule="auto"/>
              <w:rPr>
                <w:rFonts w:hint="eastAsia"/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Re</w:t>
            </w:r>
          </w:p>
        </w:tc>
        <w:tc>
          <w:tcPr>
            <w:tcW w:w="2948" w:type="dxa"/>
            <w:shd w:val="clear" w:color="auto" w:fill="auto"/>
          </w:tcPr>
          <w:p w14:paraId="19AD6212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Zhuan </w:t>
            </w:r>
          </w:p>
        </w:tc>
        <w:tc>
          <w:tcPr>
            <w:tcW w:w="2948" w:type="dxa"/>
            <w:shd w:val="clear" w:color="auto" w:fill="auto"/>
          </w:tcPr>
          <w:p w14:paraId="2B980BA1" w14:textId="77777777" w:rsidR="00897C21" w:rsidRPr="00526015" w:rsidRDefault="00897C21" w:rsidP="003B343A">
            <w:pPr>
              <w:spacing w:line="360" w:lineRule="auto"/>
              <w:rPr>
                <w:rFonts w:hint="eastAsia"/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Cun</w:t>
            </w:r>
          </w:p>
        </w:tc>
      </w:tr>
      <w:tr w:rsidR="00897C21" w:rsidRPr="00526015" w14:paraId="63C39D02" w14:textId="77777777" w:rsidTr="003B343A">
        <w:trPr>
          <w:trHeight w:val="376"/>
        </w:trPr>
        <w:tc>
          <w:tcPr>
            <w:tcW w:w="2948" w:type="dxa"/>
            <w:shd w:val="clear" w:color="auto" w:fill="auto"/>
          </w:tcPr>
          <w:p w14:paraId="23CDA112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Chuan</w:t>
            </w:r>
          </w:p>
        </w:tc>
        <w:tc>
          <w:tcPr>
            <w:tcW w:w="2948" w:type="dxa"/>
            <w:shd w:val="clear" w:color="auto" w:fill="auto"/>
          </w:tcPr>
          <w:p w14:paraId="22A8EB1D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>Duan</w:t>
            </w:r>
          </w:p>
        </w:tc>
        <w:tc>
          <w:tcPr>
            <w:tcW w:w="2948" w:type="dxa"/>
            <w:shd w:val="clear" w:color="auto" w:fill="auto"/>
          </w:tcPr>
          <w:p w14:paraId="45506B29" w14:textId="77777777" w:rsidR="00897C21" w:rsidRPr="00526015" w:rsidRDefault="00897C21" w:rsidP="003B343A">
            <w:pPr>
              <w:spacing w:line="360" w:lineRule="auto"/>
              <w:rPr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Dou </w:t>
            </w:r>
          </w:p>
        </w:tc>
        <w:tc>
          <w:tcPr>
            <w:tcW w:w="2948" w:type="dxa"/>
            <w:shd w:val="clear" w:color="auto" w:fill="auto"/>
          </w:tcPr>
          <w:p w14:paraId="392BE381" w14:textId="77777777" w:rsidR="00897C21" w:rsidRPr="00526015" w:rsidRDefault="00897C21" w:rsidP="003B343A">
            <w:pPr>
              <w:spacing w:line="360" w:lineRule="auto"/>
              <w:rPr>
                <w:rFonts w:hint="eastAsia"/>
                <w:color w:val="262626"/>
                <w:lang w:val="mn-MN"/>
              </w:rPr>
            </w:pPr>
            <w:r w:rsidRPr="00526015">
              <w:rPr>
                <w:color w:val="262626"/>
                <w:lang w:val="mn-MN"/>
              </w:rPr>
              <w:t xml:space="preserve">Duo </w:t>
            </w:r>
          </w:p>
        </w:tc>
      </w:tr>
    </w:tbl>
    <w:p w14:paraId="626B4B10" w14:textId="22892654" w:rsidR="00897C21" w:rsidRDefault="00897C21" w:rsidP="00897C21">
      <w:pPr>
        <w:spacing w:line="360" w:lineRule="auto"/>
        <w:ind w:firstLine="360"/>
        <w:rPr>
          <w:color w:val="000000"/>
        </w:rPr>
      </w:pPr>
    </w:p>
    <w:p w14:paraId="6F2B8377" w14:textId="77777777" w:rsidR="0014314E" w:rsidRDefault="0014314E" w:rsidP="0014314E">
      <w:pPr>
        <w:jc w:val="center"/>
        <w:rPr>
          <w:rFonts w:ascii="KaiTi" w:eastAsia="KaiTi" w:hAnsi="KaiTi"/>
          <w:bCs/>
        </w:rPr>
      </w:pP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zhǎogèhǎogōngzuò</w:t>
            </w:r>
          </w:rt>
          <w:rubyBase>
            <w:r w:rsidR="0014314E">
              <w:rPr>
                <w:rFonts w:ascii="KaiTi" w:eastAsia="KaiTi" w:hAnsi="KaiTi"/>
                <w:bCs/>
              </w:rPr>
              <w:t>找个好工作</w:t>
            </w:r>
          </w:rubyBase>
        </w:ruby>
      </w:r>
    </w:p>
    <w:p w14:paraId="735F65C4" w14:textId="77777777" w:rsidR="0014314E" w:rsidRDefault="0014314E" w:rsidP="0014314E">
      <w:pPr>
        <w:rPr>
          <w:rFonts w:ascii="KaiTi" w:eastAsia="KaiTi" w:hAnsi="KaiTi"/>
          <w:bCs/>
        </w:rPr>
      </w:pPr>
      <w:r>
        <w:rPr>
          <w:rFonts w:ascii="KaiTi" w:eastAsia="KaiTi" w:hAnsi="KaiTi" w:hint="eastAsia"/>
          <w:bCs/>
        </w:rPr>
        <w:t>【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guānjiàncí</w:t>
            </w:r>
          </w:rt>
          <w:rubyBase>
            <w:r w:rsidR="0014314E">
              <w:rPr>
                <w:rFonts w:ascii="KaiTi" w:eastAsia="KaiTi" w:hAnsi="KaiTi"/>
                <w:bCs/>
              </w:rPr>
              <w:t>关键词</w:t>
            </w:r>
          </w:rubyBase>
        </w:ruby>
      </w:r>
      <w:r>
        <w:rPr>
          <w:rFonts w:ascii="KaiTi" w:eastAsia="KaiTi" w:hAnsi="KaiTi" w:hint="eastAsia"/>
          <w:bCs/>
        </w:rPr>
        <w:t>】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zhíyè</w:t>
            </w:r>
          </w:rt>
          <w:rubyBase>
            <w:r w:rsidR="0014314E">
              <w:rPr>
                <w:rFonts w:ascii="KaiTi" w:eastAsia="KaiTi" w:hAnsi="KaiTi"/>
                <w:bCs/>
              </w:rPr>
              <w:t>职业</w:t>
            </w:r>
          </w:rubyBase>
        </w:ruby>
      </w:r>
      <w:r>
        <w:rPr>
          <w:rFonts w:ascii="KaiTi" w:eastAsia="KaiTi" w:hAnsi="KaiTi" w:hint="eastAsia"/>
          <w:bCs/>
        </w:rPr>
        <w:t>、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shōurù</w:t>
            </w:r>
          </w:rt>
          <w:rubyBase>
            <w:r w:rsidR="0014314E">
              <w:rPr>
                <w:rFonts w:ascii="KaiTi" w:eastAsia="KaiTi" w:hAnsi="KaiTi"/>
                <w:bCs/>
              </w:rPr>
              <w:t>收入</w:t>
            </w:r>
          </w:rubyBase>
        </w:ruby>
      </w:r>
      <w:r>
        <w:rPr>
          <w:rFonts w:ascii="KaiTi" w:eastAsia="KaiTi" w:hAnsi="KaiTi" w:hint="eastAsia"/>
          <w:bCs/>
        </w:rPr>
        <w:t>、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hángyè</w:t>
            </w:r>
          </w:rt>
          <w:rubyBase>
            <w:r w:rsidR="0014314E">
              <w:rPr>
                <w:rFonts w:ascii="KaiTi" w:eastAsia="KaiTi" w:hAnsi="KaiTi"/>
                <w:bCs/>
              </w:rPr>
              <w:t>行业</w:t>
            </w:r>
          </w:rubyBase>
        </w:ruby>
      </w:r>
      <w:r>
        <w:rPr>
          <w:rFonts w:ascii="KaiTi" w:eastAsia="KaiTi" w:hAnsi="KaiTi" w:hint="eastAsia"/>
          <w:bCs/>
        </w:rPr>
        <w:t>、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shīyè</w:t>
            </w:r>
          </w:rt>
          <w:rubyBase>
            <w:r w:rsidR="0014314E">
              <w:rPr>
                <w:rFonts w:ascii="KaiTi" w:eastAsia="KaiTi" w:hAnsi="KaiTi"/>
                <w:bCs/>
              </w:rPr>
              <w:t>失业</w:t>
            </w:r>
          </w:rubyBase>
        </w:ruby>
      </w:r>
    </w:p>
    <w:p w14:paraId="2DCFF296" w14:textId="77777777" w:rsidR="0014314E" w:rsidRDefault="0014314E" w:rsidP="0014314E">
      <w:pPr>
        <w:ind w:firstLine="360"/>
        <w:rPr>
          <w:rFonts w:ascii="KaiTi" w:eastAsia="KaiTi" w:hAnsi="KaiTi"/>
          <w:bCs/>
        </w:rPr>
      </w:pP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shénmeshìhǎozhíyène</w:t>
            </w:r>
          </w:rt>
          <w:rubyBase>
            <w:r w:rsidR="0014314E">
              <w:rPr>
                <w:rFonts w:ascii="KaiTi" w:eastAsia="KaiTi" w:hAnsi="KaiTi"/>
                <w:bCs/>
              </w:rPr>
              <w:t>什么是好职业呢</w:t>
            </w:r>
          </w:rubyBase>
        </w:ruby>
      </w:r>
      <w:r>
        <w:rPr>
          <w:rFonts w:ascii="KaiTi" w:eastAsia="KaiTi" w:hAnsi="KaiTi" w:hint="eastAsia"/>
          <w:bCs/>
        </w:rPr>
        <w:t>？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yìbānréndōurènwéishōurùgāo</w:t>
            </w:r>
          </w:rt>
          <w:rubyBase>
            <w:r w:rsidR="0014314E">
              <w:rPr>
                <w:rFonts w:ascii="KaiTi" w:eastAsia="KaiTi" w:hAnsi="KaiTi"/>
                <w:bCs/>
              </w:rPr>
              <w:t>一般人都认为收入高</w:t>
            </w:r>
          </w:rubyBase>
        </w:ruby>
      </w:r>
      <w:r>
        <w:rPr>
          <w:rFonts w:ascii="KaiTi" w:eastAsia="KaiTi" w:hAnsi="KaiTi" w:hint="eastAsia"/>
          <w:bCs/>
        </w:rPr>
        <w:t>、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bǐjiàotǐmiàndezhíyèshìhǎozhíyè</w:t>
            </w:r>
          </w:rt>
          <w:rubyBase>
            <w:r w:rsidR="0014314E">
              <w:rPr>
                <w:rFonts w:ascii="KaiTi" w:eastAsia="KaiTi" w:hAnsi="KaiTi"/>
                <w:bCs/>
              </w:rPr>
              <w:t>比较体面的职业是好职业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bùrú</w:t>
            </w:r>
          </w:rt>
          <w:rubyBase>
            <w:r w:rsidR="0014314E">
              <w:rPr>
                <w:rFonts w:ascii="KaiTi" w:eastAsia="KaiTi" w:hAnsi="KaiTi"/>
                <w:bCs/>
              </w:rPr>
              <w:t>不如</w:t>
            </w:r>
          </w:rubyBase>
        </w:ruby>
      </w:r>
      <w:r>
        <w:rPr>
          <w:rFonts w:ascii="KaiTi" w:eastAsia="KaiTi" w:hAnsi="KaiTi" w:hint="eastAsia"/>
          <w:bCs/>
        </w:rPr>
        <w:t>：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yīshēng</w:t>
            </w:r>
          </w:rt>
          <w:rubyBase>
            <w:r w:rsidR="0014314E">
              <w:rPr>
                <w:rFonts w:ascii="KaiTi" w:eastAsia="KaiTi" w:hAnsi="KaiTi"/>
                <w:bCs/>
              </w:rPr>
              <w:t>医生</w:t>
            </w:r>
          </w:rubyBase>
        </w:ruby>
      </w:r>
      <w:r>
        <w:rPr>
          <w:rFonts w:ascii="KaiTi" w:eastAsia="KaiTi" w:hAnsi="KaiTi" w:hint="eastAsia"/>
          <w:bCs/>
        </w:rPr>
        <w:t>、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lǜshī</w:t>
            </w:r>
          </w:rt>
          <w:rubyBase>
            <w:r w:rsidR="0014314E">
              <w:rPr>
                <w:rFonts w:ascii="KaiTi" w:eastAsia="KaiTi" w:hAnsi="KaiTi"/>
                <w:bCs/>
              </w:rPr>
              <w:t>律师</w:t>
            </w:r>
          </w:rubyBase>
        </w:ruby>
      </w:r>
      <w:r>
        <w:rPr>
          <w:rFonts w:ascii="KaiTi" w:eastAsia="KaiTi" w:hAnsi="KaiTi" w:hint="eastAsia"/>
          <w:bCs/>
        </w:rPr>
        <w:t>、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zhèngfǔguānyuán</w:t>
            </w:r>
          </w:rt>
          <w:rubyBase>
            <w:r w:rsidR="0014314E">
              <w:rPr>
                <w:rFonts w:ascii="KaiTi" w:eastAsia="KaiTi" w:hAnsi="KaiTi"/>
                <w:bCs/>
              </w:rPr>
              <w:t>政府官员</w:t>
            </w:r>
          </w:rubyBase>
        </w:ruby>
      </w:r>
      <w:r>
        <w:rPr>
          <w:rFonts w:ascii="KaiTi" w:eastAsia="KaiTi" w:hAnsi="KaiTi" w:hint="eastAsia"/>
          <w:bCs/>
        </w:rPr>
        <w:t>、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dàgōngsījīnglǐ</w:t>
            </w:r>
          </w:rt>
          <w:rubyBase>
            <w:r w:rsidR="0014314E">
              <w:rPr>
                <w:rFonts w:ascii="KaiTi" w:eastAsia="KaiTi" w:hAnsi="KaiTi"/>
                <w:bCs/>
              </w:rPr>
              <w:t>大公司经理</w:t>
            </w:r>
          </w:rubyBase>
        </w:ruby>
      </w:r>
      <w:r>
        <w:rPr>
          <w:rFonts w:ascii="KaiTi" w:eastAsia="KaiTi" w:hAnsi="KaiTi" w:hint="eastAsia"/>
          <w:bCs/>
        </w:rPr>
        <w:t>。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yǒugègùshi</w:t>
            </w:r>
          </w:rt>
          <w:rubyBase>
            <w:r w:rsidR="0014314E">
              <w:rPr>
                <w:rFonts w:ascii="KaiTi" w:eastAsia="KaiTi" w:hAnsi="KaiTi"/>
                <w:bCs/>
              </w:rPr>
              <w:t>有个故事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shuōyígèyīngguódekǎchēsījīshōu</w:t>
            </w:r>
          </w:rt>
          <w:rubyBase>
            <w:r w:rsidR="0014314E">
              <w:rPr>
                <w:rFonts w:ascii="KaiTi" w:eastAsia="KaiTi" w:hAnsi="KaiTi"/>
                <w:bCs/>
              </w:rPr>
              <w:t>说一个英国的卡车司机收入很高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dànshìtājuédebùtǐmiàn</w:t>
            </w:r>
          </w:rt>
          <w:rubyBase>
            <w:r w:rsidR="0014314E">
              <w:rPr>
                <w:rFonts w:ascii="KaiTi" w:eastAsia="KaiTi" w:hAnsi="KaiTi"/>
                <w:bCs/>
              </w:rPr>
              <w:t>但是他觉得不体面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hòuláitāhuànleyígègōngzuò</w:t>
            </w:r>
          </w:rt>
          <w:rubyBase>
            <w:r w:rsidR="0014314E">
              <w:rPr>
                <w:rFonts w:ascii="KaiTi" w:eastAsia="KaiTi" w:hAnsi="KaiTi"/>
                <w:bCs/>
              </w:rPr>
              <w:t>后来他换了一个工作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suīrángōngzībǐyǐqiándīle</w:t>
            </w:r>
          </w:rt>
          <w:rubyBase>
            <w:r w:rsidR="0014314E">
              <w:rPr>
                <w:rFonts w:ascii="KaiTi" w:eastAsia="KaiTi" w:hAnsi="KaiTi"/>
                <w:bCs/>
              </w:rPr>
              <w:t>虽然工资比以前低了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dàntāměitiānkěyǐchuānzhexīzhuā</w:t>
            </w:r>
          </w:rt>
          <w:rubyBase>
            <w:r w:rsidR="0014314E">
              <w:rPr>
                <w:rFonts w:ascii="KaiTi" w:eastAsia="KaiTi" w:hAnsi="KaiTi"/>
                <w:bCs/>
              </w:rPr>
              <w:t>但他每天可以穿着西装去办公室上班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érqiědàjiādōujiào</w:t>
            </w:r>
          </w:rt>
          <w:rubyBase>
            <w:r w:rsidR="0014314E">
              <w:rPr>
                <w:rFonts w:ascii="KaiTi" w:eastAsia="KaiTi" w:hAnsi="KaiTi"/>
                <w:bCs/>
              </w:rPr>
              <w:t>而且大家都叫</w:t>
            </w:r>
          </w:rubyBase>
        </w:ruby>
      </w:r>
      <w:r>
        <w:rPr>
          <w:rFonts w:ascii="KaiTi" w:eastAsia="KaiTi" w:hAnsi="KaiTi" w:hint="eastAsia"/>
          <w:bCs/>
        </w:rPr>
        <w:t>“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xiānsheng</w:t>
            </w:r>
          </w:rt>
          <w:rubyBase>
            <w:r w:rsidR="0014314E">
              <w:rPr>
                <w:rFonts w:ascii="KaiTi" w:eastAsia="KaiTi" w:hAnsi="KaiTi"/>
                <w:bCs/>
              </w:rPr>
              <w:t>先生</w:t>
            </w:r>
          </w:rubyBase>
        </w:ruby>
      </w:r>
      <w:r>
        <w:rPr>
          <w:rFonts w:ascii="KaiTi" w:eastAsia="KaiTi" w:hAnsi="KaiTi" w:hint="eastAsia"/>
          <w:bCs/>
        </w:rPr>
        <w:t>”，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tājuédehěngāoxìng</w:t>
            </w:r>
          </w:rt>
          <w:rubyBase>
            <w:r w:rsidR="0014314E">
              <w:rPr>
                <w:rFonts w:ascii="KaiTi" w:eastAsia="KaiTi" w:hAnsi="KaiTi"/>
                <w:bCs/>
              </w:rPr>
              <w:t>他觉得很高兴</w:t>
            </w:r>
          </w:rubyBase>
        </w:ruby>
      </w:r>
      <w:r>
        <w:rPr>
          <w:rFonts w:ascii="KaiTi" w:eastAsia="KaiTi" w:hAnsi="KaiTi" w:hint="eastAsia"/>
          <w:bCs/>
        </w:rPr>
        <w:t>。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hǎozhíyèyìbānduìxuélìdeyāoqiúb</w:t>
            </w:r>
          </w:rt>
          <w:rubyBase>
            <w:r w:rsidR="0014314E">
              <w:rPr>
                <w:rFonts w:ascii="KaiTi" w:eastAsia="KaiTi" w:hAnsi="KaiTi"/>
                <w:bCs/>
              </w:rPr>
              <w:t>好职业一般对学历的要求比较高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suǒyǐdàjiādōunǔlìdúshū</w:t>
            </w:r>
          </w:rt>
          <w:rubyBase>
            <w:r w:rsidR="0014314E">
              <w:rPr>
                <w:rFonts w:ascii="KaiTi" w:eastAsia="KaiTi" w:hAnsi="KaiTi"/>
                <w:bCs/>
              </w:rPr>
              <w:t>所以大家都努力读书</w:t>
            </w:r>
          </w:rubyBase>
        </w:ruby>
      </w:r>
      <w:r>
        <w:rPr>
          <w:rFonts w:ascii="KaiTi" w:eastAsia="KaiTi" w:hAnsi="KaiTi" w:hint="eastAsia"/>
          <w:bCs/>
        </w:rPr>
        <w:t>。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búguòyǒurénbùtóngyìzhèyàngdekà</w:t>
            </w:r>
          </w:rt>
          <w:rubyBase>
            <w:r w:rsidR="0014314E">
              <w:rPr>
                <w:rFonts w:ascii="KaiTi" w:eastAsia="KaiTi" w:hAnsi="KaiTi"/>
                <w:bCs/>
              </w:rPr>
              <w:t>不过有人不同意这样的看法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tāmenshuōzuìhǎodegōngzuòjiùshì</w:t>
            </w:r>
          </w:rt>
          <w:rubyBase>
            <w:r w:rsidR="0014314E">
              <w:rPr>
                <w:rFonts w:ascii="KaiTi" w:eastAsia="KaiTi" w:hAnsi="KaiTi"/>
                <w:bCs/>
              </w:rPr>
              <w:t>他们说最好的工作就是做自己喜欢的事情</w:t>
            </w:r>
          </w:rubyBase>
        </w:ruby>
      </w:r>
      <w:r>
        <w:rPr>
          <w:rFonts w:ascii="KaiTi" w:eastAsia="KaiTi" w:hAnsi="KaiTi" w:hint="eastAsia"/>
          <w:bCs/>
        </w:rPr>
        <w:t>。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bǐrú</w:t>
            </w:r>
          </w:rt>
          <w:rubyBase>
            <w:r w:rsidR="0014314E">
              <w:rPr>
                <w:rFonts w:ascii="KaiTi" w:eastAsia="KaiTi" w:hAnsi="KaiTi"/>
                <w:bCs/>
              </w:rPr>
              <w:t>比如</w:t>
            </w:r>
          </w:rubyBase>
        </w:ruby>
      </w:r>
      <w:r>
        <w:rPr>
          <w:rFonts w:ascii="KaiTi" w:eastAsia="KaiTi" w:hAnsi="KaiTi" w:hint="eastAsia"/>
          <w:bCs/>
        </w:rPr>
        <w:t>；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xǐhuanchànggē</w:t>
            </w:r>
          </w:rt>
          <w:rubyBase>
            <w:r w:rsidR="0014314E">
              <w:rPr>
                <w:rFonts w:ascii="KaiTi" w:eastAsia="KaiTi" w:hAnsi="KaiTi"/>
                <w:bCs/>
              </w:rPr>
              <w:t>喜欢唱歌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tājiùjuédegēshǒushìhǎozhíyè</w:t>
            </w:r>
          </w:rt>
          <w:rubyBase>
            <w:r w:rsidR="0014314E">
              <w:rPr>
                <w:rFonts w:ascii="KaiTi" w:eastAsia="KaiTi" w:hAnsi="KaiTi"/>
                <w:bCs/>
              </w:rPr>
              <w:t>他就觉得歌手是好职业</w:t>
            </w:r>
          </w:rubyBase>
        </w:ruby>
      </w:r>
      <w:r>
        <w:rPr>
          <w:rFonts w:ascii="KaiTi" w:eastAsia="KaiTi" w:hAnsi="KaiTi" w:hint="eastAsia"/>
          <w:bCs/>
        </w:rPr>
        <w:t>；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xǐhuandǎqiú</w:t>
            </w:r>
          </w:rt>
          <w:rubyBase>
            <w:r w:rsidR="0014314E">
              <w:rPr>
                <w:rFonts w:ascii="KaiTi" w:eastAsia="KaiTi" w:hAnsi="KaiTi"/>
                <w:bCs/>
              </w:rPr>
              <w:t>喜欢打球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proofErr w:type="spellStart"/>
      <w:r>
        <w:rPr>
          <w:rFonts w:ascii="KaiTi" w:eastAsia="KaiTi" w:hAnsi="KaiTi" w:hint="eastAsia"/>
          <w:bCs/>
        </w:rPr>
        <w:t>那么他就觉得运动员是好职业</w:t>
      </w:r>
      <w:proofErr w:type="spellEnd"/>
      <w:r>
        <w:rPr>
          <w:rFonts w:ascii="KaiTi" w:eastAsia="KaiTi" w:hAnsi="KaiTi" w:hint="eastAsia"/>
          <w:bCs/>
        </w:rPr>
        <w:t>。</w:t>
      </w:r>
    </w:p>
    <w:p w14:paraId="1D9A2B01" w14:textId="77777777" w:rsidR="0014314E" w:rsidRDefault="0014314E" w:rsidP="0014314E">
      <w:pPr>
        <w:ind w:firstLine="360"/>
        <w:rPr>
          <w:rFonts w:ascii="KaiTi" w:eastAsia="KaiTi" w:hAnsi="KaiTi" w:hint="eastAsia"/>
          <w:bCs/>
        </w:rPr>
      </w:pP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zhíyèdehǎohuàiyěchángchánghuìy</w:t>
            </w:r>
          </w:rt>
          <w:rubyBase>
            <w:r w:rsidR="0014314E">
              <w:rPr>
                <w:rFonts w:ascii="KaiTi" w:eastAsia="KaiTi" w:hAnsi="KaiTi"/>
                <w:bCs/>
              </w:rPr>
              <w:t>职业的好坏也常常会有所变化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yǒuxiēhángyèzàiyíduànshíjiānkě</w:t>
            </w:r>
          </w:rt>
          <w:rubyBase>
            <w:r w:rsidR="0014314E">
              <w:rPr>
                <w:rFonts w:ascii="KaiTi" w:eastAsia="KaiTi" w:hAnsi="KaiTi"/>
                <w:bCs/>
              </w:rPr>
              <w:t>有些行业在一段时间可能很好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dànzàilìngyīduànshíjiānkěnéngb</w:t>
            </w:r>
          </w:rt>
          <w:rubyBase>
            <w:r w:rsidR="0014314E">
              <w:rPr>
                <w:rFonts w:ascii="KaiTi" w:eastAsia="KaiTi" w:hAnsi="KaiTi"/>
                <w:bCs/>
              </w:rPr>
              <w:t>但在另一段时间可能不好</w:t>
            </w:r>
          </w:rubyBase>
        </w:ruby>
      </w:r>
      <w:r>
        <w:rPr>
          <w:rFonts w:ascii="KaiTi" w:eastAsia="KaiTi" w:hAnsi="KaiTi" w:hint="eastAsia"/>
          <w:bCs/>
        </w:rPr>
        <w:t>。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bǐrú</w:t>
            </w:r>
          </w:rt>
          <w:rubyBase>
            <w:r w:rsidR="0014314E">
              <w:rPr>
                <w:rFonts w:ascii="KaiTi" w:eastAsia="KaiTi" w:hAnsi="KaiTi"/>
                <w:bCs/>
              </w:rPr>
              <w:t>比如</w:t>
            </w:r>
          </w:rubyBase>
        </w:ruby>
      </w:r>
      <w:r>
        <w:rPr>
          <w:rFonts w:ascii="KaiTi" w:eastAsia="KaiTi" w:hAnsi="KaiTi" w:hint="eastAsia"/>
          <w:bCs/>
        </w:rPr>
        <w:t>；</w:t>
      </w:r>
      <w:r>
        <w:rPr>
          <w:rFonts w:ascii="KaiTi" w:eastAsia="KaiTi" w:hAnsi="KaiTi"/>
          <w:bCs/>
        </w:rPr>
        <w:t>IT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hángyè</w:t>
            </w:r>
          </w:rt>
          <w:rubyBase>
            <w:r w:rsidR="0014314E">
              <w:rPr>
                <w:rFonts w:ascii="KaiTi" w:eastAsia="KaiTi" w:hAnsi="KaiTi"/>
                <w:bCs/>
              </w:rPr>
              <w:t>行业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zàijǐniánqiánfēichánghǎo</w:t>
            </w:r>
          </w:rt>
          <w:rubyBase>
            <w:r w:rsidR="0014314E">
              <w:rPr>
                <w:rFonts w:ascii="KaiTi" w:eastAsia="KaiTi" w:hAnsi="KaiTi"/>
                <w:bCs/>
              </w:rPr>
              <w:t>在几年前非常好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hěnduōniánqīngréndōuxīwàngzài</w:t>
            </w:r>
          </w:rt>
          <w:rubyBase>
            <w:r w:rsidR="0014314E">
              <w:rPr>
                <w:rFonts w:ascii="KaiTi" w:eastAsia="KaiTi" w:hAnsi="KaiTi"/>
                <w:bCs/>
              </w:rPr>
              <w:t>很多年轻人都希望在</w:t>
            </w:r>
          </w:rubyBase>
        </w:ruby>
      </w:r>
      <w:r>
        <w:rPr>
          <w:rFonts w:ascii="KaiTi" w:eastAsia="KaiTi" w:hAnsi="KaiTi"/>
          <w:bCs/>
        </w:rPr>
        <w:t>IT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hángyègōngzuò</w:t>
            </w:r>
          </w:rt>
          <w:rubyBase>
            <w:r w:rsidR="0014314E">
              <w:rPr>
                <w:rFonts w:ascii="KaiTi" w:eastAsia="KaiTi" w:hAnsi="KaiTi"/>
                <w:bCs/>
              </w:rPr>
              <w:t>行业工作</w:t>
            </w:r>
          </w:rubyBase>
        </w:ruby>
      </w:r>
      <w:r>
        <w:rPr>
          <w:rFonts w:ascii="KaiTi" w:eastAsia="KaiTi" w:hAnsi="KaiTi" w:hint="eastAsia"/>
          <w:bCs/>
        </w:rPr>
        <w:t>。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hòuláishìjièjīngjìchūxiànleyìx</w:t>
            </w:r>
          </w:rt>
          <w:rubyBase>
            <w:r w:rsidR="0014314E">
              <w:rPr>
                <w:rFonts w:ascii="KaiTi" w:eastAsia="KaiTi" w:hAnsi="KaiTi"/>
                <w:bCs/>
              </w:rPr>
              <w:t>后来世界经济出现了一些问题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t>IT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hángyèyǒuhěnduōrénshīyèle</w:t>
            </w:r>
          </w:rt>
          <w:rubyBase>
            <w:r w:rsidR="0014314E">
              <w:rPr>
                <w:rFonts w:ascii="KaiTi" w:eastAsia="KaiTi" w:hAnsi="KaiTi"/>
                <w:bCs/>
              </w:rPr>
              <w:t>行业有很多人失业了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jiàoshīshìbutàihǎodezhíyè</w:t>
            </w:r>
          </w:rt>
          <w:rubyBase>
            <w:r w:rsidR="0014314E">
              <w:rPr>
                <w:rFonts w:ascii="KaiTi" w:eastAsia="KaiTi" w:hAnsi="KaiTi"/>
                <w:bCs/>
              </w:rPr>
              <w:t>教师是不太好的职业</w:t>
            </w:r>
          </w:rubyBase>
        </w:ruby>
      </w:r>
      <w:r>
        <w:rPr>
          <w:rFonts w:ascii="KaiTi" w:eastAsia="KaiTi" w:hAnsi="KaiTi" w:hint="eastAsia"/>
          <w:bCs/>
        </w:rPr>
        <w:t>。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xiànzài</w:t>
            </w:r>
          </w:rt>
          <w:rubyBase>
            <w:r w:rsidR="0014314E">
              <w:rPr>
                <w:rFonts w:ascii="KaiTi" w:eastAsia="KaiTi" w:hAnsi="KaiTi"/>
                <w:bCs/>
              </w:rPr>
              <w:t>现在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yuèláiyuèduōderénjuédejiàoshīs</w:t>
            </w:r>
          </w:rt>
          <w:rubyBase>
            <w:r w:rsidR="0014314E">
              <w:rPr>
                <w:rFonts w:ascii="KaiTi" w:eastAsia="KaiTi" w:hAnsi="KaiTi"/>
                <w:bCs/>
              </w:rPr>
              <w:t>越来越多的人觉得教师是一个不错的职业</w:t>
            </w:r>
          </w:rubyBase>
        </w:ruby>
      </w:r>
      <w:r>
        <w:rPr>
          <w:rFonts w:ascii="KaiTi" w:eastAsia="KaiTi" w:hAnsi="KaiTi" w:hint="eastAsia"/>
          <w:bCs/>
        </w:rPr>
        <w:t>，</w:t>
      </w:r>
      <w:r>
        <w:rPr>
          <w:rFonts w:ascii="KaiTi" w:eastAsia="KaiTi" w:hAnsi="KaiTi"/>
          <w:bCs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14314E" w:rsidRPr="00966107">
              <w:rPr>
                <w:rFonts w:ascii="KaiTi" w:eastAsia="KaiTi" w:hAnsi="KaiTi"/>
                <w:bCs/>
                <w:sz w:val="12"/>
              </w:rPr>
              <w:t>juédekāiqìchēshìyígèhǎozhíyède</w:t>
            </w:r>
          </w:rt>
          <w:rubyBase>
            <w:r w:rsidR="0014314E">
              <w:rPr>
                <w:rFonts w:ascii="KaiTi" w:eastAsia="KaiTi" w:hAnsi="KaiTi"/>
                <w:bCs/>
              </w:rPr>
              <w:t>觉得开汽车是一个好职业的人就不多了</w:t>
            </w:r>
          </w:rubyBase>
        </w:ruby>
      </w:r>
      <w:r>
        <w:rPr>
          <w:rFonts w:ascii="KaiTi" w:eastAsia="KaiTi" w:hAnsi="KaiTi" w:hint="eastAsia"/>
          <w:bCs/>
        </w:rPr>
        <w:t>。</w:t>
      </w:r>
    </w:p>
    <w:p w14:paraId="029026C2" w14:textId="77777777" w:rsidR="0014314E" w:rsidRPr="00FA6805" w:rsidRDefault="0014314E" w:rsidP="00897C21">
      <w:pPr>
        <w:spacing w:line="360" w:lineRule="auto"/>
        <w:ind w:firstLine="360"/>
        <w:rPr>
          <w:rFonts w:hint="eastAsia"/>
          <w:color w:val="000000"/>
        </w:rPr>
      </w:pPr>
    </w:p>
    <w:p w14:paraId="7F089230" w14:textId="3C6E0699" w:rsidR="00AF1469" w:rsidRDefault="00AF1469" w:rsidP="00360A45">
      <w:pPr>
        <w:rPr>
          <w:rFonts w:eastAsia="KaiTi" w:cs="Microsoft YaHei"/>
          <w:b/>
          <w:bCs/>
          <w:color w:val="000000"/>
          <w:sz w:val="36"/>
          <w:szCs w:val="36"/>
          <w:lang w:val="mn-MN" w:eastAsia="zh-CN"/>
        </w:rPr>
      </w:pPr>
      <w:r>
        <w:rPr>
          <w:rFonts w:ascii="KaiTi" w:eastAsia="KaiTi" w:hAnsi="KaiTi" w:cs="Microsoft YaHei" w:hint="eastAsia"/>
          <w:b/>
          <w:bCs/>
          <w:color w:val="000000"/>
          <w:sz w:val="36"/>
          <w:szCs w:val="36"/>
          <w:lang w:eastAsia="zh-CN"/>
        </w:rPr>
        <w:t>主要目录</w:t>
      </w:r>
      <w:r w:rsidR="005649DE">
        <w:rPr>
          <w:rFonts w:ascii="KaiTi" w:eastAsia="KaiTi" w:hAnsi="KaiTi" w:cs="Microsoft YaHei" w:hint="eastAsia"/>
          <w:b/>
          <w:bCs/>
          <w:color w:val="000000"/>
          <w:sz w:val="36"/>
          <w:szCs w:val="36"/>
          <w:lang w:eastAsia="zh-CN"/>
        </w:rPr>
        <w:t xml:space="preserve"> </w:t>
      </w:r>
      <w:r w:rsidR="000D3BE6">
        <w:rPr>
          <w:rFonts w:eastAsia="KaiTi" w:cs="Microsoft YaHei"/>
          <w:b/>
          <w:bCs/>
          <w:color w:val="000000"/>
          <w:sz w:val="36"/>
          <w:szCs w:val="36"/>
          <w:lang w:val="mn-MN" w:eastAsia="zh-CN"/>
        </w:rPr>
        <w:t>Хичээлийн</w:t>
      </w:r>
      <w:r w:rsidR="005649DE">
        <w:rPr>
          <w:rFonts w:eastAsia="KaiTi" w:cs="Microsoft YaHei"/>
          <w:b/>
          <w:bCs/>
          <w:color w:val="000000"/>
          <w:sz w:val="36"/>
          <w:szCs w:val="36"/>
          <w:lang w:val="mn-MN" w:eastAsia="zh-CN"/>
        </w:rPr>
        <w:t xml:space="preserve"> </w:t>
      </w:r>
      <w:r w:rsidR="000D3BE6">
        <w:rPr>
          <w:rFonts w:eastAsia="KaiTi" w:cs="Microsoft YaHei"/>
          <w:b/>
          <w:bCs/>
          <w:color w:val="000000"/>
          <w:sz w:val="36"/>
          <w:szCs w:val="36"/>
          <w:lang w:val="mn-MN" w:eastAsia="zh-CN"/>
        </w:rPr>
        <w:t>хөтөлбөр</w:t>
      </w:r>
      <w:r w:rsidR="002C2934">
        <w:rPr>
          <w:rFonts w:eastAsia="KaiTi" w:cs="Microsoft YaHei"/>
          <w:b/>
          <w:bCs/>
          <w:color w:val="000000"/>
          <w:sz w:val="36"/>
          <w:szCs w:val="36"/>
          <w:lang w:val="mn-MN" w:eastAsia="zh-CN"/>
        </w:rPr>
        <w:t xml:space="preserve"> ба</w:t>
      </w:r>
      <w:r w:rsidR="003A4644">
        <w:rPr>
          <w:rFonts w:eastAsia="KaiTi" w:cs="Microsoft YaHei"/>
          <w:b/>
          <w:bCs/>
          <w:color w:val="000000"/>
          <w:sz w:val="36"/>
          <w:szCs w:val="36"/>
          <w:lang w:val="mn-MN" w:eastAsia="zh-CN"/>
        </w:rPr>
        <w:t xml:space="preserve"> гарчиг</w:t>
      </w:r>
    </w:p>
    <w:p w14:paraId="63FFDDF7" w14:textId="77777777" w:rsidR="0031621A" w:rsidRPr="005649DE" w:rsidRDefault="0031621A" w:rsidP="00360A45">
      <w:pPr>
        <w:rPr>
          <w:rFonts w:eastAsia="KaiTi" w:cs="Microsoft YaHei"/>
          <w:b/>
          <w:bCs/>
          <w:color w:val="000000"/>
          <w:sz w:val="36"/>
          <w:szCs w:val="36"/>
          <w:lang w:val="mn-MN" w:eastAsia="zh-CN"/>
        </w:rPr>
      </w:pPr>
    </w:p>
    <w:p w14:paraId="66AFE1CF" w14:textId="1A539C9A" w:rsidR="0031621A" w:rsidRPr="00BD449A" w:rsidRDefault="0031621A" w:rsidP="0037555D">
      <w:pPr>
        <w:pStyle w:val="ListParagraph"/>
        <w:numPr>
          <w:ilvl w:val="0"/>
          <w:numId w:val="2"/>
        </w:numPr>
        <w:ind w:left="450" w:firstLine="0"/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  <w:r w:rsidRPr="00BD449A">
        <w:rPr>
          <w:rFonts w:ascii="Times New Roman" w:eastAsia="KaiTi" w:hAnsi="Times New Roman" w:cs="Times New Roman"/>
          <w:color w:val="000000"/>
          <w:sz w:val="24"/>
          <w:szCs w:val="24"/>
          <w:u w:val="single"/>
          <w:lang w:val="mn-MN" w:eastAsia="zh-CN"/>
        </w:rPr>
        <w:t>Хичээлийн зорилго</w:t>
      </w:r>
      <w:r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>:</w:t>
      </w:r>
    </w:p>
    <w:p w14:paraId="243A003C" w14:textId="77777777" w:rsidR="00A92E97" w:rsidRPr="00BD449A" w:rsidRDefault="0031621A" w:rsidP="0037555D">
      <w:pPr>
        <w:pStyle w:val="ListParagraph"/>
        <w:numPr>
          <w:ilvl w:val="0"/>
          <w:numId w:val="2"/>
        </w:numPr>
        <w:ind w:left="450" w:firstLine="0"/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  <w:r w:rsidRPr="00BD449A">
        <w:rPr>
          <w:rFonts w:ascii="Times New Roman" w:eastAsia="KaiTi" w:hAnsi="Times New Roman" w:cs="Times New Roman"/>
          <w:color w:val="000000"/>
          <w:sz w:val="24"/>
          <w:szCs w:val="24"/>
          <w:u w:val="single"/>
          <w:lang w:val="mn-MN" w:eastAsia="zh-CN"/>
        </w:rPr>
        <w:t>Хичээл хугацаа долоо хоног</w:t>
      </w:r>
      <w:r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>:</w:t>
      </w:r>
      <w:r w:rsidR="00A92E97" w:rsidRPr="00BD449A">
        <w:rPr>
          <w:rFonts w:ascii="Times New Roman" w:eastAsia="KaiTi" w:hAnsi="Times New Roman" w:cs="Times New Roman"/>
          <w:caps/>
          <w:color w:val="000000" w:themeColor="text1"/>
          <w:sz w:val="24"/>
          <w:szCs w:val="24"/>
          <w:lang w:val="mn-MN" w:eastAsia="zh-CN"/>
        </w:rPr>
        <w:t xml:space="preserve"> 7 </w:t>
      </w:r>
      <w:r w:rsidR="00A92E97"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 xml:space="preserve">хоног 5 удаа 2 цаг /30 мин бататгал болон явцын шалгалт, </w:t>
      </w:r>
    </w:p>
    <w:p w14:paraId="56246257" w14:textId="49E2FE13" w:rsidR="0031621A" w:rsidRPr="00BD449A" w:rsidRDefault="00A92E97" w:rsidP="00A92E97">
      <w:pPr>
        <w:ind w:left="4859"/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  <w:r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>1:30 шинэ хичээл болон бусад агуулга/</w:t>
      </w:r>
    </w:p>
    <w:p w14:paraId="40BCA144" w14:textId="77777777" w:rsidR="00A92E97" w:rsidRPr="00BD449A" w:rsidRDefault="0031621A" w:rsidP="0037555D">
      <w:pPr>
        <w:pStyle w:val="ListParagraph"/>
        <w:numPr>
          <w:ilvl w:val="0"/>
          <w:numId w:val="2"/>
        </w:numPr>
        <w:ind w:left="450" w:firstLine="0"/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  <w:r w:rsidRPr="00BD449A">
        <w:rPr>
          <w:rFonts w:ascii="Times New Roman" w:eastAsia="KaiTi" w:hAnsi="Times New Roman" w:cs="Times New Roman"/>
          <w:color w:val="000000"/>
          <w:sz w:val="24"/>
          <w:szCs w:val="24"/>
          <w:u w:val="single"/>
          <w:lang w:val="mn-MN" w:eastAsia="zh-CN"/>
        </w:rPr>
        <w:t>Нэг бүлэг хичээлийн даалгавар</w:t>
      </w:r>
      <w:r w:rsidR="00A92E97"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 xml:space="preserve">: Өдөрт тутмын явцын шалгалтыг бодвол нэгдсэн агуулгаар </w:t>
      </w:r>
    </w:p>
    <w:p w14:paraId="51FD8C41" w14:textId="75920ABC" w:rsidR="0031621A" w:rsidRPr="00BD449A" w:rsidRDefault="00A92E97" w:rsidP="00A92E97">
      <w:pPr>
        <w:pStyle w:val="ListParagraph"/>
        <w:ind w:left="450"/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  <w:r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 xml:space="preserve">                                                               бэлдсэн  шалгалтын материал</w:t>
      </w:r>
    </w:p>
    <w:p w14:paraId="6993DFEC" w14:textId="153A6646" w:rsidR="0031621A" w:rsidRPr="00BD449A" w:rsidRDefault="0031621A" w:rsidP="0037555D">
      <w:pPr>
        <w:pStyle w:val="ListParagraph"/>
        <w:numPr>
          <w:ilvl w:val="0"/>
          <w:numId w:val="2"/>
        </w:numPr>
        <w:ind w:left="450" w:firstLine="0"/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  <w:r w:rsidRPr="00BD449A">
        <w:rPr>
          <w:rFonts w:ascii="Times New Roman" w:eastAsia="KaiTi" w:hAnsi="Times New Roman" w:cs="Times New Roman"/>
          <w:color w:val="000000"/>
          <w:sz w:val="24"/>
          <w:szCs w:val="24"/>
          <w:u w:val="single"/>
          <w:lang w:val="mn-MN" w:eastAsia="zh-CN"/>
        </w:rPr>
        <w:t>Явцын даалгавар</w:t>
      </w:r>
      <w:r w:rsidR="00A92E97" w:rsidRPr="00BD449A">
        <w:rPr>
          <w:rFonts w:ascii="Times New Roman" w:eastAsia="KaiTi" w:hAnsi="Times New Roman" w:cs="Times New Roman"/>
          <w:color w:val="000000"/>
          <w:sz w:val="24"/>
          <w:szCs w:val="24"/>
          <w:u w:val="single"/>
          <w:lang w:val="mn-MN" w:eastAsia="zh-CN"/>
        </w:rPr>
        <w:t xml:space="preserve"> ба үнэлгээ</w:t>
      </w:r>
      <w:r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>:</w:t>
      </w:r>
      <w:r w:rsidR="00A92E97"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 xml:space="preserve"> Өдөрт тутмын явцын шалгалт</w:t>
      </w:r>
    </w:p>
    <w:p w14:paraId="271155AC" w14:textId="38E7F5BD" w:rsidR="0031621A" w:rsidRDefault="0031621A" w:rsidP="0037555D">
      <w:pPr>
        <w:pStyle w:val="ListParagraph"/>
        <w:numPr>
          <w:ilvl w:val="0"/>
          <w:numId w:val="2"/>
        </w:numPr>
        <w:ind w:left="450" w:firstLine="0"/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  <w:r w:rsidRPr="00BD449A">
        <w:rPr>
          <w:rFonts w:ascii="Times New Roman" w:eastAsia="KaiTi" w:hAnsi="Times New Roman" w:cs="Times New Roman"/>
          <w:color w:val="000000"/>
          <w:sz w:val="24"/>
          <w:szCs w:val="24"/>
          <w:u w:val="single"/>
          <w:lang w:val="mn-MN" w:eastAsia="zh-CN"/>
        </w:rPr>
        <w:t>Бие даалт ба хугацаа</w:t>
      </w:r>
      <w:r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>:</w:t>
      </w:r>
      <w:r w:rsidR="00A92E97" w:rsidRPr="00BD449A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 xml:space="preserve"> Нэг долоо хоног</w:t>
      </w:r>
    </w:p>
    <w:p w14:paraId="35CB282E" w14:textId="7979D6EC" w:rsidR="0020159F" w:rsidRDefault="0020159F" w:rsidP="0037555D">
      <w:pPr>
        <w:pStyle w:val="ListParagraph"/>
        <w:numPr>
          <w:ilvl w:val="0"/>
          <w:numId w:val="2"/>
        </w:numPr>
        <w:ind w:left="450" w:firstLine="0"/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  <w:r>
        <w:rPr>
          <w:rFonts w:ascii="Times New Roman" w:eastAsia="KaiTi" w:hAnsi="Times New Roman" w:cs="Times New Roman"/>
          <w:color w:val="000000"/>
          <w:sz w:val="24"/>
          <w:szCs w:val="24"/>
          <w:u w:val="single"/>
          <w:lang w:val="mn-MN" w:eastAsia="zh-CN"/>
        </w:rPr>
        <w:t>Ашигласан материал</w:t>
      </w:r>
      <w:r w:rsidRPr="0020159F"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>:</w:t>
      </w:r>
      <w: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  <w:t xml:space="preserve"> </w:t>
      </w:r>
      <w:r>
        <w:rPr>
          <w:rFonts w:ascii="Times New Roman" w:eastAsia="KaiTi" w:hAnsi="Times New Roman" w:cs="Times New Roman" w:hint="eastAsia"/>
          <w:color w:val="000000"/>
          <w:sz w:val="24"/>
          <w:szCs w:val="24"/>
          <w:lang w:eastAsia="zh-CN"/>
        </w:rPr>
        <w:t>标准汉语、发展汉语、新</w:t>
      </w:r>
      <w:r>
        <w:rPr>
          <w:rFonts w:ascii="Times New Roman" w:eastAsia="KaiTi" w:hAnsi="Times New Roman" w:cs="Times New Roman" w:hint="eastAsia"/>
          <w:color w:val="000000"/>
          <w:sz w:val="24"/>
          <w:szCs w:val="24"/>
          <w:lang w:eastAsia="zh-CN"/>
        </w:rPr>
        <w:t>HSK</w:t>
      </w:r>
      <w:r>
        <w:rPr>
          <w:rFonts w:ascii="Times New Roman" w:eastAsia="KaiTi" w:hAnsi="Times New Roman" w:cs="Times New Roman" w:hint="eastAsia"/>
          <w:color w:val="000000"/>
          <w:sz w:val="24"/>
          <w:szCs w:val="24"/>
          <w:lang w:eastAsia="zh-CN"/>
        </w:rPr>
        <w:t>、会话</w:t>
      </w:r>
      <w:r w:rsidR="00D806F2">
        <w:rPr>
          <w:rFonts w:ascii="Times New Roman" w:eastAsia="KaiTi" w:hAnsi="Times New Roman" w:cs="Times New Roman" w:hint="eastAsia"/>
          <w:color w:val="000000"/>
          <w:sz w:val="24"/>
          <w:szCs w:val="24"/>
          <w:lang w:eastAsia="zh-CN"/>
        </w:rPr>
        <w:t>读写</w:t>
      </w:r>
    </w:p>
    <w:p w14:paraId="4F2208A9" w14:textId="0A6E6A2F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48EC3622" w14:textId="28E5A4DF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0CF2D5C8" w14:textId="5B001A2B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2DF8CC86" w14:textId="3CCAEF8C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5054908B" w14:textId="573A17A9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6AAA8F33" w14:textId="2C448B71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5CA647D0" w14:textId="721DE7A0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004BE901" w14:textId="7B3672D9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72E0E478" w14:textId="38A9BE90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63007499" w14:textId="23860D11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68B005D6" w14:textId="43DCD994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0A93DFC1" w14:textId="65FBB28C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03FD90FC" w14:textId="31AFCB25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40111BBD" w14:textId="6B61FE92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297009DF" w14:textId="4A3779F7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4D4EDD49" w14:textId="1FC2D7F6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10E3AC98" w14:textId="09610DDA" w:rsidR="002658FB" w:rsidRDefault="002658F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6B5D145F" w14:textId="6CE378D8" w:rsidR="002658FB" w:rsidRDefault="002658F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6D9FEBE1" w14:textId="77777777" w:rsidR="002658FB" w:rsidRDefault="002658F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4870D1DF" w14:textId="2B303573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737F43A8" w14:textId="74537DC9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420D8EAA" w14:textId="1D26F956" w:rsid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7B380918" w14:textId="77777777" w:rsidR="0089450B" w:rsidRPr="0089450B" w:rsidRDefault="0089450B" w:rsidP="0089450B">
      <w:pPr>
        <w:rPr>
          <w:rFonts w:ascii="Times New Roman" w:eastAsia="KaiTi" w:hAnsi="Times New Roman" w:cs="Times New Roman"/>
          <w:color w:val="000000"/>
          <w:sz w:val="24"/>
          <w:szCs w:val="24"/>
          <w:lang w:val="mn-MN" w:eastAsia="zh-CN"/>
        </w:rPr>
      </w:pPr>
    </w:p>
    <w:p w14:paraId="5C891E82" w14:textId="77777777" w:rsidR="0031621A" w:rsidRPr="0031621A" w:rsidRDefault="0031621A" w:rsidP="00360A45">
      <w:pPr>
        <w:rPr>
          <w:rFonts w:eastAsia="KaiTi" w:cs="Microsoft YaHei"/>
          <w:b/>
          <w:bCs/>
          <w:color w:val="000000"/>
          <w:sz w:val="36"/>
          <w:szCs w:val="36"/>
          <w:lang w:val="mn-MN" w:eastAsia="zh-CN"/>
        </w:rPr>
      </w:pPr>
    </w:p>
    <w:tbl>
      <w:tblPr>
        <w:tblStyle w:val="GridTable2-Accent3"/>
        <w:tblW w:w="12806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170"/>
        <w:gridCol w:w="2250"/>
        <w:gridCol w:w="4868"/>
        <w:gridCol w:w="1710"/>
      </w:tblGrid>
      <w:tr w:rsidR="00DE547C" w:rsidRPr="00E756F3" w14:paraId="1A5DD0CD" w14:textId="77777777" w:rsidTr="0043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09DCE9DF" w14:textId="2343E643" w:rsidR="005649DE" w:rsidRPr="00FC1CD6" w:rsidRDefault="005649DE" w:rsidP="0089450B">
            <w:pPr>
              <w:jc w:val="center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FC1CD6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课号</w:t>
            </w:r>
          </w:p>
        </w:tc>
        <w:tc>
          <w:tcPr>
            <w:tcW w:w="2250" w:type="dxa"/>
            <w:gridSpan w:val="2"/>
            <w:vAlign w:val="center"/>
          </w:tcPr>
          <w:p w14:paraId="0CE8EB3A" w14:textId="7E7BE470" w:rsidR="005649DE" w:rsidRPr="00FC1CD6" w:rsidRDefault="005649DE" w:rsidP="0089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FC1CD6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第几章</w:t>
            </w:r>
          </w:p>
        </w:tc>
        <w:tc>
          <w:tcPr>
            <w:tcW w:w="2250" w:type="dxa"/>
            <w:vAlign w:val="center"/>
          </w:tcPr>
          <w:p w14:paraId="2AABFCDB" w14:textId="7D6B42F2" w:rsidR="005649DE" w:rsidRPr="00FC1CD6" w:rsidRDefault="005649DE" w:rsidP="0089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FC1CD6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单元</w:t>
            </w:r>
          </w:p>
        </w:tc>
        <w:tc>
          <w:tcPr>
            <w:tcW w:w="4868" w:type="dxa"/>
            <w:vAlign w:val="center"/>
          </w:tcPr>
          <w:p w14:paraId="7B04D012" w14:textId="45ECB98A" w:rsidR="005649DE" w:rsidRPr="00FC1CD6" w:rsidRDefault="005649DE" w:rsidP="0089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FC1CD6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主要内容</w:t>
            </w:r>
          </w:p>
        </w:tc>
        <w:tc>
          <w:tcPr>
            <w:tcW w:w="1710" w:type="dxa"/>
            <w:vAlign w:val="center"/>
          </w:tcPr>
          <w:p w14:paraId="02AF4E5C" w14:textId="404705C4" w:rsidR="005649DE" w:rsidRPr="00FC1CD6" w:rsidRDefault="005649DE" w:rsidP="0089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FC1CD6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学门</w:t>
            </w:r>
          </w:p>
        </w:tc>
      </w:tr>
      <w:tr w:rsidR="00DE547C" w:rsidRPr="00E756F3" w14:paraId="2F86C668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2BADC1" w14:textId="1335D974" w:rsidR="005649DE" w:rsidRPr="00DE547C" w:rsidRDefault="007E4740" w:rsidP="00BD449A">
            <w:pPr>
              <w:jc w:val="center"/>
              <w:rPr>
                <w:rFonts w:eastAsia="KaiTi"/>
                <w:caps/>
                <w:color w:val="000000" w:themeColor="text1"/>
                <w:sz w:val="24"/>
                <w:szCs w:val="24"/>
                <w:lang w:val="mn-MN" w:eastAsia="zh-CN"/>
              </w:rPr>
            </w:pPr>
            <w:r w:rsidRPr="00DE547C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val="mn-MN" w:eastAsia="zh-CN"/>
              </w:rPr>
              <w:t>хичээл</w:t>
            </w:r>
          </w:p>
        </w:tc>
        <w:tc>
          <w:tcPr>
            <w:tcW w:w="2250" w:type="dxa"/>
            <w:gridSpan w:val="2"/>
          </w:tcPr>
          <w:p w14:paraId="5AB5A3E5" w14:textId="18FAEA3B" w:rsidR="005649DE" w:rsidRPr="00DE547C" w:rsidRDefault="007E4740" w:rsidP="00BD4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val="mn-MN" w:eastAsia="zh-CN"/>
              </w:rPr>
            </w:pPr>
            <w:r w:rsidRPr="00DE547C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val="mn-MN" w:eastAsia="zh-CN"/>
              </w:rPr>
              <w:t>бүлэг</w:t>
            </w:r>
          </w:p>
        </w:tc>
        <w:tc>
          <w:tcPr>
            <w:tcW w:w="2250" w:type="dxa"/>
          </w:tcPr>
          <w:p w14:paraId="055D7FC8" w14:textId="0775A112" w:rsidR="005649DE" w:rsidRPr="00DE547C" w:rsidRDefault="007E4740" w:rsidP="00BD4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val="mn-MN" w:eastAsia="zh-CN"/>
              </w:rPr>
            </w:pPr>
            <w:r w:rsidRPr="00DE547C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val="mn-MN" w:eastAsia="zh-CN"/>
              </w:rPr>
              <w:t>нэгж хэсэг</w:t>
            </w:r>
            <w:r w:rsidR="0030471D" w:rsidRPr="00DE547C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val="mn-MN" w:eastAsia="zh-CN"/>
              </w:rPr>
              <w:t>/сэдэв</w:t>
            </w:r>
          </w:p>
        </w:tc>
        <w:tc>
          <w:tcPr>
            <w:tcW w:w="4868" w:type="dxa"/>
          </w:tcPr>
          <w:p w14:paraId="6EFBCB3C" w14:textId="0B798468" w:rsidR="005649DE" w:rsidRPr="00DE547C" w:rsidRDefault="007E4740" w:rsidP="00BD4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lang w:eastAsia="zh-CN"/>
              </w:rPr>
            </w:pPr>
            <w:r w:rsidRPr="00DE547C">
              <w:rPr>
                <w:rFonts w:ascii="Times New Roman" w:eastAsia="KaiTi" w:hAnsi="Times New Roman" w:cs="Times New Roman"/>
                <w:caps/>
                <w:color w:val="000000" w:themeColor="text1"/>
                <w:lang w:val="mn-MN" w:eastAsia="zh-CN"/>
              </w:rPr>
              <w:t>ерөнхий агуулг</w:t>
            </w:r>
            <w:r w:rsidR="00953CF8" w:rsidRPr="00DE547C">
              <w:rPr>
                <w:rFonts w:ascii="Times New Roman" w:eastAsia="KaiTi" w:hAnsi="Times New Roman" w:cs="Times New Roman"/>
                <w:caps/>
                <w:color w:val="000000" w:themeColor="text1"/>
                <w:lang w:val="mn-MN" w:eastAsia="zh-CN"/>
              </w:rPr>
              <w:t>ын задаргаа</w:t>
            </w:r>
          </w:p>
        </w:tc>
        <w:tc>
          <w:tcPr>
            <w:tcW w:w="1710" w:type="dxa"/>
          </w:tcPr>
          <w:p w14:paraId="4CB0A3BF" w14:textId="2E996A68" w:rsidR="005649DE" w:rsidRPr="00066F46" w:rsidRDefault="007E4740" w:rsidP="00BD4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16"/>
                <w:szCs w:val="16"/>
                <w:lang w:val="mn-MN" w:eastAsia="zh-CN"/>
              </w:rPr>
            </w:pPr>
            <w:r w:rsidRPr="00066F46">
              <w:rPr>
                <w:rFonts w:ascii="Times New Roman" w:eastAsia="KaiTi" w:hAnsi="Times New Roman" w:cs="Times New Roman"/>
                <w:caps/>
                <w:color w:val="000000" w:themeColor="text1"/>
                <w:sz w:val="16"/>
                <w:szCs w:val="16"/>
                <w:lang w:val="mn-MN" w:eastAsia="zh-CN"/>
              </w:rPr>
              <w:t>хичээл</w:t>
            </w:r>
            <w:r w:rsidR="00953CF8" w:rsidRPr="00066F46">
              <w:rPr>
                <w:rFonts w:ascii="Times New Roman" w:eastAsia="KaiTi" w:hAnsi="Times New Roman" w:cs="Times New Roman"/>
                <w:caps/>
                <w:color w:val="000000" w:themeColor="text1"/>
                <w:sz w:val="16"/>
                <w:szCs w:val="16"/>
                <w:lang w:val="mn-MN" w:eastAsia="zh-CN"/>
              </w:rPr>
              <w:t>лэх хугацаа</w:t>
            </w:r>
          </w:p>
        </w:tc>
      </w:tr>
      <w:tr w:rsidR="00CF4873" w:rsidRPr="00E756F3" w14:paraId="4B617493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1394B5" w14:textId="48DE13DC" w:rsidR="005649DE" w:rsidRPr="00E756F3" w:rsidRDefault="005649DE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1C2016DA" w14:textId="4257E21B" w:rsidR="005649DE" w:rsidRPr="00E756F3" w:rsidRDefault="005649DE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 w:val="restart"/>
            <w:textDirection w:val="btLr"/>
          </w:tcPr>
          <w:p w14:paraId="12CDA562" w14:textId="77777777" w:rsidR="005649DE" w:rsidRPr="00E756F3" w:rsidRDefault="005649DE" w:rsidP="005649D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第一章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</w:p>
          <w:p w14:paraId="4E729BD4" w14:textId="020881C5" w:rsidR="005649DE" w:rsidRPr="00E756F3" w:rsidRDefault="005649DE" w:rsidP="005649D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нэгдүгээр бүлэг</w:t>
            </w:r>
          </w:p>
        </w:tc>
        <w:tc>
          <w:tcPr>
            <w:tcW w:w="1170" w:type="dxa"/>
            <w:vMerge w:val="restart"/>
            <w:textDirection w:val="btLr"/>
          </w:tcPr>
          <w:p w14:paraId="4EE6F6FF" w14:textId="69F34A62" w:rsidR="005649DE" w:rsidRPr="00E756F3" w:rsidRDefault="005649DE" w:rsidP="005649D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汉字概念</w:t>
            </w:r>
            <w:r w:rsidR="0031621A"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</w:p>
          <w:p w14:paraId="0DA2B213" w14:textId="30E0C7BD" w:rsidR="005649DE" w:rsidRPr="00E756F3" w:rsidRDefault="0021629A" w:rsidP="005649D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ханзны ерөнхий ухагдахуун</w:t>
            </w:r>
          </w:p>
        </w:tc>
        <w:tc>
          <w:tcPr>
            <w:tcW w:w="2250" w:type="dxa"/>
            <w:vAlign w:val="center"/>
          </w:tcPr>
          <w:p w14:paraId="3AD77DB9" w14:textId="77777777" w:rsidR="005649DE" w:rsidRDefault="005649DE" w:rsidP="00FC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汉语字母和偏旁</w:t>
            </w:r>
          </w:p>
          <w:p w14:paraId="3C10E4EE" w14:textId="7AC85970" w:rsidR="0089450B" w:rsidRPr="0089450B" w:rsidRDefault="0089450B" w:rsidP="00FC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89450B">
              <w:rPr>
                <w:rFonts w:eastAsia="KaiTi"/>
                <w:caps/>
                <w:color w:val="000000" w:themeColor="text1"/>
                <w:sz w:val="20"/>
                <w:szCs w:val="20"/>
                <w:lang w:val="mn-MN" w:eastAsia="zh-CN"/>
              </w:rPr>
              <w:t xml:space="preserve">цагаан толгой </w:t>
            </w:r>
            <w:r>
              <w:rPr>
                <w:rFonts w:eastAsia="KaiTi"/>
                <w:caps/>
                <w:color w:val="000000" w:themeColor="text1"/>
                <w:sz w:val="20"/>
                <w:szCs w:val="20"/>
                <w:lang w:val="mn-MN" w:eastAsia="zh-CN"/>
              </w:rPr>
              <w:t xml:space="preserve">, зурлага, </w:t>
            </w:r>
            <w:r w:rsidRPr="0089450B">
              <w:rPr>
                <w:rFonts w:eastAsia="KaiTi"/>
                <w:caps/>
                <w:color w:val="000000" w:themeColor="text1"/>
                <w:sz w:val="20"/>
                <w:szCs w:val="20"/>
                <w:lang w:val="mn-MN" w:eastAsia="zh-CN"/>
              </w:rPr>
              <w:t>түлхүүр үсэг</w:t>
            </w:r>
          </w:p>
        </w:tc>
        <w:tc>
          <w:tcPr>
            <w:tcW w:w="4868" w:type="dxa"/>
          </w:tcPr>
          <w:p w14:paraId="493DD8AC" w14:textId="77777777" w:rsidR="00DE547C" w:rsidRDefault="00DE547C" w:rsidP="0056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361467E3" w14:textId="102D35EF" w:rsidR="005649DE" w:rsidRPr="0003742A" w:rsidRDefault="005649DE" w:rsidP="0056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val="mn-MN" w:eastAsia="zh-CN"/>
              </w:rPr>
            </w:pP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5E4730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.</w:t>
            </w: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汉语</w:t>
            </w:r>
            <w:r w:rsidR="0003742A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字母</w:t>
            </w:r>
            <w:r w:rsidR="0003742A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хятад хэлний цагаан</w:t>
            </w:r>
            <w:r w:rsidR="0020159F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 xml:space="preserve"> толгой</w:t>
            </w:r>
          </w:p>
          <w:p w14:paraId="47E252AB" w14:textId="0D47869F" w:rsidR="005649DE" w:rsidRPr="0020159F" w:rsidRDefault="005649DE" w:rsidP="0056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2</w:t>
            </w:r>
            <w:r w:rsidRPr="0020159F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.</w:t>
            </w: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拼音</w:t>
            </w:r>
            <w:r w:rsidR="0020159F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дуудлага</w:t>
            </w:r>
          </w:p>
          <w:p w14:paraId="508A56D7" w14:textId="5AAAB81C" w:rsidR="005649DE" w:rsidRPr="00E756F3" w:rsidRDefault="005649DE" w:rsidP="0056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3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声调</w:t>
            </w:r>
            <w:r w:rsidR="0020159F"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</w:t>
            </w:r>
            <w:r w:rsidR="0020159F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өг</w:t>
            </w:r>
          </w:p>
          <w:p w14:paraId="4231B22C" w14:textId="64AFEEB3" w:rsidR="005649DE" w:rsidRDefault="005649DE" w:rsidP="0056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4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练习册</w:t>
            </w:r>
            <w:r w:rsidR="0020159F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дасгал ажил</w:t>
            </w:r>
          </w:p>
          <w:p w14:paraId="16197387" w14:textId="03788923" w:rsidR="00DE547C" w:rsidRPr="00E756F3" w:rsidRDefault="00DE547C" w:rsidP="0056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14:paraId="6971BCB6" w14:textId="007BE5B4" w:rsidR="005649DE" w:rsidRPr="005E4730" w:rsidRDefault="005649DE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</w:p>
        </w:tc>
      </w:tr>
      <w:tr w:rsidR="005E4730" w:rsidRPr="00E756F3" w14:paraId="48ADC427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D6949C" w14:textId="1227F364" w:rsidR="005E4730" w:rsidRPr="00E756F3" w:rsidRDefault="005E4730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74C1F8CD" w14:textId="451001F5" w:rsidR="005E4730" w:rsidRPr="00E756F3" w:rsidRDefault="005E4730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72618651" w14:textId="77777777" w:rsidR="005E4730" w:rsidRPr="00E756F3" w:rsidRDefault="005E4730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617CB8B5" w14:textId="1DD0E803" w:rsidR="005E4730" w:rsidRPr="00E756F3" w:rsidRDefault="005E4730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  <w:vAlign w:val="center"/>
          </w:tcPr>
          <w:p w14:paraId="6A537DA5" w14:textId="77777777" w:rsidR="005E4730" w:rsidRDefault="005E4730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汉语偏旁及基本概念</w:t>
            </w:r>
          </w:p>
          <w:p w14:paraId="6E09A695" w14:textId="1B04BB5C" w:rsidR="0089450B" w:rsidRPr="00E756F3" w:rsidRDefault="0089450B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хятад хэлний түлхүүр үсэг болон үндсэн ойлголт</w:t>
            </w:r>
          </w:p>
        </w:tc>
        <w:tc>
          <w:tcPr>
            <w:tcW w:w="4868" w:type="dxa"/>
          </w:tcPr>
          <w:p w14:paraId="53CE622E" w14:textId="4C653825" w:rsidR="005E4730" w:rsidRDefault="005E4730" w:rsidP="005E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5E4730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.</w:t>
            </w: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汉语偏旁（至少一到五六左右）</w:t>
            </w: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5E4730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0</w:t>
            </w: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-</w:t>
            </w:r>
            <w:r w:rsidRPr="005E4730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15</w:t>
            </w:r>
          </w:p>
          <w:p w14:paraId="6227CB97" w14:textId="224EB3D1" w:rsidR="0020159F" w:rsidRPr="005E4730" w:rsidRDefault="0020159F" w:rsidP="005E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 xml:space="preserve">хятад хэлний түлхүүр үсэг 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“1-ээс 5 түлхүүр үсэг”</w:t>
            </w:r>
          </w:p>
          <w:p w14:paraId="03DCD255" w14:textId="77777777" w:rsidR="0020159F" w:rsidRPr="0020159F" w:rsidRDefault="0020159F" w:rsidP="0020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2</w:t>
            </w:r>
            <w:r w:rsidRPr="0020159F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.</w:t>
            </w: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拼音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дуудлага</w:t>
            </w:r>
          </w:p>
          <w:p w14:paraId="497DC79E" w14:textId="77777777" w:rsidR="0020159F" w:rsidRPr="00E756F3" w:rsidRDefault="0020159F" w:rsidP="0020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3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声调</w:t>
            </w: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өг</w:t>
            </w:r>
          </w:p>
          <w:p w14:paraId="5072C2AA" w14:textId="5253BC8C" w:rsidR="005E4730" w:rsidRPr="00E756F3" w:rsidRDefault="0020159F" w:rsidP="005E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4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练习册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дасгал ажил</w:t>
            </w:r>
          </w:p>
        </w:tc>
        <w:tc>
          <w:tcPr>
            <w:tcW w:w="1710" w:type="dxa"/>
            <w:vAlign w:val="center"/>
          </w:tcPr>
          <w:p w14:paraId="5DA2C6B4" w14:textId="2C27DC38" w:rsidR="005E4730" w:rsidRPr="00E756F3" w:rsidRDefault="005E4730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E4730" w:rsidRPr="00E756F3" w14:paraId="2E4E9C42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45DDDD" w14:textId="77777777" w:rsidR="005E4730" w:rsidRPr="00E756F3" w:rsidRDefault="005E4730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3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4D4AE110" w14:textId="5A5D5D12" w:rsidR="005E4730" w:rsidRPr="00E756F3" w:rsidRDefault="005E4730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73558922" w14:textId="77777777" w:rsidR="005E4730" w:rsidRPr="00E756F3" w:rsidRDefault="005E4730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4FC515FC" w14:textId="226AB95A" w:rsidR="005E4730" w:rsidRPr="00E756F3" w:rsidRDefault="005E4730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  <w:vAlign w:val="center"/>
          </w:tcPr>
          <w:p w14:paraId="30AF07EC" w14:textId="77777777" w:rsidR="005E4730" w:rsidRDefault="005E4730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汉语偏旁及基本概念</w:t>
            </w:r>
          </w:p>
          <w:p w14:paraId="0F97A188" w14:textId="45CFC32C" w:rsidR="0089450B" w:rsidRPr="00E756F3" w:rsidRDefault="0089450B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хятад хэлний түлхүүр үсэг болон үндсэн ойлголт</w:t>
            </w:r>
          </w:p>
        </w:tc>
        <w:tc>
          <w:tcPr>
            <w:tcW w:w="4868" w:type="dxa"/>
          </w:tcPr>
          <w:p w14:paraId="09AAEC71" w14:textId="77777777" w:rsidR="005E4730" w:rsidRPr="005E4730" w:rsidRDefault="005E4730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5E4730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.</w:t>
            </w: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汉语偏旁（至少一到五六左右）</w:t>
            </w: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5E4730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0</w:t>
            </w:r>
            <w:r w:rsidRPr="005E4730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-</w:t>
            </w:r>
            <w:r w:rsidRPr="005E4730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15</w:t>
            </w:r>
          </w:p>
          <w:p w14:paraId="717515AE" w14:textId="77777777" w:rsidR="0020159F" w:rsidRPr="0020159F" w:rsidRDefault="0020159F" w:rsidP="002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2</w:t>
            </w:r>
            <w:r w:rsidRPr="0020159F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.</w:t>
            </w: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拼音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дуудлага</w:t>
            </w:r>
          </w:p>
          <w:p w14:paraId="33CDB7B6" w14:textId="77777777" w:rsidR="0020159F" w:rsidRPr="00E756F3" w:rsidRDefault="0020159F" w:rsidP="002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3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声调</w:t>
            </w: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өг</w:t>
            </w:r>
          </w:p>
          <w:p w14:paraId="4CA8F4EF" w14:textId="61F3E31E" w:rsidR="005E4730" w:rsidRPr="00E756F3" w:rsidRDefault="0020159F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4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练习册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дасгал ажил</w:t>
            </w:r>
          </w:p>
        </w:tc>
        <w:tc>
          <w:tcPr>
            <w:tcW w:w="1710" w:type="dxa"/>
            <w:vAlign w:val="center"/>
          </w:tcPr>
          <w:p w14:paraId="08C951AA" w14:textId="1038222B" w:rsidR="005E4730" w:rsidRPr="00E756F3" w:rsidRDefault="005E4730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E4730" w:rsidRPr="00E756F3" w14:paraId="3F217B22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C86A0F" w14:textId="77777777" w:rsidR="005E4730" w:rsidRPr="00E756F3" w:rsidRDefault="005E4730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4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56A768E0" w14:textId="05999838" w:rsidR="005E4730" w:rsidRPr="00E756F3" w:rsidRDefault="005E4730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0B6D0418" w14:textId="77777777" w:rsidR="005E4730" w:rsidRPr="00E756F3" w:rsidRDefault="005E4730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4BC09C82" w14:textId="337ADC95" w:rsidR="005E4730" w:rsidRPr="00E756F3" w:rsidRDefault="005E4730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  <w:vAlign w:val="center"/>
          </w:tcPr>
          <w:p w14:paraId="5F15DFE4" w14:textId="77777777" w:rsidR="005E4730" w:rsidRDefault="005E4730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汉语偏旁及基本概念</w:t>
            </w:r>
          </w:p>
          <w:p w14:paraId="309676F0" w14:textId="653B18D3" w:rsidR="0089450B" w:rsidRPr="00E756F3" w:rsidRDefault="0089450B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хятад хэлний түлхүүр үсэг болон үндсэн ойлголт</w:t>
            </w:r>
          </w:p>
        </w:tc>
        <w:tc>
          <w:tcPr>
            <w:tcW w:w="4868" w:type="dxa"/>
          </w:tcPr>
          <w:p w14:paraId="4DEEA7FE" w14:textId="77777777" w:rsidR="005E4730" w:rsidRDefault="005E4730" w:rsidP="005E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2B402926" w14:textId="77777777" w:rsidR="0020159F" w:rsidRDefault="005E4730" w:rsidP="0020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Pr="0020159F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.</w:t>
            </w:r>
            <w:r w:rsidRPr="0020159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汉语偏旁（至少一到五六左右）</w:t>
            </w:r>
            <w:r w:rsidRPr="0020159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20159F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0</w:t>
            </w:r>
            <w:r w:rsidRPr="0020159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-</w:t>
            </w:r>
            <w:r w:rsidRPr="0020159F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15</w:t>
            </w:r>
          </w:p>
          <w:p w14:paraId="5D419D78" w14:textId="332EFB34" w:rsidR="005E4730" w:rsidRPr="00C768DB" w:rsidRDefault="0020159F" w:rsidP="005E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val="mn-MN" w:eastAsia="zh-CN"/>
              </w:rPr>
            </w:pP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 xml:space="preserve"> хятад хэлний түлхүүр үсэг 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“1-ээс 5 түлхүүр үсэг”</w:t>
            </w:r>
          </w:p>
          <w:p w14:paraId="038E5D62" w14:textId="77777777" w:rsidR="0020159F" w:rsidRPr="0020159F" w:rsidRDefault="0020159F" w:rsidP="0020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2</w:t>
            </w:r>
            <w:r w:rsidRPr="0020159F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.</w:t>
            </w: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拼音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дуудлага</w:t>
            </w:r>
          </w:p>
          <w:p w14:paraId="07A12B1B" w14:textId="77777777" w:rsidR="0020159F" w:rsidRPr="00E756F3" w:rsidRDefault="0020159F" w:rsidP="0020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3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声调</w:t>
            </w: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өг</w:t>
            </w:r>
          </w:p>
          <w:p w14:paraId="6F6F4F4F" w14:textId="07E599B0" w:rsidR="005E4730" w:rsidRPr="00E756F3" w:rsidRDefault="0020159F" w:rsidP="005E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4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练习册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дасгал ажил</w:t>
            </w:r>
          </w:p>
        </w:tc>
        <w:tc>
          <w:tcPr>
            <w:tcW w:w="1710" w:type="dxa"/>
            <w:vAlign w:val="center"/>
          </w:tcPr>
          <w:p w14:paraId="1C428628" w14:textId="54839816" w:rsidR="005E4730" w:rsidRPr="00E756F3" w:rsidRDefault="005E4730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E4730" w:rsidRPr="00E756F3" w14:paraId="05D2E06B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715CDB" w14:textId="77777777" w:rsidR="005E4730" w:rsidRPr="00E756F3" w:rsidRDefault="005E4730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5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4920525B" w14:textId="48042675" w:rsidR="005E4730" w:rsidRPr="00E756F3" w:rsidRDefault="005E4730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4A614085" w14:textId="77777777" w:rsidR="005E4730" w:rsidRPr="00E756F3" w:rsidRDefault="005E4730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55C9C437" w14:textId="7042B687" w:rsidR="005E4730" w:rsidRPr="00E756F3" w:rsidRDefault="005E4730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  <w:vAlign w:val="center"/>
          </w:tcPr>
          <w:p w14:paraId="0EB191EA" w14:textId="77777777" w:rsidR="005E4730" w:rsidRDefault="005E4730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汉语偏旁及基本概念</w:t>
            </w:r>
          </w:p>
          <w:p w14:paraId="7EE57EA9" w14:textId="4D377933" w:rsidR="00835ADB" w:rsidRPr="00E756F3" w:rsidRDefault="00835ADB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хятад хэлний түлхүүр үсэг болон үндсэн ойлголт</w:t>
            </w:r>
          </w:p>
        </w:tc>
        <w:tc>
          <w:tcPr>
            <w:tcW w:w="4868" w:type="dxa"/>
          </w:tcPr>
          <w:p w14:paraId="7577BEDD" w14:textId="77777777" w:rsidR="005E4730" w:rsidRDefault="005E4730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090CAAB7" w14:textId="77777777" w:rsidR="0020159F" w:rsidRDefault="0020159F" w:rsidP="002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Pr="0020159F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.</w:t>
            </w:r>
            <w:r w:rsidRPr="0020159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汉语偏旁（至少一到五六左右）</w:t>
            </w:r>
            <w:r w:rsidRPr="0020159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20159F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0</w:t>
            </w:r>
            <w:r w:rsidRPr="0020159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-</w:t>
            </w:r>
            <w:r w:rsidRPr="0020159F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15</w:t>
            </w:r>
          </w:p>
          <w:p w14:paraId="45FDEAF3" w14:textId="77777777" w:rsidR="0020159F" w:rsidRPr="0020159F" w:rsidRDefault="0020159F" w:rsidP="002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val="mn-MN" w:eastAsia="zh-CN"/>
              </w:rPr>
            </w:pP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 xml:space="preserve"> хятад хэлний түлхүүр үсэг 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“1-ээс 5 түлхүүр үсэг”</w:t>
            </w:r>
          </w:p>
          <w:p w14:paraId="392B3628" w14:textId="77777777" w:rsidR="0020159F" w:rsidRPr="0020159F" w:rsidRDefault="0020159F" w:rsidP="002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2</w:t>
            </w:r>
            <w:r w:rsidRPr="0020159F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.</w:t>
            </w:r>
            <w:r w:rsidRPr="0020159F"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拼音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дуудлага</w:t>
            </w:r>
          </w:p>
          <w:p w14:paraId="49C97A1E" w14:textId="77777777" w:rsidR="0020159F" w:rsidRPr="00E756F3" w:rsidRDefault="0020159F" w:rsidP="002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3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声调</w:t>
            </w:r>
            <w:r w:rsidRPr="0089450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х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өг</w:t>
            </w:r>
          </w:p>
          <w:p w14:paraId="78043A02" w14:textId="37084EFF" w:rsidR="005E4730" w:rsidRPr="00E756F3" w:rsidRDefault="0020159F" w:rsidP="002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4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练习册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дасгал ажил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55324D78" w14:textId="576E589F" w:rsidR="005E4730" w:rsidRPr="00E756F3" w:rsidRDefault="005E4730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C1D39" w:rsidRPr="0089081C" w14:paraId="05F6C3CE" w14:textId="77777777" w:rsidTr="00E3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062B03B8" w14:textId="7F73E4C9" w:rsidR="005C1D39" w:rsidRPr="00E756F3" w:rsidRDefault="005C1D39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417E8D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бататгал хичээл</w:t>
            </w:r>
          </w:p>
        </w:tc>
        <w:tc>
          <w:tcPr>
            <w:tcW w:w="9368" w:type="dxa"/>
            <w:gridSpan w:val="4"/>
            <w:vAlign w:val="center"/>
          </w:tcPr>
          <w:p w14:paraId="29198513" w14:textId="77777777" w:rsidR="005C1D39" w:rsidRDefault="005C1D39" w:rsidP="00496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0AFF41D5" w14:textId="385B5BC8" w:rsidR="0089081C" w:rsidRDefault="0089081C" w:rsidP="0089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第一章</w:t>
            </w:r>
            <w:r w:rsidRPr="00691BD2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：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综合考试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包括：（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标准汉语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-5 </w:t>
            </w:r>
            <w:r w:rsidRPr="0089081C">
              <w:rPr>
                <w:rFonts w:eastAsia="KaiTi"/>
                <w:caps/>
                <w:color w:val="000000" w:themeColor="text1"/>
                <w:lang w:val="mn-MN" w:eastAsia="zh-CN"/>
              </w:rPr>
              <w:t>р хичээл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73536574" w14:textId="61680F4C" w:rsidR="005C1D39" w:rsidRDefault="0089081C" w:rsidP="0089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Нэгдүгээр бүлгийн ерөнхий шалгалтанд: сонсох, ярих, бичих, унших</w:t>
            </w:r>
          </w:p>
          <w:p w14:paraId="5334DA1E" w14:textId="5FEBC78D" w:rsidR="0089081C" w:rsidRPr="0089081C" w:rsidRDefault="0089081C" w:rsidP="00890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</w:p>
        </w:tc>
        <w:tc>
          <w:tcPr>
            <w:tcW w:w="1710" w:type="dxa"/>
            <w:vAlign w:val="center"/>
          </w:tcPr>
          <w:p w14:paraId="2DA09EBF" w14:textId="3F4ABF00" w:rsidR="005C1D39" w:rsidRPr="005C1D39" w:rsidRDefault="005C1D39" w:rsidP="005C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</w:p>
        </w:tc>
      </w:tr>
      <w:tr w:rsidR="005E4730" w:rsidRPr="00E756F3" w14:paraId="64CE64C9" w14:textId="77777777" w:rsidTr="00E3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4566824A" w14:textId="7862773A" w:rsidR="005E4730" w:rsidRPr="00E756F3" w:rsidRDefault="005E4730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总共：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45</w:t>
            </w:r>
          </w:p>
        </w:tc>
        <w:tc>
          <w:tcPr>
            <w:tcW w:w="11078" w:type="dxa"/>
            <w:gridSpan w:val="5"/>
          </w:tcPr>
          <w:p w14:paraId="189981BD" w14:textId="29F0BCFF" w:rsidR="005E4730" w:rsidRDefault="005E4730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F734A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第一章</w:t>
            </w:r>
            <w:r w:rsidRPr="006F734A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：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综合考试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包括：听、说、写、读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标准汉语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.2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138F5C41" w14:textId="151A02E2" w:rsidR="00536134" w:rsidRPr="00536134" w:rsidRDefault="00536134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Нэгдүгээр бүлгийн ерөнхий шалгалтанд: сонсох, ярих, бичих, унших</w:t>
            </w:r>
          </w:p>
          <w:p w14:paraId="5667FC37" w14:textId="63781FBA" w:rsidR="001218D2" w:rsidRPr="001218D2" w:rsidRDefault="005E4730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C768DB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                                           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：回答问题部分（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内容）</w:t>
            </w:r>
            <w:r w:rsidR="001218D2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асуултанд хариулах хэсэг</w:t>
            </w:r>
          </w:p>
          <w:p w14:paraId="23727BD7" w14:textId="0C8DA0D9" w:rsidR="005E4730" w:rsidRPr="006F734A" w:rsidRDefault="005E4730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</w:pPr>
            <w:r w:rsidRPr="006F734A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  <w:t>练习册</w:t>
            </w:r>
            <w:r w:rsidRPr="006F734A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  <w:t>：</w:t>
            </w:r>
            <w:r w:rsidR="00835ADB" w:rsidRPr="006F734A">
              <w:rPr>
                <w:rFonts w:eastAsia="KaiTi"/>
                <w:caps/>
                <w:color w:val="000000" w:themeColor="text1"/>
                <w:sz w:val="18"/>
                <w:szCs w:val="18"/>
                <w:u w:val="single"/>
                <w:lang w:val="mn-MN" w:eastAsia="zh-CN"/>
              </w:rPr>
              <w:t>дасгал ажил</w:t>
            </w:r>
          </w:p>
          <w:p w14:paraId="7A05A4EB" w14:textId="2416238A" w:rsidR="005E4730" w:rsidRPr="00E756F3" w:rsidRDefault="005E4730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 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a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造句</w:t>
            </w:r>
            <w:r w:rsidR="00835AD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өгүүлбэр зохиох</w:t>
            </w:r>
          </w:p>
          <w:p w14:paraId="4594C5F4" w14:textId="01E97CEF" w:rsidR="005E4730" w:rsidRPr="00E756F3" w:rsidRDefault="005E4730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b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课文</w:t>
            </w:r>
            <w:r w:rsidR="00835AD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эх бичвэр</w:t>
            </w:r>
          </w:p>
          <w:p w14:paraId="05BDFE38" w14:textId="2C23B57B" w:rsidR="005E4730" w:rsidRPr="00E756F3" w:rsidRDefault="005E4730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highlight w:val="lightGray"/>
                <w:lang w:eastAsia="zh-CN"/>
              </w:rPr>
            </w:pP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 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c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练习册（填空、找病句、翻译等等）</w:t>
            </w:r>
            <w:r w:rsidR="00835ADB"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дасгал ажил “гүйцээх, алдаатай өгүүлбэр, орчуулга”</w:t>
            </w:r>
          </w:p>
        </w:tc>
      </w:tr>
      <w:tr w:rsidR="00560E91" w:rsidRPr="00E756F3" w14:paraId="11B370B8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2443BBB" w14:textId="77777777" w:rsidR="00560E91" w:rsidRPr="00E756F3" w:rsidRDefault="00560E91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6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7838E219" w14:textId="6EB45DFB" w:rsidR="00560E91" w:rsidRPr="00E756F3" w:rsidRDefault="00560E91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FCF5B5D" w14:textId="77777777" w:rsidR="00560E91" w:rsidRPr="00E756F3" w:rsidRDefault="00560E91" w:rsidP="00560E9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第二章</w:t>
            </w:r>
          </w:p>
          <w:p w14:paraId="39397F56" w14:textId="1D5B734D" w:rsidR="00560E91" w:rsidRPr="00E756F3" w:rsidRDefault="00560E91" w:rsidP="00560E9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eastAsia="zh-CN"/>
              </w:rPr>
              <w:t>хоёрдугаар б</w:t>
            </w:r>
            <w:r w:rsidRPr="00E756F3">
              <w:rPr>
                <w:rFonts w:ascii="Times New Roman" w:eastAsia="Calibri" w:hAnsi="Times New Roman" w:cs="Times New Roman"/>
                <w:caps/>
                <w:color w:val="000000" w:themeColor="text1"/>
                <w:sz w:val="28"/>
                <w:szCs w:val="28"/>
                <w:lang w:eastAsia="zh-CN"/>
              </w:rPr>
              <w:t>ү</w:t>
            </w:r>
            <w:r w:rsidRPr="00E756F3">
              <w:rPr>
                <w:rFonts w:ascii="Times New Roman" w:eastAsiaTheme="minorEastAsia" w:hAnsi="Times New Roman" w:cs="Times New Roman"/>
                <w:caps/>
                <w:color w:val="000000" w:themeColor="text1"/>
                <w:sz w:val="28"/>
                <w:szCs w:val="28"/>
                <w:lang w:eastAsia="zh-CN"/>
              </w:rPr>
              <w:t>лэг</w:t>
            </w:r>
          </w:p>
        </w:tc>
        <w:tc>
          <w:tcPr>
            <w:tcW w:w="1170" w:type="dxa"/>
            <w:vMerge w:val="restart"/>
            <w:textDirection w:val="btLr"/>
            <w:vAlign w:val="center"/>
          </w:tcPr>
          <w:p w14:paraId="4FF41687" w14:textId="77777777" w:rsidR="00560E91" w:rsidRPr="00FC1CD6" w:rsidRDefault="00560E91" w:rsidP="005E4730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32"/>
                <w:szCs w:val="32"/>
                <w:lang w:eastAsia="zh-CN"/>
              </w:rPr>
            </w:pPr>
            <w:r w:rsidRPr="00FC1CD6">
              <w:rPr>
                <w:rFonts w:eastAsia="KaiTi" w:hint="eastAsia"/>
                <w:caps/>
                <w:color w:val="000000" w:themeColor="text1"/>
                <w:sz w:val="32"/>
                <w:szCs w:val="32"/>
                <w:lang w:eastAsia="zh-CN"/>
              </w:rPr>
              <w:t>汉语句子结构基本概念（</w:t>
            </w:r>
            <w:r w:rsidRPr="00FC1CD6">
              <w:rPr>
                <w:rFonts w:eastAsia="KaiTi" w:hint="eastAsia"/>
                <w:caps/>
                <w:color w:val="000000" w:themeColor="text1"/>
                <w:sz w:val="32"/>
                <w:szCs w:val="32"/>
                <w:lang w:eastAsia="zh-CN"/>
              </w:rPr>
              <w:t>1</w:t>
            </w:r>
            <w:r w:rsidRPr="00FC1CD6">
              <w:rPr>
                <w:rFonts w:eastAsia="KaiTi" w:hint="eastAsia"/>
                <w:caps/>
                <w:color w:val="000000" w:themeColor="text1"/>
                <w:sz w:val="32"/>
                <w:szCs w:val="32"/>
                <w:lang w:eastAsia="zh-CN"/>
              </w:rPr>
              <w:t>）</w:t>
            </w:r>
          </w:p>
          <w:p w14:paraId="21755C6B" w14:textId="368A1309" w:rsidR="00560E91" w:rsidRPr="00E756F3" w:rsidRDefault="00560E91" w:rsidP="005E4730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FC1CD6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val="mn-MN" w:eastAsia="zh-CN"/>
              </w:rPr>
              <w:t>хятад хэлний бүтэц ба ерөнхий ухагдахуун</w:t>
            </w:r>
          </w:p>
        </w:tc>
        <w:tc>
          <w:tcPr>
            <w:tcW w:w="2250" w:type="dxa"/>
            <w:vAlign w:val="center"/>
          </w:tcPr>
          <w:p w14:paraId="3B8389BA" w14:textId="406D8499" w:rsidR="00560E91" w:rsidRPr="006B3907" w:rsidRDefault="00560E91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B3907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句子结构及语法术语</w:t>
            </w:r>
          </w:p>
        </w:tc>
        <w:tc>
          <w:tcPr>
            <w:tcW w:w="4868" w:type="dxa"/>
          </w:tcPr>
          <w:p w14:paraId="697DFC72" w14:textId="270C14D4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名词（主语）</w:t>
            </w:r>
          </w:p>
          <w:p w14:paraId="1587DF90" w14:textId="189842EC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方位词</w:t>
            </w:r>
          </w:p>
          <w:p w14:paraId="08B28FD1" w14:textId="3500D4DE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定语</w:t>
            </w:r>
          </w:p>
          <w:p w14:paraId="59B5467F" w14:textId="77777777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动词（谓语）</w:t>
            </w:r>
          </w:p>
          <w:p w14:paraId="615C885C" w14:textId="318651F2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宾语</w:t>
            </w:r>
          </w:p>
          <w:p w14:paraId="090273D4" w14:textId="441868DE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形容词</w:t>
            </w:r>
          </w:p>
          <w:p w14:paraId="777BDB52" w14:textId="588E2C62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副词</w:t>
            </w:r>
          </w:p>
          <w:p w14:paraId="40B01ACF" w14:textId="73F69AE2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介词</w:t>
            </w:r>
          </w:p>
          <w:p w14:paraId="56A0D180" w14:textId="687D2E3C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修饰</w:t>
            </w:r>
          </w:p>
          <w:p w14:paraId="2563AA69" w14:textId="31C0A2D2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重叠形式</w:t>
            </w:r>
          </w:p>
          <w:p w14:paraId="46332C94" w14:textId="62DC0B20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单双音节</w:t>
            </w:r>
          </w:p>
          <w:p w14:paraId="2EEBC282" w14:textId="77777777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助词</w:t>
            </w:r>
          </w:p>
          <w:p w14:paraId="2A8A9F1D" w14:textId="71DAD5A7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离合词</w:t>
            </w:r>
          </w:p>
          <w:p w14:paraId="734362FF" w14:textId="364EA865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补语（六种）</w:t>
            </w:r>
          </w:p>
          <w:p w14:paraId="76CCACA2" w14:textId="1E3309CF" w:rsidR="00560E91" w:rsidRPr="00A57D0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连词</w:t>
            </w:r>
          </w:p>
          <w:p w14:paraId="3946D8D6" w14:textId="2306D229" w:rsidR="00560E91" w:rsidRPr="00E756F3" w:rsidRDefault="00560E91" w:rsidP="0037555D">
            <w:pPr>
              <w:pStyle w:val="ListParagraph"/>
              <w:numPr>
                <w:ilvl w:val="0"/>
                <w:numId w:val="1"/>
              </w:numPr>
              <w:ind w:left="2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A57D03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虚词</w:t>
            </w:r>
          </w:p>
        </w:tc>
        <w:tc>
          <w:tcPr>
            <w:tcW w:w="1710" w:type="dxa"/>
          </w:tcPr>
          <w:p w14:paraId="6DF9580A" w14:textId="77777777" w:rsidR="00560E91" w:rsidRPr="00E756F3" w:rsidRDefault="00560E91" w:rsidP="005E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60E91" w:rsidRPr="00E756F3" w14:paraId="3FFC6022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86595A" w14:textId="77777777" w:rsidR="00560E91" w:rsidRPr="00E756F3" w:rsidRDefault="00560E91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7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28E520E9" w14:textId="751E8C36" w:rsidR="00560E91" w:rsidRPr="00E756F3" w:rsidRDefault="00560E91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63C780AF" w14:textId="77777777" w:rsidR="00560E91" w:rsidRPr="00E756F3" w:rsidRDefault="00560E91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49C82A5F" w14:textId="6DD6C81A" w:rsidR="00560E91" w:rsidRPr="00E756F3" w:rsidRDefault="00560E91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  <w:vAlign w:val="center"/>
          </w:tcPr>
          <w:p w14:paraId="19C0AB54" w14:textId="77777777" w:rsidR="00560E91" w:rsidRPr="00E756F3" w:rsidRDefault="00560E91" w:rsidP="00560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val="mn-MN" w:eastAsia="zh-CN"/>
              </w:rPr>
              <w:t>你来自哪国？</w:t>
            </w:r>
          </w:p>
          <w:p w14:paraId="0E1D5E1C" w14:textId="774EC115" w:rsidR="00E33AC0" w:rsidRPr="00E33AC0" w:rsidRDefault="00560E91" w:rsidP="00E33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60E91">
              <w:rPr>
                <w:color w:val="000000"/>
              </w:rPr>
              <w:t>Nǐ</w:t>
            </w:r>
            <w:proofErr w:type="spellEnd"/>
            <w:r w:rsidRPr="00560E91">
              <w:rPr>
                <w:color w:val="000000"/>
              </w:rPr>
              <w:t xml:space="preserve"> </w:t>
            </w:r>
            <w:proofErr w:type="spellStart"/>
            <w:r w:rsidRPr="00560E91">
              <w:rPr>
                <w:color w:val="000000"/>
              </w:rPr>
              <w:t>láizì</w:t>
            </w:r>
            <w:proofErr w:type="spellEnd"/>
            <w:r w:rsidRPr="00560E91">
              <w:rPr>
                <w:color w:val="000000"/>
              </w:rPr>
              <w:t xml:space="preserve"> </w:t>
            </w:r>
            <w:proofErr w:type="spellStart"/>
            <w:r w:rsidRPr="00560E91">
              <w:rPr>
                <w:color w:val="000000"/>
              </w:rPr>
              <w:t>nǎ</w:t>
            </w:r>
            <w:proofErr w:type="spellEnd"/>
            <w:r w:rsidRPr="00560E91">
              <w:rPr>
                <w:color w:val="000000"/>
              </w:rPr>
              <w:t xml:space="preserve"> </w:t>
            </w:r>
            <w:proofErr w:type="spellStart"/>
            <w:r w:rsidRPr="00560E91">
              <w:rPr>
                <w:color w:val="000000"/>
              </w:rPr>
              <w:t>guó</w:t>
            </w:r>
            <w:proofErr w:type="spellEnd"/>
            <w:r w:rsidRPr="00560E91">
              <w:rPr>
                <w:color w:val="000000"/>
              </w:rPr>
              <w:t xml:space="preserve">? </w:t>
            </w:r>
          </w:p>
        </w:tc>
        <w:tc>
          <w:tcPr>
            <w:tcW w:w="4868" w:type="dxa"/>
          </w:tcPr>
          <w:p w14:paraId="4F50FA6E" w14:textId="77777777" w:rsidR="00560E91" w:rsidRDefault="00E33AC0" w:rsidP="0037555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zh-CN"/>
              </w:rPr>
            </w:pPr>
            <w:r w:rsidRPr="00801655"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  <w:t>方位名</w:t>
            </w:r>
            <w:r w:rsidRPr="00801655">
              <w:rPr>
                <w:rFonts w:ascii="KaiTi" w:eastAsia="KaiTi" w:hAnsi="KaiTi" w:cs="SimSun" w:hint="eastAsia"/>
                <w:color w:val="000000"/>
                <w:sz w:val="24"/>
                <w:szCs w:val="24"/>
                <w:lang w:eastAsia="zh-CN"/>
              </w:rPr>
              <w:t>词</w:t>
            </w:r>
            <w:proofErr w:type="spellStart"/>
            <w:r w:rsidRPr="00801655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CN"/>
              </w:rPr>
              <w:t>Улс</w:t>
            </w:r>
            <w:proofErr w:type="spellEnd"/>
            <w:r w:rsidRPr="00801655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01655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CN"/>
              </w:rPr>
              <w:t>орон</w:t>
            </w:r>
            <w:proofErr w:type="spellEnd"/>
            <w:r w:rsidRPr="00801655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01655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CN"/>
              </w:rPr>
              <w:t>байршил</w:t>
            </w:r>
            <w:proofErr w:type="spellEnd"/>
            <w:r w:rsidRPr="00E33AC0">
              <w:rPr>
                <w:color w:val="000000"/>
                <w:sz w:val="24"/>
                <w:szCs w:val="24"/>
                <w:lang w:eastAsia="zh-CN"/>
              </w:rPr>
              <w:t xml:space="preserve"> </w:t>
            </w:r>
          </w:p>
          <w:p w14:paraId="65A77371" w14:textId="00001DC1" w:rsidR="002C1864" w:rsidRPr="002C1864" w:rsidRDefault="002911A2" w:rsidP="0037555D">
            <w:pPr>
              <w:pStyle w:val="ListParagraph"/>
              <w:numPr>
                <w:ilvl w:val="0"/>
                <w:numId w:val="3"/>
              </w:numPr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zh-CN"/>
              </w:rPr>
            </w:pPr>
            <w:r w:rsidRPr="002911A2">
              <w:rPr>
                <w:rFonts w:ascii="KaiTi" w:eastAsia="KaiTi" w:hAnsi="KaiTi" w:hint="eastAsia"/>
                <w:color w:val="FF0000"/>
                <w:sz w:val="24"/>
                <w:szCs w:val="24"/>
                <w:lang w:eastAsia="zh-CN"/>
              </w:rPr>
              <w:t>（V）</w:t>
            </w:r>
            <w:r w:rsidR="00801655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是、不是、是不是、是吗？</w:t>
            </w:r>
            <w:r w:rsidR="003B0E69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（发1</w:t>
            </w:r>
            <w:r w:rsidR="003B0E69"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  <w:t>99</w:t>
            </w:r>
            <w:r w:rsidR="003B0E69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）</w:t>
            </w:r>
          </w:p>
          <w:p w14:paraId="3D0CCB0D" w14:textId="73CA62E8" w:rsidR="00EE5600" w:rsidRDefault="00EE5600" w:rsidP="0037555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是……的（</w:t>
            </w:r>
            <w:r w:rsidRPr="002911A2">
              <w:rPr>
                <w:rFonts w:ascii="KaiTi" w:eastAsia="KaiTi" w:hAnsi="KaiTi" w:hint="eastAsia"/>
                <w:color w:val="000000"/>
                <w:sz w:val="24"/>
                <w:szCs w:val="24"/>
                <w:u w:val="single"/>
                <w:lang w:eastAsia="zh-CN"/>
              </w:rPr>
              <w:t>方式、时间、目的</w:t>
            </w:r>
            <w:r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）</w:t>
            </w:r>
          </w:p>
          <w:p w14:paraId="1957DD19" w14:textId="77777777" w:rsidR="00E33AC0" w:rsidRPr="007C2A1B" w:rsidRDefault="007C2A1B" w:rsidP="0037555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你叫什么名字？</w:t>
            </w:r>
            <w:r w:rsidRPr="007C2A1B">
              <w:rPr>
                <w:rFonts w:ascii="KaiTi" w:eastAsia="KaiTi" w:hAnsi="KaiTi" w:hint="eastAsia"/>
                <w:color w:val="FF0000"/>
                <w:sz w:val="24"/>
                <w:szCs w:val="24"/>
                <w:lang w:eastAsia="zh-CN"/>
              </w:rPr>
              <w:t>1</w:t>
            </w:r>
            <w:r w:rsidRPr="007C2A1B">
              <w:rPr>
                <w:rFonts w:ascii="KaiTi" w:eastAsia="KaiTi" w:hAnsi="KaiTi"/>
                <w:color w:val="FF0000"/>
                <w:sz w:val="24"/>
                <w:szCs w:val="24"/>
                <w:lang w:eastAsia="zh-CN"/>
              </w:rPr>
              <w:t>9</w:t>
            </w:r>
            <w:r w:rsidRPr="007C2A1B">
              <w:rPr>
                <w:rFonts w:ascii="KaiTi" w:eastAsia="KaiTi" w:hAnsi="KaiTi" w:hint="eastAsia"/>
                <w:color w:val="FF0000"/>
                <w:sz w:val="24"/>
                <w:szCs w:val="24"/>
                <w:lang w:eastAsia="zh-CN"/>
              </w:rPr>
              <w:t>页</w:t>
            </w:r>
          </w:p>
          <w:p w14:paraId="792C6348" w14:textId="5626E797" w:rsidR="002C1864" w:rsidRPr="0047281B" w:rsidRDefault="007C2A1B" w:rsidP="0037555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</w:pPr>
            <w:r w:rsidRPr="007C2A1B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你学习</w:t>
            </w:r>
            <w:r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法语吗？</w:t>
            </w:r>
            <w:r w:rsidR="0073270C">
              <w:rPr>
                <w:rFonts w:ascii="KaiTi" w:eastAsia="KaiTi" w:hAnsi="KaiTi"/>
                <w:color w:val="FF0000"/>
                <w:sz w:val="24"/>
                <w:szCs w:val="24"/>
                <w:lang w:eastAsia="zh-CN"/>
              </w:rPr>
              <w:t>27</w:t>
            </w:r>
            <w:r w:rsidR="0073270C" w:rsidRPr="007C2A1B">
              <w:rPr>
                <w:rFonts w:ascii="KaiTi" w:eastAsia="KaiTi" w:hAnsi="KaiTi" w:hint="eastAsia"/>
                <w:color w:val="FF0000"/>
                <w:sz w:val="24"/>
                <w:szCs w:val="24"/>
                <w:lang w:eastAsia="zh-CN"/>
              </w:rPr>
              <w:t>页</w:t>
            </w:r>
          </w:p>
        </w:tc>
        <w:tc>
          <w:tcPr>
            <w:tcW w:w="1710" w:type="dxa"/>
          </w:tcPr>
          <w:p w14:paraId="36E9BCCA" w14:textId="77777777" w:rsidR="00560E91" w:rsidRPr="00E756F3" w:rsidRDefault="00560E91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60E91" w:rsidRPr="00E756F3" w14:paraId="732F449E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F5EE80" w14:textId="77777777" w:rsidR="00560E91" w:rsidRPr="00E756F3" w:rsidRDefault="00560E91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8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5000CE85" w14:textId="08CB7A26" w:rsidR="00560E91" w:rsidRPr="00E756F3" w:rsidRDefault="00560E91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686082DD" w14:textId="77777777" w:rsidR="00560E91" w:rsidRPr="00E756F3" w:rsidRDefault="00560E91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02D0B859" w14:textId="77A0A17F" w:rsidR="00560E91" w:rsidRPr="00E756F3" w:rsidRDefault="00560E91" w:rsidP="005E4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450E4F51" w14:textId="7AEB12DB" w:rsidR="00BE248C" w:rsidRPr="007C1801" w:rsidRDefault="00B8692D" w:rsidP="007C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r w:rsidRPr="007C1801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你</w:t>
            </w:r>
            <w:r w:rsidR="00BE248C" w:rsidRPr="007C1801">
              <w:rPr>
                <w:rFonts w:ascii="KaiTi" w:eastAsia="KaiTi" w:hAnsi="KaiTi"/>
                <w:color w:val="000000"/>
                <w:sz w:val="24"/>
                <w:szCs w:val="24"/>
              </w:rPr>
              <w:t>家</w:t>
            </w:r>
            <w:r w:rsidRPr="007C1801">
              <w:rPr>
                <w:rFonts w:eastAsia="KaiTi" w:hint="eastAsia"/>
                <w:color w:val="000000"/>
                <w:sz w:val="24"/>
                <w:szCs w:val="24"/>
                <w:lang w:val="mn-MN" w:eastAsia="zh-CN"/>
              </w:rPr>
              <w:t>几</w:t>
            </w:r>
            <w:proofErr w:type="spellStart"/>
            <w:r w:rsidR="00BE248C" w:rsidRPr="007C1801">
              <w:rPr>
                <w:rFonts w:ascii="KaiTi" w:eastAsia="KaiTi" w:hAnsi="KaiTi"/>
                <w:color w:val="000000"/>
                <w:sz w:val="24"/>
                <w:szCs w:val="24"/>
              </w:rPr>
              <w:t>口</w:t>
            </w:r>
            <w:r w:rsidR="00BE248C" w:rsidRPr="007C1801">
              <w:rPr>
                <w:rFonts w:ascii="KaiTi" w:eastAsia="KaiTi" w:hAnsi="KaiTi" w:cs="SimSun" w:hint="eastAsia"/>
                <w:color w:val="000000"/>
                <w:sz w:val="24"/>
                <w:szCs w:val="24"/>
              </w:rPr>
              <w:t>人</w:t>
            </w:r>
            <w:proofErr w:type="spellEnd"/>
            <w:r w:rsidR="00BE248C" w:rsidRPr="007C1801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val="mn-MN" w:eastAsia="zh-CN"/>
              </w:rPr>
              <w:t>？</w:t>
            </w:r>
          </w:p>
          <w:p w14:paraId="58654958" w14:textId="7EBC80BB" w:rsidR="00560E91" w:rsidRPr="007C1801" w:rsidRDefault="00B8692D" w:rsidP="007C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 w:rsidRPr="007C1801">
              <w:rPr>
                <w:color w:val="000000"/>
                <w:sz w:val="24"/>
                <w:szCs w:val="24"/>
              </w:rPr>
              <w:t>Nǐ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248C" w:rsidRPr="007C1801">
              <w:rPr>
                <w:color w:val="000000"/>
                <w:sz w:val="24"/>
                <w:szCs w:val="24"/>
              </w:rPr>
              <w:t>jiā</w:t>
            </w:r>
            <w:proofErr w:type="spellEnd"/>
            <w:r w:rsidR="00BE248C"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248C" w:rsidRPr="007C1801">
              <w:rPr>
                <w:color w:val="000000"/>
                <w:sz w:val="24"/>
                <w:szCs w:val="24"/>
              </w:rPr>
              <w:t>yǒu</w:t>
            </w:r>
            <w:proofErr w:type="spellEnd"/>
            <w:r w:rsidR="00BE248C"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1801">
              <w:rPr>
                <w:rFonts w:hint="eastAsia"/>
                <w:color w:val="000000"/>
                <w:sz w:val="24"/>
                <w:szCs w:val="24"/>
              </w:rPr>
              <w:t>j</w:t>
            </w:r>
            <w:r w:rsidRPr="007C1801">
              <w:rPr>
                <w:rFonts w:hint="eastAsia"/>
                <w:color w:val="000000"/>
                <w:sz w:val="24"/>
                <w:szCs w:val="24"/>
              </w:rPr>
              <w:t>ǐ</w:t>
            </w:r>
            <w:r w:rsidR="00BE248C" w:rsidRPr="007C1801">
              <w:rPr>
                <w:color w:val="000000"/>
                <w:sz w:val="24"/>
                <w:szCs w:val="24"/>
              </w:rPr>
              <w:t>kǒu</w:t>
            </w:r>
            <w:proofErr w:type="spellEnd"/>
            <w:r w:rsidR="00BE248C"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248C" w:rsidRPr="007C1801">
              <w:rPr>
                <w:color w:val="000000"/>
                <w:sz w:val="24"/>
                <w:szCs w:val="24"/>
              </w:rPr>
              <w:t>rén</w:t>
            </w:r>
            <w:proofErr w:type="spellEnd"/>
            <w:r w:rsidR="00BE248C" w:rsidRPr="007C1801">
              <w:rPr>
                <w:rFonts w:hint="eastAsia"/>
                <w:color w:val="000000"/>
                <w:sz w:val="24"/>
                <w:szCs w:val="24"/>
                <w:lang w:eastAsia="zh-CN"/>
              </w:rPr>
              <w:t>？</w:t>
            </w:r>
          </w:p>
        </w:tc>
        <w:tc>
          <w:tcPr>
            <w:tcW w:w="4868" w:type="dxa"/>
          </w:tcPr>
          <w:p w14:paraId="5199A9CC" w14:textId="77777777" w:rsidR="006B3907" w:rsidRPr="00612C94" w:rsidRDefault="006B3907" w:rsidP="006B390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</w:pPr>
            <w:r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量词</w:t>
            </w:r>
          </w:p>
          <w:p w14:paraId="5991A504" w14:textId="793177E9" w:rsidR="00560E91" w:rsidRPr="00612C94" w:rsidRDefault="00106D09" w:rsidP="0037555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</w:pPr>
            <w:r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能源动词</w:t>
            </w:r>
            <w:r w:rsidR="00B1110E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 xml:space="preserve"> </w:t>
            </w:r>
            <w:r w:rsidR="00B1110E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（想</w:t>
            </w:r>
            <w:r w:rsidR="00B1110E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/</w:t>
            </w:r>
            <w:r w:rsidR="00B1110E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要</w:t>
            </w:r>
            <w:r w:rsidR="00B1110E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/</w:t>
            </w:r>
            <w:r w:rsidR="00826919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会</w:t>
            </w:r>
            <w:r w:rsidR="00826919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/</w:t>
            </w:r>
            <w:r w:rsidR="00826919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能</w:t>
            </w:r>
            <w:r w:rsidR="0013517D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/</w:t>
            </w:r>
            <w:r w:rsidR="0013517D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可以</w:t>
            </w:r>
            <w:r w:rsidR="0013517D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/</w:t>
            </w:r>
            <w:r w:rsidR="0013517D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请</w:t>
            </w:r>
            <w:r w:rsidR="00B1110E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）</w:t>
            </w:r>
            <w:r w:rsidR="0013517D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（发</w:t>
            </w:r>
            <w:r w:rsidR="0013517D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1</w:t>
            </w:r>
            <w:r w:rsidR="0013517D" w:rsidRPr="00612C94">
              <w:rPr>
                <w:rFonts w:eastAsia="KaiTi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6</w:t>
            </w:r>
            <w:r w:rsidR="00B374DD" w:rsidRPr="00612C94">
              <w:rPr>
                <w:rFonts w:eastAsia="KaiTi"/>
                <w:caps/>
                <w:color w:val="000000" w:themeColor="text1"/>
                <w:sz w:val="24"/>
                <w:szCs w:val="24"/>
                <w:highlight w:val="yellow"/>
                <w:lang w:val="mn-MN" w:eastAsia="zh-CN"/>
              </w:rPr>
              <w:t>4</w:t>
            </w:r>
            <w:r w:rsidR="0005678E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，</w:t>
            </w:r>
            <w:r w:rsidR="0005678E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1</w:t>
            </w:r>
            <w:r w:rsidR="0005678E" w:rsidRPr="00612C94">
              <w:rPr>
                <w:rFonts w:eastAsia="KaiTi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76</w:t>
            </w:r>
            <w:r w:rsidR="0013517D" w:rsidRPr="00612C94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yellow"/>
                <w:lang w:eastAsia="zh-CN"/>
              </w:rPr>
              <w:t>）</w:t>
            </w:r>
          </w:p>
          <w:p w14:paraId="49FF99CF" w14:textId="73473C64" w:rsidR="00106D09" w:rsidRPr="00612C94" w:rsidRDefault="000E0DED" w:rsidP="0037555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12C94">
              <w:rPr>
                <w:rFonts w:eastAsia="KaiTi" w:hint="eastAsia"/>
                <w:caps/>
                <w:color w:val="000000" w:themeColor="text1"/>
                <w:sz w:val="28"/>
                <w:szCs w:val="28"/>
                <w:highlight w:val="yellow"/>
                <w:lang w:eastAsia="zh-CN"/>
              </w:rPr>
              <w:t>数词</w:t>
            </w:r>
            <w:r w:rsidR="000912E9" w:rsidRPr="00612C94">
              <w:rPr>
                <w:rFonts w:eastAsia="KaiTi" w:hint="eastAsia"/>
                <w:caps/>
                <w:color w:val="000000" w:themeColor="text1"/>
                <w:sz w:val="28"/>
                <w:szCs w:val="28"/>
                <w:highlight w:val="yellow"/>
                <w:lang w:eastAsia="zh-CN"/>
              </w:rPr>
              <w:t>（香蕉多少钱一斤</w:t>
            </w:r>
            <w:r w:rsidR="000912E9" w:rsidRPr="00612C94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  <w:r w:rsidR="000912E9" w:rsidRPr="00612C94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5</w:t>
            </w:r>
            <w:r w:rsidR="000912E9" w:rsidRPr="00612C94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="000912E9" w:rsidRPr="00612C94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页</w:t>
            </w:r>
          </w:p>
        </w:tc>
        <w:tc>
          <w:tcPr>
            <w:tcW w:w="1710" w:type="dxa"/>
          </w:tcPr>
          <w:p w14:paraId="6DBC7DB4" w14:textId="77777777" w:rsidR="00560E91" w:rsidRPr="00E756F3" w:rsidRDefault="00560E91" w:rsidP="005E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60E91" w:rsidRPr="00E756F3" w14:paraId="2FF40B3C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19A886" w14:textId="77777777" w:rsidR="00560E91" w:rsidRPr="00E756F3" w:rsidRDefault="00560E91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9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776866B1" w14:textId="5062D04E" w:rsidR="00560E91" w:rsidRPr="00E756F3" w:rsidRDefault="00560E91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03E99289" w14:textId="77777777" w:rsidR="00560E91" w:rsidRPr="00E756F3" w:rsidRDefault="00560E91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6639B92C" w14:textId="598950B2" w:rsidR="00560E91" w:rsidRPr="00E756F3" w:rsidRDefault="00560E91" w:rsidP="005E4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549436E1" w14:textId="77777777" w:rsidR="00753B2D" w:rsidRPr="007C1801" w:rsidRDefault="00753B2D" w:rsidP="007C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proofErr w:type="spellStart"/>
            <w:r w:rsidRPr="007C1801">
              <w:rPr>
                <w:rFonts w:ascii="KaiTi" w:eastAsia="KaiTi" w:hAnsi="KaiTi"/>
                <w:color w:val="000000"/>
                <w:sz w:val="24"/>
                <w:szCs w:val="24"/>
              </w:rPr>
              <w:t>我朋友有两只</w:t>
            </w:r>
            <w:r w:rsidRPr="007C1801">
              <w:rPr>
                <w:rFonts w:ascii="KaiTi" w:eastAsia="KaiTi" w:hAnsi="KaiTi" w:cs="SimSun" w:hint="eastAsia"/>
                <w:color w:val="000000"/>
                <w:sz w:val="24"/>
                <w:szCs w:val="24"/>
              </w:rPr>
              <w:t>狗</w:t>
            </w:r>
            <w:proofErr w:type="spellEnd"/>
          </w:p>
          <w:p w14:paraId="7A1FA1CD" w14:textId="70EDE1C9" w:rsidR="00560E91" w:rsidRPr="007C1801" w:rsidRDefault="00753B2D" w:rsidP="007C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 w:rsidRPr="007C1801">
              <w:rPr>
                <w:color w:val="000000"/>
                <w:sz w:val="24"/>
                <w:szCs w:val="24"/>
              </w:rPr>
              <w:t>Wǒ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1801">
              <w:rPr>
                <w:color w:val="000000"/>
                <w:sz w:val="24"/>
                <w:szCs w:val="24"/>
              </w:rPr>
              <w:t>péngyou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1801">
              <w:rPr>
                <w:color w:val="000000"/>
                <w:sz w:val="24"/>
                <w:szCs w:val="24"/>
              </w:rPr>
              <w:t>yǒu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1801">
              <w:rPr>
                <w:color w:val="000000"/>
                <w:sz w:val="24"/>
                <w:szCs w:val="24"/>
              </w:rPr>
              <w:t>liǎng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1801">
              <w:rPr>
                <w:color w:val="000000"/>
                <w:sz w:val="24"/>
                <w:szCs w:val="24"/>
              </w:rPr>
              <w:t>zhī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1801">
              <w:rPr>
                <w:color w:val="000000"/>
                <w:sz w:val="24"/>
                <w:szCs w:val="24"/>
              </w:rPr>
              <w:t>gǒu</w:t>
            </w:r>
            <w:proofErr w:type="spellEnd"/>
          </w:p>
        </w:tc>
        <w:tc>
          <w:tcPr>
            <w:tcW w:w="4868" w:type="dxa"/>
          </w:tcPr>
          <w:p w14:paraId="02CF11BE" w14:textId="21D1EFE1" w:rsidR="00701888" w:rsidRPr="00701888" w:rsidRDefault="00701888" w:rsidP="0037555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有，没有，有没有，有吗？</w:t>
            </w:r>
          </w:p>
          <w:p w14:paraId="7B3899E5" w14:textId="12AD23DE" w:rsidR="00753B2D" w:rsidRPr="00753B2D" w:rsidRDefault="00701888" w:rsidP="0037555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处所：在……上</w:t>
            </w: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/</w:t>
            </w: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里</w:t>
            </w: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/</w:t>
            </w: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下有……</w:t>
            </w:r>
          </w:p>
        </w:tc>
        <w:tc>
          <w:tcPr>
            <w:tcW w:w="1710" w:type="dxa"/>
          </w:tcPr>
          <w:p w14:paraId="4574E14C" w14:textId="77777777" w:rsidR="00560E91" w:rsidRPr="00E756F3" w:rsidRDefault="00560E91" w:rsidP="005E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436DFF" w:rsidRPr="00E756F3" w14:paraId="50F6BCB2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DE1FF1" w14:textId="77777777" w:rsidR="00436DFF" w:rsidRPr="00E756F3" w:rsidRDefault="00436DFF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10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13978F18" w14:textId="597C6386" w:rsidR="00436DFF" w:rsidRPr="00E756F3" w:rsidRDefault="00436DFF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570408F4" w14:textId="77777777" w:rsidR="00436DFF" w:rsidRPr="00E756F3" w:rsidRDefault="00436DFF" w:rsidP="00436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419DFCA0" w14:textId="32A74B64" w:rsidR="00436DFF" w:rsidRPr="00E756F3" w:rsidRDefault="00436DFF" w:rsidP="00436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0B8ACC0E" w14:textId="71490320" w:rsidR="00436DFF" w:rsidRPr="007C1801" w:rsidRDefault="00436DFF" w:rsidP="007C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r w:rsidRPr="007C1801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val="mn-MN" w:eastAsia="zh-CN"/>
              </w:rPr>
              <w:t>谁躲哪儿？</w:t>
            </w:r>
          </w:p>
          <w:p w14:paraId="544A1150" w14:textId="5E9C04C6" w:rsidR="00436DFF" w:rsidRPr="007C1801" w:rsidRDefault="007C1801" w:rsidP="007C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 w:rsidRPr="007C1801">
              <w:rPr>
                <w:color w:val="000000"/>
                <w:sz w:val="24"/>
                <w:szCs w:val="24"/>
              </w:rPr>
              <w:t>Shéi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1801">
              <w:rPr>
                <w:color w:val="000000"/>
                <w:sz w:val="24"/>
                <w:szCs w:val="24"/>
              </w:rPr>
              <w:t>duǒ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1801">
              <w:rPr>
                <w:color w:val="000000"/>
                <w:sz w:val="24"/>
                <w:szCs w:val="24"/>
              </w:rPr>
              <w:t>zài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1801">
              <w:rPr>
                <w:color w:val="000000"/>
                <w:sz w:val="24"/>
                <w:szCs w:val="24"/>
              </w:rPr>
              <w:t>nǎr</w:t>
            </w:r>
            <w:proofErr w:type="spellEnd"/>
            <w:r w:rsidRPr="007C1801">
              <w:rPr>
                <w:color w:val="000000"/>
                <w:sz w:val="24"/>
                <w:szCs w:val="24"/>
              </w:rPr>
              <w:t>?</w:t>
            </w:r>
          </w:p>
        </w:tc>
        <w:tc>
          <w:tcPr>
            <w:tcW w:w="4868" w:type="dxa"/>
          </w:tcPr>
          <w:p w14:paraId="5EA8A55E" w14:textId="77777777" w:rsidR="00436DFF" w:rsidRPr="0095351E" w:rsidRDefault="007C1801" w:rsidP="0037555D">
            <w:pPr>
              <w:pStyle w:val="ListParagraph"/>
              <w:numPr>
                <w:ilvl w:val="0"/>
                <w:numId w:val="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DE2B9B">
              <w:rPr>
                <w:rFonts w:ascii="KaiTi" w:eastAsia="KaiTi" w:hAnsi="KaiTi" w:cs="Segoe UI"/>
                <w:color w:val="262626"/>
                <w:sz w:val="24"/>
                <w:szCs w:val="24"/>
                <w:lang w:val="mn-MN" w:eastAsia="zh-CN"/>
              </w:rPr>
              <w:t>“在，是，有”</w:t>
            </w:r>
            <w:r>
              <w:rPr>
                <w:rFonts w:eastAsia="KaiTi" w:cs="Segoe UI"/>
                <w:color w:val="262626"/>
                <w:sz w:val="24"/>
                <w:szCs w:val="24"/>
                <w:lang w:val="mn-MN" w:eastAsia="zh-CN"/>
              </w:rPr>
              <w:t xml:space="preserve"> </w:t>
            </w:r>
            <w:r w:rsidRPr="00DE2B9B">
              <w:rPr>
                <w:rFonts w:ascii="KaiTi" w:eastAsia="KaiTi" w:hAnsi="KaiTi" w:cs="Segoe UI"/>
                <w:color w:val="262626"/>
                <w:sz w:val="24"/>
                <w:szCs w:val="24"/>
                <w:lang w:val="mn-MN" w:eastAsia="zh-CN"/>
              </w:rPr>
              <w:t>表存在</w:t>
            </w:r>
            <w:r>
              <w:rPr>
                <w:rFonts w:ascii="KaiTi" w:eastAsia="KaiTi" w:hAnsi="KaiTi" w:cs="Segoe UI" w:hint="eastAsia"/>
                <w:color w:val="262626"/>
                <w:sz w:val="24"/>
                <w:szCs w:val="24"/>
                <w:lang w:val="mn-MN" w:eastAsia="zh-CN"/>
              </w:rPr>
              <w:t xml:space="preserve"> </w:t>
            </w:r>
            <w:r w:rsidRPr="007C1801">
              <w:rPr>
                <w:rFonts w:eastAsia="KaiTi" w:cs="Segoe UI"/>
                <w:color w:val="262626"/>
                <w:sz w:val="24"/>
                <w:szCs w:val="24"/>
                <w:u w:val="single"/>
                <w:lang w:val="mn-MN" w:eastAsia="zh-CN"/>
              </w:rPr>
              <w:t>11</w:t>
            </w:r>
            <w:r w:rsidRPr="007C1801">
              <w:rPr>
                <w:rFonts w:eastAsia="KaiTi" w:cs="Segoe UI" w:hint="eastAsia"/>
                <w:color w:val="262626"/>
                <w:sz w:val="24"/>
                <w:szCs w:val="24"/>
                <w:u w:val="single"/>
                <w:lang w:val="mn-MN" w:eastAsia="zh-CN"/>
              </w:rPr>
              <w:t>页、</w:t>
            </w:r>
            <w:r w:rsidRPr="007C1801">
              <w:rPr>
                <w:rFonts w:eastAsia="KaiTi" w:cs="Segoe UI" w:hint="eastAsia"/>
                <w:color w:val="262626"/>
                <w:sz w:val="24"/>
                <w:szCs w:val="24"/>
                <w:u w:val="single"/>
                <w:lang w:val="mn-MN" w:eastAsia="zh-CN"/>
              </w:rPr>
              <w:t>2</w:t>
            </w:r>
            <w:r w:rsidRPr="007C1801">
              <w:rPr>
                <w:rFonts w:eastAsia="KaiTi" w:cs="Segoe UI"/>
                <w:color w:val="262626"/>
                <w:sz w:val="24"/>
                <w:szCs w:val="24"/>
                <w:u w:val="single"/>
                <w:lang w:val="mn-MN" w:eastAsia="zh-CN"/>
              </w:rPr>
              <w:t>0</w:t>
            </w:r>
            <w:r>
              <w:rPr>
                <w:rFonts w:eastAsia="KaiTi" w:cs="Segoe UI" w:hint="eastAsia"/>
                <w:color w:val="262626"/>
                <w:sz w:val="24"/>
                <w:szCs w:val="24"/>
                <w:u w:val="single"/>
                <w:lang w:val="mn-MN" w:eastAsia="zh-CN"/>
              </w:rPr>
              <w:t>-</w:t>
            </w:r>
            <w:r>
              <w:rPr>
                <w:rFonts w:eastAsia="KaiTi" w:cs="Segoe UI"/>
                <w:color w:val="262626"/>
                <w:sz w:val="24"/>
                <w:szCs w:val="24"/>
                <w:u w:val="single"/>
                <w:lang w:val="mn-MN" w:eastAsia="zh-CN"/>
              </w:rPr>
              <w:t>24</w:t>
            </w:r>
          </w:p>
          <w:p w14:paraId="7DE24437" w14:textId="7D18A05E" w:rsidR="0095351E" w:rsidRPr="0095351E" w:rsidRDefault="0095351E" w:rsidP="0037555D">
            <w:pPr>
              <w:pStyle w:val="ListParagraph"/>
              <w:numPr>
                <w:ilvl w:val="0"/>
                <w:numId w:val="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在、去</w:t>
            </w: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+LOC</w:t>
            </w:r>
            <w:r w:rsidR="00272338">
              <w:rPr>
                <w:rFonts w:eastAsia="KaiTi" w:cs="Segoe UI"/>
                <w:color w:val="262626"/>
                <w:sz w:val="24"/>
                <w:szCs w:val="24"/>
                <w:lang w:val="mn-MN" w:eastAsia="zh-CN"/>
              </w:rPr>
              <w:t xml:space="preserve"> 62</w:t>
            </w:r>
            <w:r w:rsidR="00272338"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-</w:t>
            </w:r>
            <w:r w:rsidR="00272338"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发展汉语、方位词</w:t>
            </w:r>
          </w:p>
          <w:p w14:paraId="38593F7F" w14:textId="40005C3A" w:rsidR="0095351E" w:rsidRPr="007C1801" w:rsidRDefault="0047281B" w:rsidP="0037555D">
            <w:pPr>
              <w:pStyle w:val="ListParagraph"/>
              <w:numPr>
                <w:ilvl w:val="0"/>
                <w:numId w:val="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在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VO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呢（标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3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）（发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18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1710" w:type="dxa"/>
          </w:tcPr>
          <w:p w14:paraId="52E5B251" w14:textId="77777777" w:rsidR="00436DFF" w:rsidRPr="00E756F3" w:rsidRDefault="00436DFF" w:rsidP="0043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272338" w:rsidRPr="00E756F3" w14:paraId="7349CE46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BEBB40" w14:textId="77777777" w:rsidR="00272338" w:rsidRPr="0029022D" w:rsidRDefault="00272338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29022D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11</w:t>
            </w:r>
            <w:r w:rsidRPr="0029022D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60C78FB9" w14:textId="48227837" w:rsidR="00272338" w:rsidRPr="00E756F3" w:rsidRDefault="00272338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29022D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</w:tcPr>
          <w:p w14:paraId="62E193C2" w14:textId="77777777" w:rsidR="00272338" w:rsidRPr="00E756F3" w:rsidRDefault="00272338" w:rsidP="00436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</w:tcPr>
          <w:p w14:paraId="02EE545E" w14:textId="77777777" w:rsidR="00272338" w:rsidRPr="00E756F3" w:rsidRDefault="00272338" w:rsidP="00436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7F691C36" w14:textId="77777777" w:rsidR="008C253C" w:rsidRPr="008C253C" w:rsidRDefault="008C253C" w:rsidP="008C253C">
            <w:pPr>
              <w:ind w:left="3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Segoe UI"/>
                <w:color w:val="262626"/>
                <w:sz w:val="24"/>
                <w:szCs w:val="24"/>
                <w:lang w:val="mn-MN" w:eastAsia="zh-CN"/>
              </w:rPr>
            </w:pPr>
            <w:r w:rsidRPr="008C253C"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今天几号</w:t>
            </w:r>
          </w:p>
          <w:p w14:paraId="0C275A4A" w14:textId="76BC1FAF" w:rsidR="00272338" w:rsidRPr="008C253C" w:rsidRDefault="008C253C" w:rsidP="007C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val="mn-MN" w:eastAsia="zh-CN"/>
              </w:rPr>
            </w:pPr>
            <w:proofErr w:type="spellStart"/>
            <w:r w:rsidRPr="008C253C">
              <w:rPr>
                <w:color w:val="000000"/>
                <w:sz w:val="24"/>
                <w:szCs w:val="24"/>
              </w:rPr>
              <w:t>Jīntiān</w:t>
            </w:r>
            <w:proofErr w:type="spellEnd"/>
            <w:r w:rsidRPr="008C253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253C">
              <w:rPr>
                <w:color w:val="000000"/>
                <w:sz w:val="24"/>
                <w:szCs w:val="24"/>
              </w:rPr>
              <w:t>jī</w:t>
            </w:r>
            <w:proofErr w:type="spellEnd"/>
            <w:r w:rsidRPr="008C253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253C">
              <w:rPr>
                <w:color w:val="000000"/>
                <w:sz w:val="24"/>
                <w:szCs w:val="24"/>
              </w:rPr>
              <w:t>háo</w:t>
            </w:r>
            <w:proofErr w:type="spellEnd"/>
          </w:p>
        </w:tc>
        <w:tc>
          <w:tcPr>
            <w:tcW w:w="4868" w:type="dxa"/>
          </w:tcPr>
          <w:p w14:paraId="41D37EBC" w14:textId="3FB0CB8A" w:rsidR="00272338" w:rsidRDefault="00217C12" w:rsidP="0037555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Segoe UI"/>
                <w:color w:val="262626"/>
                <w:sz w:val="24"/>
                <w:szCs w:val="24"/>
                <w:lang w:val="mn-MN" w:eastAsia="zh-CN"/>
              </w:rPr>
            </w:pP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标准</w:t>
            </w: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1</w:t>
            </w:r>
            <w:r>
              <w:rPr>
                <w:rFonts w:eastAsia="KaiTi" w:cs="Segoe UI"/>
                <w:color w:val="262626"/>
                <w:sz w:val="24"/>
                <w:szCs w:val="24"/>
                <w:lang w:val="mn-MN" w:eastAsia="zh-CN"/>
              </w:rPr>
              <w:t>0</w:t>
            </w: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课、</w:t>
            </w:r>
            <w:r w:rsidR="00701888"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发</w:t>
            </w: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8</w:t>
            </w: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课</w:t>
            </w:r>
          </w:p>
          <w:p w14:paraId="70137A4D" w14:textId="77777777" w:rsidR="00505639" w:rsidRDefault="00701888" w:rsidP="0037555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Segoe UI"/>
                <w:color w:val="262626"/>
                <w:sz w:val="24"/>
                <w:szCs w:val="24"/>
                <w:lang w:val="mn-MN" w:eastAsia="zh-CN"/>
              </w:rPr>
            </w:pP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发</w:t>
            </w:r>
            <w:r>
              <w:rPr>
                <w:rFonts w:eastAsia="KaiTi" w:cs="Segoe UI"/>
                <w:color w:val="262626"/>
                <w:sz w:val="24"/>
                <w:szCs w:val="24"/>
                <w:lang w:val="mn-MN" w:eastAsia="zh-CN"/>
              </w:rPr>
              <w:t>9</w:t>
            </w: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课</w:t>
            </w:r>
          </w:p>
          <w:p w14:paraId="24807DA3" w14:textId="044EB8E5" w:rsidR="00272338" w:rsidRPr="00505639" w:rsidRDefault="00505639" w:rsidP="0037555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Segoe UI"/>
                <w:color w:val="262626"/>
                <w:sz w:val="24"/>
                <w:szCs w:val="24"/>
                <w:lang w:val="mn-MN" w:eastAsia="zh-CN"/>
              </w:rPr>
            </w:pPr>
            <w:r w:rsidRPr="00505639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左右（标</w:t>
            </w:r>
            <w:r w:rsidRPr="00505639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3-</w:t>
            </w:r>
            <w:r w:rsidRPr="00505639">
              <w:rPr>
                <w:rFonts w:eastAsia="KaiTi" w:cs="Times New Roman"/>
                <w:sz w:val="24"/>
                <w:szCs w:val="24"/>
                <w:lang w:val="mn-MN" w:eastAsia="zh-CN"/>
              </w:rPr>
              <w:t>11</w:t>
            </w:r>
            <w:r w:rsidRPr="00505639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5CBF8EF1" w14:textId="1ADCE840" w:rsidR="005550EA" w:rsidRPr="00272338" w:rsidRDefault="005550EA" w:rsidP="0037555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Segoe UI"/>
                <w:color w:val="262626"/>
                <w:sz w:val="24"/>
                <w:szCs w:val="24"/>
                <w:lang w:val="mn-MN" w:eastAsia="zh-CN"/>
              </w:rPr>
            </w:pP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时间量词（</w:t>
            </w: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9</w:t>
            </w:r>
            <w:r>
              <w:rPr>
                <w:rFonts w:eastAsia="KaiTi" w:cs="Segoe UI" w:hint="eastAsia"/>
                <w:color w:val="262626"/>
                <w:sz w:val="24"/>
                <w:szCs w:val="24"/>
                <w:lang w:val="mn-MN" w:eastAsia="zh-CN"/>
              </w:rPr>
              <w:t>页语法）</w:t>
            </w:r>
          </w:p>
        </w:tc>
        <w:tc>
          <w:tcPr>
            <w:tcW w:w="1710" w:type="dxa"/>
          </w:tcPr>
          <w:p w14:paraId="3BDB9E04" w14:textId="77777777" w:rsidR="00272338" w:rsidRPr="00E756F3" w:rsidRDefault="00272338" w:rsidP="004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436DFF" w:rsidRPr="00E756F3" w14:paraId="6FBEF429" w14:textId="77777777" w:rsidTr="00E3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16E97E76" w14:textId="6D76CDC2" w:rsidR="00436DFF" w:rsidRPr="00E756F3" w:rsidRDefault="00436DFF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417E8D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бататгал хичээл</w:t>
            </w:r>
          </w:p>
        </w:tc>
        <w:tc>
          <w:tcPr>
            <w:tcW w:w="11078" w:type="dxa"/>
            <w:gridSpan w:val="5"/>
            <w:vAlign w:val="center"/>
          </w:tcPr>
          <w:p w14:paraId="503780ED" w14:textId="77777777" w:rsidR="00436DFF" w:rsidRDefault="00436DFF" w:rsidP="00436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7C59E6DA" w14:textId="392F6E03" w:rsidR="00436DFF" w:rsidRDefault="00436DFF" w:rsidP="00436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第</w:t>
            </w:r>
            <w:r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二</w:t>
            </w: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章</w:t>
            </w:r>
            <w:r w:rsidRPr="00691BD2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：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综合考试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包括：（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标准汉语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6-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="00701888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</w:t>
            </w:r>
            <w:r w:rsidRPr="0089081C">
              <w:rPr>
                <w:rFonts w:eastAsia="KaiTi"/>
                <w:caps/>
                <w:color w:val="000000" w:themeColor="text1"/>
                <w:lang w:val="mn-MN" w:eastAsia="zh-CN"/>
              </w:rPr>
              <w:t>р хичээл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1FFA397A" w14:textId="77777777" w:rsidR="00436DFF" w:rsidRDefault="00436DFF" w:rsidP="00436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Нэгдүгээр бүлгийн ерөнхий шалгалтанд: сонсох, ярих, бичих, унших</w:t>
            </w:r>
          </w:p>
          <w:p w14:paraId="5E048DC0" w14:textId="01C07AE6" w:rsidR="00436DFF" w:rsidRPr="00E756F3" w:rsidRDefault="00436DFF" w:rsidP="00436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436DFF" w:rsidRPr="00E756F3" w14:paraId="5CD9A512" w14:textId="77777777" w:rsidTr="00E3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9A4C2A8" w14:textId="5D7BAF99" w:rsidR="00436DFF" w:rsidRPr="00E756F3" w:rsidRDefault="00436DFF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总共：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45</w:t>
            </w:r>
          </w:p>
        </w:tc>
        <w:tc>
          <w:tcPr>
            <w:tcW w:w="9368" w:type="dxa"/>
            <w:gridSpan w:val="4"/>
          </w:tcPr>
          <w:p w14:paraId="0D465ACC" w14:textId="77777777" w:rsidR="00436DFF" w:rsidRDefault="00436DFF" w:rsidP="004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F734A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第一章</w:t>
            </w:r>
            <w:r w:rsidRPr="006F734A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：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综合考试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包括：听、说、写、读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标准汉语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.2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5F160C6A" w14:textId="77777777" w:rsidR="00436DFF" w:rsidRPr="00536134" w:rsidRDefault="00436DFF" w:rsidP="004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Нэгдүгээр бүлгийн ерөнхий шалгалтанд: сонсох, ярих, бичих, унших</w:t>
            </w:r>
          </w:p>
          <w:p w14:paraId="6BE72336" w14:textId="77777777" w:rsidR="00436DFF" w:rsidRPr="001218D2" w:rsidRDefault="00436DFF" w:rsidP="004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C768DB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                                           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：回答问题部分（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内容）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асуултанд хариулах хэсэг</w:t>
            </w:r>
          </w:p>
          <w:p w14:paraId="1D3EAD41" w14:textId="77777777" w:rsidR="00436DFF" w:rsidRPr="006F734A" w:rsidRDefault="00436DFF" w:rsidP="004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</w:pPr>
            <w:r w:rsidRPr="006F734A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  <w:t>练习册</w:t>
            </w:r>
            <w:r w:rsidRPr="006F734A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  <w:t>：</w:t>
            </w:r>
            <w:r w:rsidRPr="006F734A">
              <w:rPr>
                <w:rFonts w:eastAsia="KaiTi"/>
                <w:caps/>
                <w:color w:val="000000" w:themeColor="text1"/>
                <w:sz w:val="18"/>
                <w:szCs w:val="18"/>
                <w:u w:val="single"/>
                <w:lang w:val="mn-MN" w:eastAsia="zh-CN"/>
              </w:rPr>
              <w:t>дасгал ажил</w:t>
            </w:r>
          </w:p>
          <w:p w14:paraId="088959FA" w14:textId="77777777" w:rsidR="00436DFF" w:rsidRPr="00E756F3" w:rsidRDefault="00436DFF" w:rsidP="004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 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a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造句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өгүүлбэр зохиох</w:t>
            </w:r>
          </w:p>
          <w:p w14:paraId="184D8A9D" w14:textId="77777777" w:rsidR="00436DFF" w:rsidRPr="00E756F3" w:rsidRDefault="00436DFF" w:rsidP="004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b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课文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эх бичвэр</w:t>
            </w:r>
          </w:p>
          <w:p w14:paraId="6FFE2E8D" w14:textId="054CDBB3" w:rsidR="00436DFF" w:rsidRDefault="00436DFF" w:rsidP="003C7C43">
            <w:pPr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c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练习册（填空、找病句、翻译等等）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дасгал ажил “гүйцээх, алдаатай өгүүлбэр, орчуулга”</w:t>
            </w:r>
          </w:p>
          <w:p w14:paraId="2335BE3A" w14:textId="77777777" w:rsidR="003C7C43" w:rsidRDefault="003C7C43" w:rsidP="003C7C43">
            <w:pPr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</w:pPr>
          </w:p>
          <w:p w14:paraId="34B2BD76" w14:textId="77777777" w:rsidR="003C7C43" w:rsidRDefault="003C7C43" w:rsidP="003C7C43">
            <w:pPr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</w:pPr>
          </w:p>
          <w:p w14:paraId="6A4A134B" w14:textId="5FCF746F" w:rsidR="003C7C43" w:rsidRPr="00E756F3" w:rsidRDefault="003C7C43" w:rsidP="003C7C43">
            <w:pPr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</w:tcPr>
          <w:p w14:paraId="36D3225A" w14:textId="22E5110A" w:rsidR="00436DFF" w:rsidRPr="00E756F3" w:rsidRDefault="00436DFF" w:rsidP="0043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701888" w:rsidRPr="00E756F3" w14:paraId="492FD4BF" w14:textId="77777777" w:rsidTr="006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C4754B0" w14:textId="77777777" w:rsidR="005550EA" w:rsidRPr="00E756F3" w:rsidRDefault="005550EA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12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24B1C864" w14:textId="1788B3E4" w:rsidR="00701888" w:rsidRPr="00E756F3" w:rsidRDefault="005550EA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109396F1" w14:textId="77777777" w:rsidR="00701888" w:rsidRPr="00E756F3" w:rsidRDefault="00701888" w:rsidP="003C7C4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第三章</w:t>
            </w:r>
          </w:p>
          <w:p w14:paraId="618CB044" w14:textId="77777777" w:rsidR="00701888" w:rsidRPr="00E756F3" w:rsidRDefault="00701888" w:rsidP="003C7C4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D627CBB" w14:textId="00FDB650" w:rsidR="00701888" w:rsidRPr="00FE4894" w:rsidRDefault="006506F0" w:rsidP="00650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000000" w:themeColor="text1"/>
                <w:lang w:eastAsia="zh-CN"/>
              </w:rPr>
            </w:pPr>
            <w:proofErr w:type="spellStart"/>
            <w:r w:rsidRPr="006506F0">
              <w:rPr>
                <w:rFonts w:ascii="KaiTi" w:hAnsi="KaiTi" w:cs="Helvetica"/>
                <w:sz w:val="32"/>
                <w:szCs w:val="32"/>
                <w:shd w:val="clear" w:color="auto" w:fill="FFFFFF"/>
                <w:lang w:val="mn-MN"/>
              </w:rPr>
              <w:t>句法成</w:t>
            </w:r>
            <w:r w:rsidRPr="006506F0">
              <w:rPr>
                <w:rFonts w:ascii="KaiTi" w:hAnsi="KaiTi" w:cs="Microsoft YaHei" w:hint="eastAsia"/>
                <w:sz w:val="32"/>
                <w:szCs w:val="32"/>
                <w:shd w:val="clear" w:color="auto" w:fill="FFFFFF"/>
                <w:lang w:val="mn-MN"/>
              </w:rPr>
              <w:t>分</w:t>
            </w:r>
            <w:proofErr w:type="spellEnd"/>
            <w:r w:rsidRPr="006506F0">
              <w:rPr>
                <w:rFonts w:ascii="KaiTi" w:hAnsi="KaiTi" w:cs="Microsoft YaHei" w:hint="eastAsia"/>
                <w:sz w:val="32"/>
                <w:szCs w:val="32"/>
                <w:shd w:val="clear" w:color="auto" w:fill="FFFFFF"/>
                <w:lang w:val="mn-MN" w:eastAsia="zh-CN"/>
              </w:rPr>
              <w:t xml:space="preserve"> </w:t>
            </w:r>
            <w:r w:rsidRPr="00FE489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mn-MN" w:eastAsia="zh-CN"/>
              </w:rPr>
              <w:t>Өгүүлбэрийн гишүүд</w:t>
            </w:r>
            <w:r w:rsidR="00FE489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eastAsia="zh-CN"/>
              </w:rPr>
              <w:t xml:space="preserve"> (1)</w:t>
            </w:r>
          </w:p>
        </w:tc>
        <w:tc>
          <w:tcPr>
            <w:tcW w:w="2250" w:type="dxa"/>
          </w:tcPr>
          <w:p w14:paraId="58BC705B" w14:textId="77777777" w:rsidR="00701888" w:rsidRPr="00276FCE" w:rsidRDefault="00F40F95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</w:pPr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这个星期你们忙不忙？</w:t>
            </w:r>
          </w:p>
          <w:p w14:paraId="31230A45" w14:textId="7AF63535" w:rsidR="00F40F95" w:rsidRPr="00276FCE" w:rsidRDefault="007D3D53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Zhège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xīngqī</w:t>
            </w:r>
            <w:proofErr w:type="spellEnd"/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nǐmen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máng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bùmáng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4868" w:type="dxa"/>
          </w:tcPr>
          <w:p w14:paraId="7D651BE3" w14:textId="5770D466" w:rsidR="00432CC3" w:rsidRPr="00276FCE" w:rsidRDefault="007D3D53" w:rsidP="0037555D">
            <w:pPr>
              <w:pStyle w:val="ListParagraph"/>
              <w:numPr>
                <w:ilvl w:val="0"/>
                <w:numId w:val="10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r w:rsidRPr="00276FCE">
              <w:rPr>
                <w:rFonts w:ascii="KaiTi" w:eastAsia="KaiTi" w:hAnsi="KaiTi"/>
                <w:color w:val="000000"/>
                <w:sz w:val="24"/>
                <w:szCs w:val="24"/>
              </w:rPr>
              <w:t xml:space="preserve"> </w:t>
            </w:r>
            <w:r w:rsidR="00432CC3"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形容词</w:t>
            </w:r>
          </w:p>
          <w:p w14:paraId="0F73E7AC" w14:textId="7D7E9D4A" w:rsidR="00091C0F" w:rsidRPr="00276FCE" w:rsidRDefault="007D3D53" w:rsidP="0037555D">
            <w:pPr>
              <w:pStyle w:val="ListParagraph"/>
              <w:numPr>
                <w:ilvl w:val="0"/>
                <w:numId w:val="10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非常、很（</w:t>
            </w:r>
            <w:proofErr w:type="spellStart"/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a</w:t>
            </w:r>
            <w:r w:rsidRPr="00276FCE"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  <w:t>dv+adj</w:t>
            </w:r>
            <w:proofErr w:type="spellEnd"/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）</w:t>
            </w:r>
            <w:r w:rsidR="0047281B"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1</w:t>
            </w:r>
            <w:r w:rsidR="0047281B" w:rsidRPr="00276FCE"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  <w:t>05</w:t>
            </w:r>
          </w:p>
          <w:p w14:paraId="65760566" w14:textId="09113D8A" w:rsidR="0047281B" w:rsidRPr="00276FCE" w:rsidRDefault="0047281B" w:rsidP="0037555D">
            <w:pPr>
              <w:pStyle w:val="ListParagraph"/>
              <w:numPr>
                <w:ilvl w:val="0"/>
                <w:numId w:val="10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每+TIME</w:t>
            </w:r>
          </w:p>
          <w:p w14:paraId="75728BCE" w14:textId="61587F55" w:rsidR="0047281B" w:rsidRPr="00276FCE" w:rsidRDefault="00444790" w:rsidP="0037555D">
            <w:pPr>
              <w:pStyle w:val="ListParagraph"/>
              <w:numPr>
                <w:ilvl w:val="0"/>
                <w:numId w:val="10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最喜欢（二标第3）</w:t>
            </w:r>
          </w:p>
          <w:p w14:paraId="1B19BC31" w14:textId="5204E727" w:rsidR="00444790" w:rsidRPr="00276FCE" w:rsidRDefault="00444790" w:rsidP="0037555D">
            <w:pPr>
              <w:pStyle w:val="ListParagraph"/>
              <w:numPr>
                <w:ilvl w:val="0"/>
                <w:numId w:val="10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</w:pPr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还是/或者（三标</w:t>
            </w:r>
            <w:r w:rsidRPr="00276FCE"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  <w:t>3</w:t>
            </w:r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）（发1</w:t>
            </w:r>
            <w:r w:rsidRPr="00276FCE"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  <w:t>28</w:t>
            </w:r>
            <w:r w:rsidRPr="00276FCE">
              <w:rPr>
                <w:rFonts w:ascii="KaiTi" w:eastAsia="KaiTi" w:hAnsi="KaiTi" w:hint="eastAsia"/>
                <w:color w:val="000000"/>
                <w:sz w:val="24"/>
                <w:szCs w:val="24"/>
                <w:lang w:eastAsia="zh-CN"/>
              </w:rPr>
              <w:t>）</w:t>
            </w:r>
          </w:p>
          <w:p w14:paraId="6CEF3B56" w14:textId="77777777" w:rsidR="00444790" w:rsidRPr="00276FCE" w:rsidRDefault="00444790" w:rsidP="0037555D">
            <w:pPr>
              <w:pStyle w:val="ListParagraph"/>
              <w:numPr>
                <w:ilvl w:val="0"/>
                <w:numId w:val="10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</w:pPr>
          </w:p>
          <w:p w14:paraId="536161FE" w14:textId="25C4F190" w:rsidR="007D3D53" w:rsidRPr="00276FCE" w:rsidRDefault="007D3D53" w:rsidP="0037555D">
            <w:pPr>
              <w:pStyle w:val="ListParagraph"/>
              <w:numPr>
                <w:ilvl w:val="0"/>
                <w:numId w:val="10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</w:tcPr>
          <w:p w14:paraId="59F939EB" w14:textId="77777777" w:rsidR="00701888" w:rsidRPr="00E756F3" w:rsidRDefault="00701888" w:rsidP="0043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550EA" w:rsidRPr="00E756F3" w14:paraId="10B8105F" w14:textId="77777777" w:rsidTr="006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527A32" w14:textId="77777777" w:rsidR="005550EA" w:rsidRPr="00E756F3" w:rsidRDefault="005550EA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13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4B017E33" w14:textId="1326AAC1" w:rsidR="005550EA" w:rsidRPr="00E756F3" w:rsidRDefault="005550EA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27450B6C" w14:textId="77777777" w:rsidR="005550EA" w:rsidRPr="00E756F3" w:rsidRDefault="005550EA" w:rsidP="00555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</w:tcPr>
          <w:p w14:paraId="503D1ED1" w14:textId="6D531477" w:rsidR="005550EA" w:rsidRPr="00E756F3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107D401E" w14:textId="77777777" w:rsidR="005550EA" w:rsidRPr="00276FCE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proofErr w:type="spellStart"/>
            <w:r w:rsidRPr="00276FCE">
              <w:rPr>
                <w:rFonts w:ascii="KaiTi" w:eastAsia="KaiTi" w:hAnsi="KaiTi"/>
                <w:color w:val="000000"/>
                <w:sz w:val="24"/>
                <w:szCs w:val="24"/>
              </w:rPr>
              <w:t>今天妈妈买了不少衣</w:t>
            </w:r>
            <w:r w:rsidRPr="00276FCE">
              <w:rPr>
                <w:rFonts w:ascii="KaiTi" w:eastAsia="KaiTi" w:hAnsi="KaiTi" w:cs="SimSun" w:hint="eastAsia"/>
                <w:color w:val="000000"/>
                <w:sz w:val="24"/>
                <w:szCs w:val="24"/>
              </w:rPr>
              <w:t>服</w:t>
            </w:r>
            <w:proofErr w:type="spellEnd"/>
          </w:p>
          <w:p w14:paraId="498A6384" w14:textId="4AE3C83C" w:rsidR="005550EA" w:rsidRPr="00276FCE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Jīntiān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māma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mǎi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 xml:space="preserve"> le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bùshǎo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yīfu</w:t>
            </w:r>
            <w:proofErr w:type="spellEnd"/>
          </w:p>
        </w:tc>
        <w:tc>
          <w:tcPr>
            <w:tcW w:w="4868" w:type="dxa"/>
          </w:tcPr>
          <w:p w14:paraId="0238DA55" w14:textId="77777777" w:rsidR="005550EA" w:rsidRPr="00276FCE" w:rsidRDefault="005550EA" w:rsidP="0037555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olor w:val="000000"/>
                <w:sz w:val="24"/>
                <w:szCs w:val="24"/>
              </w:rPr>
            </w:pPr>
            <w:proofErr w:type="spellStart"/>
            <w:r w:rsidRPr="00276FCE">
              <w:rPr>
                <w:rFonts w:ascii="KaiTi" w:eastAsia="KaiTi" w:hAnsi="KaiTi"/>
                <w:color w:val="000000"/>
                <w:sz w:val="24"/>
                <w:szCs w:val="24"/>
              </w:rPr>
              <w:t>了</w:t>
            </w:r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сан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болон</w:t>
            </w:r>
            <w:proofErr w:type="spellEnd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eastAsia="KaiTi" w:hAnsi="Times New Roman" w:cs="Times New Roman"/>
                <w:color w:val="000000"/>
                <w:sz w:val="24"/>
                <w:szCs w:val="24"/>
              </w:rPr>
              <w:t>хувирал</w:t>
            </w:r>
            <w:proofErr w:type="spellEnd"/>
          </w:p>
          <w:p w14:paraId="20B4F880" w14:textId="7E7E988E" w:rsidR="005550EA" w:rsidRPr="00276FCE" w:rsidRDefault="005550EA" w:rsidP="0037555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了（</w:t>
            </w:r>
            <w:r w:rsidR="0061427D"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标</w:t>
            </w:r>
            <w:r w:rsidR="0061427D"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3</w:t>
            </w:r>
            <w:r w:rsidR="0061427D"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-</w:t>
            </w:r>
            <w:r w:rsidR="0061427D"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7</w:t>
            </w:r>
            <w:r w:rsidR="0061427D"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  <w:r w:rsidR="00543D6B"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（发1</w:t>
            </w:r>
            <w:r w:rsidR="00543D6B"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4</w:t>
            </w:r>
            <w:r w:rsidR="00543D6B"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课）</w:t>
            </w:r>
          </w:p>
          <w:p w14:paraId="59AF68DC" w14:textId="5B23612C" w:rsidR="00960C92" w:rsidRPr="00276FCE" w:rsidRDefault="00960C92" w:rsidP="0037555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（发1</w:t>
            </w:r>
            <w:r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98</w:t>
            </w: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  <w:p w14:paraId="697A6045" w14:textId="77777777" w:rsidR="0061427D" w:rsidRPr="00276FCE" w:rsidRDefault="0061427D" w:rsidP="0037555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再/又（发1</w:t>
            </w:r>
            <w:r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39</w:t>
            </w: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）（标2-</w:t>
            </w:r>
            <w:r w:rsidR="00634CEE"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8</w:t>
            </w: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  <w:p w14:paraId="13534A10" w14:textId="33AF5C72" w:rsidR="00634CEE" w:rsidRPr="00276FCE" w:rsidRDefault="00634CEE" w:rsidP="0037555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</w:tcPr>
          <w:p w14:paraId="7D4D11FD" w14:textId="77777777" w:rsidR="005550EA" w:rsidRPr="00E756F3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550EA" w:rsidRPr="00E756F3" w14:paraId="30CC7FC1" w14:textId="77777777" w:rsidTr="006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D7178BE" w14:textId="77777777" w:rsidR="005550EA" w:rsidRPr="00E756F3" w:rsidRDefault="005550EA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14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0058D0ED" w14:textId="1531E792" w:rsidR="005550EA" w:rsidRPr="00E756F3" w:rsidRDefault="005550EA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463E1E79" w14:textId="77777777" w:rsidR="005550EA" w:rsidRPr="00E756F3" w:rsidRDefault="005550EA" w:rsidP="00555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</w:tcPr>
          <w:p w14:paraId="09A91EA8" w14:textId="1ED4012F" w:rsidR="005550EA" w:rsidRPr="00E756F3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16B57260" w14:textId="43E3B5D4" w:rsidR="005550EA" w:rsidRPr="00276FCE" w:rsidRDefault="00C52B9D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只要给他一个苹果，他就很开心。</w:t>
            </w:r>
          </w:p>
        </w:tc>
        <w:tc>
          <w:tcPr>
            <w:tcW w:w="4868" w:type="dxa"/>
          </w:tcPr>
          <w:p w14:paraId="262BACA2" w14:textId="2A2CE3EB" w:rsidR="005550EA" w:rsidRPr="00276FCE" w:rsidRDefault="003E64D6" w:rsidP="0037555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还（副词）</w:t>
            </w:r>
          </w:p>
          <w:p w14:paraId="1730672B" w14:textId="2DF320C0" w:rsidR="00225908" w:rsidRPr="00276FCE" w:rsidRDefault="00225908" w:rsidP="0037555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还+可以、行</w:t>
            </w:r>
          </w:p>
          <w:p w14:paraId="7BADDBF3" w14:textId="77777777" w:rsidR="003E64D6" w:rsidRPr="00276FCE" w:rsidRDefault="0013517D" w:rsidP="0037555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一……就（标3）（发1</w:t>
            </w:r>
            <w:r w:rsidRPr="00276FCE"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  <w:t>50</w:t>
            </w: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4C926EC6" w14:textId="5F8C7337" w:rsidR="00926D96" w:rsidRPr="00276FCE" w:rsidRDefault="00926D96" w:rsidP="0037555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才、就</w:t>
            </w:r>
            <w:r w:rsidR="004B636B"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 xml:space="preserve"> （标1</w:t>
            </w:r>
            <w:r w:rsidR="004B636B" w:rsidRPr="00276FCE"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  <w:t>2</w:t>
            </w:r>
            <w:r w:rsidR="004B636B"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）（1</w:t>
            </w:r>
            <w:r w:rsidR="004B636B" w:rsidRPr="00276FCE"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  <w:t>87</w:t>
            </w:r>
            <w:r w:rsidR="00225908"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，2</w:t>
            </w:r>
            <w:r w:rsidR="00225908" w:rsidRPr="00276FCE"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  <w:t>55</w:t>
            </w:r>
            <w:r w:rsidR="004B636B"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6FF224FA" w14:textId="3287FB4A" w:rsidR="00926D96" w:rsidRPr="00276FCE" w:rsidRDefault="00926D96" w:rsidP="0037555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只要……就（标1</w:t>
            </w:r>
            <w:r w:rsidRPr="00276FCE"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  <w:t>4</w:t>
            </w: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2A74D86E" w14:textId="77777777" w:rsidR="00926D96" w:rsidRPr="00276FCE" w:rsidRDefault="00926D96" w:rsidP="0037555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只有……才（标2</w:t>
            </w:r>
            <w:r w:rsidRPr="00276FCE"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  <w:t>0</w:t>
            </w: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6A53C15A" w14:textId="7D85EDDA" w:rsidR="0023092F" w:rsidRPr="00276FCE" w:rsidRDefault="0023092F" w:rsidP="0037555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  <w:t>A</w:t>
            </w: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d</w:t>
            </w:r>
            <w:r w:rsidRPr="00276FCE"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  <w:t xml:space="preserve">v </w:t>
            </w: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多，少，应该，都</w:t>
            </w:r>
            <w:r w:rsidR="00960C92"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，得</w:t>
            </w:r>
          </w:p>
        </w:tc>
        <w:tc>
          <w:tcPr>
            <w:tcW w:w="1710" w:type="dxa"/>
          </w:tcPr>
          <w:p w14:paraId="2A2D8ED0" w14:textId="77777777" w:rsidR="005550EA" w:rsidRPr="00E756F3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550EA" w:rsidRPr="00E756F3" w14:paraId="046F2FA2" w14:textId="77777777" w:rsidTr="006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8D77A6" w14:textId="77777777" w:rsidR="005550EA" w:rsidRPr="00E756F3" w:rsidRDefault="005550EA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15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304DDFD0" w14:textId="6C33EA34" w:rsidR="005550EA" w:rsidRPr="00E756F3" w:rsidRDefault="005550EA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72DC6950" w14:textId="77777777" w:rsidR="005550EA" w:rsidRPr="00E756F3" w:rsidRDefault="005550EA" w:rsidP="00555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</w:tcPr>
          <w:p w14:paraId="67F4D336" w14:textId="5823DCDA" w:rsidR="005550EA" w:rsidRPr="00E756F3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5020B684" w14:textId="03EF5B60" w:rsidR="005550EA" w:rsidRPr="00276FCE" w:rsidRDefault="003B4F79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如果你高兴，我就高兴。</w:t>
            </w:r>
          </w:p>
        </w:tc>
        <w:tc>
          <w:tcPr>
            <w:tcW w:w="4868" w:type="dxa"/>
          </w:tcPr>
          <w:p w14:paraId="519FD491" w14:textId="77777777" w:rsidR="005550EA" w:rsidRPr="00276FCE" w:rsidRDefault="0013517D" w:rsidP="0037555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连词</w:t>
            </w:r>
          </w:p>
          <w:p w14:paraId="5346F357" w14:textId="77777777" w:rsidR="0013517D" w:rsidRPr="00276FCE" w:rsidRDefault="0013517D" w:rsidP="0037555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因为……所以</w:t>
            </w:r>
          </w:p>
          <w:p w14:paraId="10677BC4" w14:textId="74D23DDE" w:rsidR="0013517D" w:rsidRPr="00276FCE" w:rsidRDefault="0013517D" w:rsidP="0037555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虽然……但是</w:t>
            </w:r>
            <w:r w:rsidR="005706DB"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（发2</w:t>
            </w:r>
            <w:r w:rsidR="005706DB" w:rsidRPr="00276FCE"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  <w:t>77</w:t>
            </w:r>
            <w:r w:rsidR="005706DB"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7E81AF53" w14:textId="77777777" w:rsidR="0013517D" w:rsidRPr="00276FCE" w:rsidRDefault="0013517D" w:rsidP="0037555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不但……而且</w:t>
            </w:r>
          </w:p>
          <w:p w14:paraId="5891576C" w14:textId="77777777" w:rsidR="0013517D" w:rsidRPr="00276FCE" w:rsidRDefault="0013517D" w:rsidP="0037555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（不）是……而……</w:t>
            </w:r>
          </w:p>
          <w:p w14:paraId="18A68358" w14:textId="77777777" w:rsidR="007434BB" w:rsidRDefault="007434BB" w:rsidP="0037555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如果（要是）……就</w:t>
            </w:r>
          </w:p>
          <w:p w14:paraId="368FFA17" w14:textId="54CC4C57" w:rsidR="001B5D91" w:rsidRPr="00276FCE" w:rsidRDefault="001B5D91" w:rsidP="0037555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r>
              <w:rPr>
                <w:rFonts w:ascii="KaiTi" w:eastAsia="KaiTi" w:hAnsi="KaiTi" w:cs="Times New Roman" w:hint="eastAsia"/>
                <w:sz w:val="24"/>
                <w:szCs w:val="24"/>
                <w:lang w:val="mn-MN" w:eastAsia="zh-CN"/>
              </w:rPr>
              <w:t>先……，然后……，最后……。</w:t>
            </w:r>
          </w:p>
        </w:tc>
        <w:tc>
          <w:tcPr>
            <w:tcW w:w="1710" w:type="dxa"/>
          </w:tcPr>
          <w:p w14:paraId="0B587436" w14:textId="77777777" w:rsidR="005550EA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4B9D68F5" w14:textId="77777777" w:rsidR="005550EA" w:rsidRPr="00FC1CD6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sz w:val="28"/>
                <w:szCs w:val="28"/>
                <w:lang w:eastAsia="zh-CN"/>
              </w:rPr>
            </w:pPr>
          </w:p>
          <w:p w14:paraId="0404271C" w14:textId="77777777" w:rsidR="005550EA" w:rsidRPr="00FC1CD6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sz w:val="28"/>
                <w:szCs w:val="28"/>
                <w:lang w:eastAsia="zh-CN"/>
              </w:rPr>
            </w:pPr>
          </w:p>
          <w:p w14:paraId="4417F92F" w14:textId="77777777" w:rsidR="005550EA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1A7BCCDE" w14:textId="77777777" w:rsidR="005550EA" w:rsidRDefault="007434BB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sz w:val="28"/>
                <w:szCs w:val="28"/>
                <w:lang w:eastAsia="zh-CN"/>
              </w:rPr>
              <w:t>（标）</w:t>
            </w:r>
          </w:p>
          <w:p w14:paraId="4C7A21CA" w14:textId="6EEAF212" w:rsidR="007434BB" w:rsidRPr="00FC1CD6" w:rsidRDefault="007434BB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sz w:val="28"/>
                <w:szCs w:val="28"/>
                <w:lang w:eastAsia="zh-CN"/>
              </w:rPr>
              <w:t>（发</w:t>
            </w:r>
            <w:r>
              <w:rPr>
                <w:rFonts w:eastAsia="KaiTi" w:hint="eastAsia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sz w:val="28"/>
                <w:szCs w:val="28"/>
                <w:lang w:eastAsia="zh-CN"/>
              </w:rPr>
              <w:t>66</w:t>
            </w:r>
            <w:r>
              <w:rPr>
                <w:rFonts w:eastAsia="KaiTi" w:hint="eastAsia"/>
                <w:sz w:val="28"/>
                <w:szCs w:val="28"/>
                <w:lang w:eastAsia="zh-CN"/>
              </w:rPr>
              <w:t>）</w:t>
            </w:r>
          </w:p>
        </w:tc>
      </w:tr>
      <w:tr w:rsidR="005550EA" w:rsidRPr="00E756F3" w14:paraId="07289765" w14:textId="77777777" w:rsidTr="006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2FBE31" w14:textId="77777777" w:rsidR="005A1A4F" w:rsidRPr="00E756F3" w:rsidRDefault="005A1A4F" w:rsidP="005A1A4F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16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15C6A89F" w14:textId="25A02AC1" w:rsidR="005550EA" w:rsidRPr="00E756F3" w:rsidRDefault="005A1A4F" w:rsidP="005A1A4F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68BF5746" w14:textId="77777777" w:rsidR="005550EA" w:rsidRPr="00E756F3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</w:tcPr>
          <w:p w14:paraId="013FA51F" w14:textId="0CC12544" w:rsidR="005550EA" w:rsidRPr="00E756F3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01AE4313" w14:textId="4C886A39" w:rsidR="005706DB" w:rsidRPr="00276FCE" w:rsidRDefault="00473AA2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473AA2">
              <w:rPr>
                <w:rFonts w:ascii="KaiTi" w:eastAsia="KaiTi" w:hAnsi="KaiTi" w:hint="eastAsia"/>
                <w:caps/>
                <w:color w:val="000000" w:themeColor="text1"/>
                <w:sz w:val="28"/>
                <w:szCs w:val="28"/>
                <w:lang w:eastAsia="zh-CN"/>
              </w:rPr>
              <w:t>你去哪儿，我就去哪儿？</w:t>
            </w:r>
          </w:p>
        </w:tc>
        <w:tc>
          <w:tcPr>
            <w:tcW w:w="4868" w:type="dxa"/>
          </w:tcPr>
          <w:p w14:paraId="77762AEC" w14:textId="77777777" w:rsidR="005706DB" w:rsidRPr="00276FCE" w:rsidRDefault="005A1A4F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（发1</w:t>
            </w:r>
            <w:r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71</w:t>
            </w: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）（HSK</w:t>
            </w:r>
            <w:r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  <w:p w14:paraId="154FD4D9" w14:textId="6097CF92" w:rsidR="004951A8" w:rsidRPr="00276FCE" w:rsidRDefault="004951A8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（标3-</w:t>
            </w:r>
            <w:r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8</w:t>
            </w:r>
            <w:r w:rsidR="005539ED"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，1</w:t>
            </w:r>
            <w:r w:rsidR="005539ED" w:rsidRPr="00276FCE">
              <w:rPr>
                <w:rFonts w:ascii="KaiTi" w:eastAsia="KaiTi" w:hAnsi="KaiTi"/>
                <w:caps/>
                <w:color w:val="000000" w:themeColor="text1"/>
                <w:sz w:val="24"/>
                <w:szCs w:val="24"/>
                <w:lang w:eastAsia="zh-CN"/>
              </w:rPr>
              <w:t>5</w:t>
            </w:r>
            <w:r w:rsidRPr="00276FCE">
              <w:rPr>
                <w:rFonts w:ascii="KaiTi" w:eastAsia="KaiTi" w:hAnsi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10" w:type="dxa"/>
          </w:tcPr>
          <w:p w14:paraId="32A53680" w14:textId="77777777" w:rsidR="005550EA" w:rsidRPr="00E756F3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550EA" w:rsidRPr="00E756F3" w14:paraId="2716F1CF" w14:textId="77777777" w:rsidTr="00E3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8F6F8EE" w14:textId="1D52E8FB" w:rsidR="005550EA" w:rsidRPr="00E756F3" w:rsidRDefault="005550EA" w:rsidP="005550EA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417E8D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бататгал хичээл</w:t>
            </w:r>
          </w:p>
        </w:tc>
        <w:tc>
          <w:tcPr>
            <w:tcW w:w="11078" w:type="dxa"/>
            <w:gridSpan w:val="5"/>
            <w:vAlign w:val="center"/>
          </w:tcPr>
          <w:p w14:paraId="4C3C688F" w14:textId="77777777" w:rsidR="005550EA" w:rsidRDefault="005550EA" w:rsidP="00555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44841E2D" w14:textId="5BA9D898" w:rsidR="005550EA" w:rsidRDefault="005550EA" w:rsidP="00555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第</w:t>
            </w:r>
            <w:r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三</w:t>
            </w: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章</w:t>
            </w:r>
            <w:r w:rsidRPr="00691BD2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：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综合考试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包括：（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标准汉语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="00F5686A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="00F5686A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6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</w:t>
            </w:r>
            <w:r w:rsidRPr="0089081C">
              <w:rPr>
                <w:rFonts w:eastAsia="KaiTi"/>
                <w:caps/>
                <w:color w:val="000000" w:themeColor="text1"/>
                <w:lang w:val="mn-MN" w:eastAsia="zh-CN"/>
              </w:rPr>
              <w:t>р хичээл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1B86713A" w14:textId="77777777" w:rsidR="005550EA" w:rsidRDefault="005550EA" w:rsidP="00555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Нэгдүгээр бүлгийн ерөнхий шалгалтанд: сонсох, ярих, бичих, унших</w:t>
            </w:r>
          </w:p>
          <w:p w14:paraId="02CA5476" w14:textId="10C0B715" w:rsidR="005550EA" w:rsidRPr="00E756F3" w:rsidRDefault="005550EA" w:rsidP="0055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550EA" w:rsidRPr="00E756F3" w14:paraId="3C8E11AF" w14:textId="77777777" w:rsidTr="00E3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625E995" w14:textId="0FB27F7C" w:rsidR="005550EA" w:rsidRPr="00E756F3" w:rsidRDefault="005550EA" w:rsidP="005550EA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总共：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45</w:t>
            </w:r>
          </w:p>
        </w:tc>
        <w:tc>
          <w:tcPr>
            <w:tcW w:w="9368" w:type="dxa"/>
            <w:gridSpan w:val="4"/>
          </w:tcPr>
          <w:p w14:paraId="7960FF75" w14:textId="4249C9D3" w:rsidR="005550EA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F734A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第</w:t>
            </w:r>
            <w:r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三</w:t>
            </w:r>
            <w:r w:rsidRPr="006F734A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章</w:t>
            </w:r>
            <w:r w:rsidRPr="006F734A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：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综合考试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包括：听、说、写、读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标准汉语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.2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1935190D" w14:textId="77777777" w:rsidR="005550EA" w:rsidRPr="00536134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Нэгдүгээр бүлгийн ерөнхий шалгалтанд: сонсох, ярих, бичих, унших</w:t>
            </w:r>
          </w:p>
          <w:p w14:paraId="250ED0C8" w14:textId="77777777" w:rsidR="005550EA" w:rsidRPr="001218D2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C768DB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                                           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：回答问题部分（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内容）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асуултанд хариулах хэсэг</w:t>
            </w:r>
          </w:p>
          <w:p w14:paraId="446C3FF4" w14:textId="77777777" w:rsidR="005550EA" w:rsidRPr="006F734A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</w:pPr>
            <w:r w:rsidRPr="006F734A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  <w:t>练习册</w:t>
            </w:r>
            <w:r w:rsidRPr="006F734A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  <w:t>：</w:t>
            </w:r>
            <w:r w:rsidRPr="006F734A">
              <w:rPr>
                <w:rFonts w:eastAsia="KaiTi"/>
                <w:caps/>
                <w:color w:val="000000" w:themeColor="text1"/>
                <w:sz w:val="18"/>
                <w:szCs w:val="18"/>
                <w:u w:val="single"/>
                <w:lang w:val="mn-MN" w:eastAsia="zh-CN"/>
              </w:rPr>
              <w:t>дасгал ажил</w:t>
            </w:r>
          </w:p>
          <w:p w14:paraId="07DE4F6E" w14:textId="77777777" w:rsidR="005550EA" w:rsidRPr="00E756F3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 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a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造句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өгүүлбэр зохиох</w:t>
            </w:r>
          </w:p>
          <w:p w14:paraId="7699F5FD" w14:textId="77777777" w:rsidR="005550EA" w:rsidRPr="00E756F3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b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课文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эх бичвэр</w:t>
            </w:r>
          </w:p>
          <w:p w14:paraId="3323CC8B" w14:textId="0B7EF29C" w:rsidR="005550EA" w:rsidRPr="00E756F3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 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c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练习册（填空、找病句、翻译等等）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дасгал ажил “гүйцээх, алдаатай өгүүлбэр, орчуулга”</w:t>
            </w:r>
          </w:p>
        </w:tc>
        <w:tc>
          <w:tcPr>
            <w:tcW w:w="1710" w:type="dxa"/>
            <w:vAlign w:val="center"/>
          </w:tcPr>
          <w:p w14:paraId="7F6ABAD2" w14:textId="14533956" w:rsidR="005550EA" w:rsidRPr="00E756F3" w:rsidRDefault="005550EA" w:rsidP="0055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3C7C43" w:rsidRPr="00E756F3" w14:paraId="23BF2CCE" w14:textId="77777777" w:rsidTr="003C7C43">
        <w:trPr>
          <w:gridAfter w:val="3"/>
          <w:wAfter w:w="88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8306E2" w14:textId="4A910799" w:rsidR="003C7C43" w:rsidRPr="00E756F3" w:rsidRDefault="003C7C43" w:rsidP="003B0E6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11A7EE62" w14:textId="55350B19" w:rsidR="003C7C43" w:rsidRPr="00E756F3" w:rsidRDefault="003C7C43" w:rsidP="003C7C43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第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四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章</w:t>
            </w:r>
          </w:p>
          <w:p w14:paraId="3AE2BE10" w14:textId="77777777" w:rsidR="003C7C43" w:rsidRPr="00E756F3" w:rsidRDefault="003C7C43" w:rsidP="003C7C43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 w:val="restart"/>
            <w:textDirection w:val="btLr"/>
            <w:vAlign w:val="center"/>
          </w:tcPr>
          <w:p w14:paraId="5A8EC605" w14:textId="24CD90C5" w:rsidR="003C7C43" w:rsidRPr="00FE4894" w:rsidRDefault="00FE4894" w:rsidP="003C7C43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E26810">
              <w:rPr>
                <w:rFonts w:ascii="KaiTi" w:eastAsia="KaiTi" w:hAnsi="KaiTi" w:cs="Helvetica"/>
                <w:color w:val="333333"/>
                <w:sz w:val="28"/>
                <w:szCs w:val="28"/>
                <w:shd w:val="clear" w:color="auto" w:fill="FFFFFF"/>
                <w:lang w:val="mn-MN"/>
              </w:rPr>
              <w:t>句法成</w:t>
            </w:r>
            <w:r w:rsidRPr="00E26810">
              <w:rPr>
                <w:rFonts w:ascii="KaiTi" w:eastAsia="KaiTi" w:hAnsi="KaiTi" w:cs="Microsoft YaHei" w:hint="eastAsia"/>
                <w:color w:val="333333"/>
                <w:sz w:val="28"/>
                <w:szCs w:val="28"/>
                <w:shd w:val="clear" w:color="auto" w:fill="FFFFFF"/>
                <w:lang w:val="mn-MN"/>
              </w:rPr>
              <w:t>分</w:t>
            </w:r>
            <w:proofErr w:type="spellEnd"/>
            <w:r w:rsidRPr="00E26810">
              <w:rPr>
                <w:rFonts w:ascii="KaiTi" w:eastAsia="KaiTi" w:hAnsi="KaiTi" w:cs="Microsoft YaHei" w:hint="eastAsia"/>
                <w:color w:val="333333"/>
                <w:sz w:val="28"/>
                <w:szCs w:val="28"/>
                <w:shd w:val="clear" w:color="auto" w:fill="FFFFFF"/>
                <w:lang w:val="mn-MN" w:eastAsia="zh-CN"/>
              </w:rPr>
              <w:t xml:space="preserve"> </w:t>
            </w:r>
            <w:r w:rsidRPr="006506F0">
              <w:rPr>
                <w:rFonts w:ascii="Times New Roman" w:eastAsia="KaiTi" w:hAnsi="Times New Roman" w:cs="Times New Roman"/>
                <w:color w:val="333333"/>
                <w:sz w:val="28"/>
                <w:szCs w:val="28"/>
                <w:shd w:val="clear" w:color="auto" w:fill="FFFFFF"/>
                <w:lang w:val="mn-MN" w:eastAsia="zh-CN"/>
              </w:rPr>
              <w:t>Өгүүлбэрийн гишүүд</w:t>
            </w:r>
            <w:r>
              <w:rPr>
                <w:rFonts w:ascii="Times New Roman" w:eastAsia="KaiTi" w:hAnsi="Times New Roman" w:cs="Times New Roman"/>
                <w:color w:val="333333"/>
                <w:sz w:val="28"/>
                <w:szCs w:val="28"/>
                <w:shd w:val="clear" w:color="auto" w:fill="FFFFFF"/>
                <w:lang w:val="mn-MN" w:eastAsia="zh-CN"/>
              </w:rPr>
              <w:t xml:space="preserve"> </w:t>
            </w:r>
            <w:r>
              <w:rPr>
                <w:rFonts w:ascii="Times New Roman" w:eastAsia="KaiTi" w:hAnsi="Times New Roman" w:cs="Times New Roman"/>
                <w:color w:val="333333"/>
                <w:sz w:val="28"/>
                <w:szCs w:val="28"/>
                <w:shd w:val="clear" w:color="auto" w:fill="FFFFFF"/>
                <w:lang w:eastAsia="zh-CN"/>
              </w:rPr>
              <w:t>(2)</w:t>
            </w:r>
          </w:p>
        </w:tc>
      </w:tr>
      <w:tr w:rsidR="003C7C43" w:rsidRPr="00E756F3" w14:paraId="41621703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299BA9" w14:textId="77777777" w:rsidR="003C7C43" w:rsidRPr="00E756F3" w:rsidRDefault="003C7C43" w:rsidP="003B0E69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17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5B277A21" w14:textId="3F4547EF" w:rsidR="003C7C43" w:rsidRPr="00E756F3" w:rsidRDefault="003C7C43" w:rsidP="003B0E6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176548B2" w14:textId="77777777" w:rsidR="003C7C43" w:rsidRPr="00E756F3" w:rsidRDefault="003C7C43" w:rsidP="003B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2F7310F2" w14:textId="47BBB014" w:rsidR="003C7C43" w:rsidRPr="00E756F3" w:rsidRDefault="003C7C43" w:rsidP="003B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72336937" w14:textId="57A0581C" w:rsidR="003C7C43" w:rsidRPr="00276FCE" w:rsidRDefault="00473AA2" w:rsidP="003B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KaiTi" w:hAnsi="Times New Roman" w:cs="Times New Roman" w:hint="eastAsia"/>
                <w:caps/>
                <w:color w:val="000000" w:themeColor="text1"/>
                <w:sz w:val="24"/>
                <w:szCs w:val="24"/>
                <w:lang w:eastAsia="zh-CN"/>
              </w:rPr>
              <w:t>我们一起散了步</w:t>
            </w:r>
          </w:p>
        </w:tc>
        <w:tc>
          <w:tcPr>
            <w:tcW w:w="4868" w:type="dxa"/>
          </w:tcPr>
          <w:p w14:paraId="080E174D" w14:textId="4B6A7C5F" w:rsidR="003C7C43" w:rsidRPr="00276FCE" w:rsidRDefault="00473AA2" w:rsidP="003B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  <w:t>离合词</w:t>
            </w:r>
            <w:r w:rsidR="003C7C43"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AAB</w:t>
            </w:r>
            <w:r w:rsidR="003C7C43"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（标</w:t>
            </w:r>
            <w:r w:rsidR="003C7C43"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3</w:t>
            </w:r>
            <w:r w:rsidR="003C7C43"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24BC1FBF" w14:textId="77777777" w:rsidR="003C7C43" w:rsidRPr="00276FCE" w:rsidRDefault="003C7C43" w:rsidP="003B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着、过、了</w:t>
            </w:r>
          </w:p>
          <w:p w14:paraId="0E3B86EE" w14:textId="77777777" w:rsidR="003C7C43" w:rsidRPr="00276FCE" w:rsidRDefault="003C7C43" w:rsidP="003B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原来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/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本来</w:t>
            </w:r>
          </w:p>
          <w:p w14:paraId="14853608" w14:textId="30A51D89" w:rsidR="003C7C43" w:rsidRPr="00276FCE" w:rsidRDefault="003C7C43" w:rsidP="003B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经过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/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通过（发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3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09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-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10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）</w:t>
            </w:r>
          </w:p>
        </w:tc>
        <w:tc>
          <w:tcPr>
            <w:tcW w:w="1710" w:type="dxa"/>
          </w:tcPr>
          <w:p w14:paraId="09AE8B5B" w14:textId="365AA0F7" w:rsidR="003C7C43" w:rsidRDefault="003C7C43" w:rsidP="002D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（发</w:t>
            </w:r>
            <w:r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255</w:t>
            </w: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  <w:p w14:paraId="0824D0F8" w14:textId="73AFCB9E" w:rsidR="003C7C43" w:rsidRDefault="003C7C43" w:rsidP="002D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lang w:eastAsia="zh-CN"/>
              </w:rPr>
            </w:pPr>
            <w:r w:rsidRPr="002D0EAF">
              <w:rPr>
                <w:rFonts w:eastAsia="KaiTi" w:hint="eastAsia"/>
                <w:caps/>
                <w:color w:val="000000" w:themeColor="text1"/>
                <w:lang w:eastAsia="zh-CN"/>
              </w:rPr>
              <w:t>（标</w:t>
            </w:r>
            <w:r w:rsidRPr="002D0EAF">
              <w:rPr>
                <w:rFonts w:eastAsia="KaiTi"/>
                <w:caps/>
                <w:color w:val="000000" w:themeColor="text1"/>
                <w:lang w:eastAsia="zh-CN"/>
              </w:rPr>
              <w:t>3</w:t>
            </w:r>
            <w:r w:rsidRPr="002D0EAF">
              <w:rPr>
                <w:rFonts w:eastAsia="KaiTi" w:hint="eastAsia"/>
                <w:caps/>
                <w:color w:val="000000" w:themeColor="text1"/>
                <w:lang w:eastAsia="zh-CN"/>
              </w:rPr>
              <w:t>-</w:t>
            </w:r>
            <w:r w:rsidRPr="002D0EAF">
              <w:rPr>
                <w:rFonts w:eastAsia="KaiTi"/>
                <w:caps/>
                <w:color w:val="000000" w:themeColor="text1"/>
                <w:lang w:eastAsia="zh-CN"/>
              </w:rPr>
              <w:t>11</w:t>
            </w:r>
            <w:r w:rsidRPr="002D0EAF">
              <w:rPr>
                <w:rFonts w:eastAsia="KaiTi" w:hint="eastAsia"/>
                <w:caps/>
                <w:color w:val="000000" w:themeColor="text1"/>
                <w:lang w:eastAsia="zh-CN"/>
              </w:rPr>
              <w:t>课）</w:t>
            </w:r>
          </w:p>
          <w:p w14:paraId="658FB9DC" w14:textId="3F84DAC4" w:rsidR="003C7C43" w:rsidRDefault="003C7C43" w:rsidP="00E67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lang w:eastAsia="zh-CN"/>
              </w:rPr>
            </w:pPr>
            <w:r w:rsidRPr="002D0EAF">
              <w:rPr>
                <w:rFonts w:eastAsia="KaiTi" w:hint="eastAsia"/>
                <w:caps/>
                <w:color w:val="000000" w:themeColor="text1"/>
                <w:lang w:eastAsia="zh-CN"/>
              </w:rPr>
              <w:t>（标</w:t>
            </w:r>
            <w:r>
              <w:rPr>
                <w:rFonts w:eastAsia="KaiTi"/>
                <w:caps/>
                <w:color w:val="000000" w:themeColor="text1"/>
                <w:lang w:eastAsia="zh-CN"/>
              </w:rPr>
              <w:t>2</w:t>
            </w:r>
            <w:r>
              <w:rPr>
                <w:rFonts w:eastAsia="KaiTi" w:hint="eastAsia"/>
                <w:caps/>
                <w:color w:val="000000" w:themeColor="text1"/>
                <w:lang w:eastAsia="zh-CN"/>
              </w:rPr>
              <w:t>-</w:t>
            </w:r>
            <w:r>
              <w:rPr>
                <w:rFonts w:eastAsia="KaiTi"/>
                <w:caps/>
                <w:color w:val="000000" w:themeColor="text1"/>
                <w:lang w:eastAsia="zh-CN"/>
              </w:rPr>
              <w:t>13</w:t>
            </w:r>
            <w:r>
              <w:rPr>
                <w:rFonts w:eastAsia="KaiTi" w:hint="eastAsia"/>
                <w:caps/>
                <w:color w:val="000000" w:themeColor="text1"/>
                <w:lang w:eastAsia="zh-CN"/>
              </w:rPr>
              <w:t>,</w:t>
            </w:r>
            <w:r>
              <w:rPr>
                <w:rFonts w:eastAsia="KaiTi"/>
                <w:caps/>
                <w:color w:val="000000" w:themeColor="text1"/>
                <w:lang w:eastAsia="zh-CN"/>
              </w:rPr>
              <w:t>14</w:t>
            </w:r>
            <w:r w:rsidRPr="002D0EAF">
              <w:rPr>
                <w:rFonts w:eastAsia="KaiTi" w:hint="eastAsia"/>
                <w:caps/>
                <w:color w:val="000000" w:themeColor="text1"/>
                <w:lang w:eastAsia="zh-CN"/>
              </w:rPr>
              <w:t>课）</w:t>
            </w:r>
          </w:p>
          <w:p w14:paraId="3A234FAE" w14:textId="3E53EF38" w:rsidR="003C7C43" w:rsidRPr="002D0EAF" w:rsidRDefault="003C7C43" w:rsidP="002D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lang w:eastAsia="zh-CN"/>
              </w:rPr>
              <w:t>过（发</w:t>
            </w:r>
            <w:r>
              <w:rPr>
                <w:rFonts w:eastAsia="KaiTi" w:hint="eastAsia"/>
                <w:caps/>
                <w:color w:val="000000" w:themeColor="text1"/>
                <w:lang w:eastAsia="zh-CN"/>
              </w:rPr>
              <w:t>3</w:t>
            </w:r>
            <w:r>
              <w:rPr>
                <w:rFonts w:eastAsia="KaiTi"/>
                <w:caps/>
                <w:color w:val="000000" w:themeColor="text1"/>
                <w:lang w:eastAsia="zh-CN"/>
              </w:rPr>
              <w:t>29</w:t>
            </w:r>
            <w:r>
              <w:rPr>
                <w:rFonts w:eastAsia="KaiTi" w:hint="eastAsia"/>
                <w:caps/>
                <w:color w:val="000000" w:themeColor="text1"/>
                <w:lang w:eastAsia="zh-CN"/>
              </w:rPr>
              <w:t>）</w:t>
            </w:r>
          </w:p>
          <w:p w14:paraId="557695EA" w14:textId="77777777" w:rsidR="003C7C43" w:rsidRPr="00E756F3" w:rsidRDefault="003C7C43" w:rsidP="003B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375D39" w:rsidRPr="00E756F3" w14:paraId="67EFBF47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36DE3C" w14:textId="77777777" w:rsidR="00375D39" w:rsidRPr="00E756F3" w:rsidRDefault="00375D39" w:rsidP="00375D39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18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2C06B927" w14:textId="45F85DA4" w:rsidR="00375D39" w:rsidRPr="00E756F3" w:rsidRDefault="00375D39" w:rsidP="00375D3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18F9C90A" w14:textId="77777777" w:rsidR="00375D39" w:rsidRPr="00E756F3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41A23D21" w14:textId="77777777" w:rsidR="00375D39" w:rsidRPr="00E756F3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080FF32F" w14:textId="1D039C09" w:rsidR="00375D39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KaiTi" w:hAnsi="Times New Roman" w:cs="Times New Roman" w:hint="eastAsia"/>
                <w:caps/>
                <w:color w:val="000000" w:themeColor="text1"/>
                <w:sz w:val="24"/>
                <w:szCs w:val="24"/>
                <w:lang w:eastAsia="zh-CN"/>
              </w:rPr>
              <w:t>我家离公司不远</w:t>
            </w:r>
          </w:p>
        </w:tc>
        <w:tc>
          <w:tcPr>
            <w:tcW w:w="4868" w:type="dxa"/>
          </w:tcPr>
          <w:p w14:paraId="285EDE5A" w14:textId="77777777" w:rsidR="00375D39" w:rsidRPr="00276FCE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76FCE">
              <w:rPr>
                <w:color w:val="000000"/>
                <w:sz w:val="24"/>
                <w:szCs w:val="24"/>
                <w:lang w:eastAsia="zh-CN"/>
              </w:rPr>
              <w:t>Т.ялгал</w:t>
            </w:r>
            <w:proofErr w:type="spellEnd"/>
            <w:r w:rsidRPr="00276FCE">
              <w:rPr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76FCE">
              <w:rPr>
                <w:color w:val="000000"/>
                <w:sz w:val="24"/>
                <w:szCs w:val="24"/>
                <w:lang w:eastAsia="zh-CN"/>
              </w:rPr>
              <w:t>багц</w:t>
            </w:r>
            <w:proofErr w:type="spellEnd"/>
            <w:r w:rsidRPr="00276FCE">
              <w:rPr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76FCE">
              <w:rPr>
                <w:rFonts w:hint="eastAsia"/>
                <w:color w:val="000000"/>
                <w:sz w:val="24"/>
                <w:szCs w:val="24"/>
                <w:lang w:eastAsia="zh-CN"/>
              </w:rPr>
              <w:t>介词</w:t>
            </w:r>
          </w:p>
          <w:p w14:paraId="5A84ED79" w14:textId="77777777" w:rsidR="00375D39" w:rsidRPr="00276FCE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（发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1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 xml:space="preserve">37 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离）</w:t>
            </w:r>
          </w:p>
          <w:p w14:paraId="66F0FD88" w14:textId="189DD56B" w:rsidR="00375D39" w:rsidRPr="00375D39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（二标七课离）</w:t>
            </w:r>
          </w:p>
        </w:tc>
        <w:tc>
          <w:tcPr>
            <w:tcW w:w="1710" w:type="dxa"/>
          </w:tcPr>
          <w:p w14:paraId="463B31BB" w14:textId="77777777" w:rsidR="00375D39" w:rsidRPr="002D0EAF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375D39" w:rsidRPr="00E756F3" w14:paraId="0F676395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2D3F1B" w14:textId="77777777" w:rsidR="00375D39" w:rsidRPr="00E756F3" w:rsidRDefault="00375D39" w:rsidP="00375D39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19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6B19A23B" w14:textId="36DAE98B" w:rsidR="00375D39" w:rsidRPr="00E756F3" w:rsidRDefault="00375D39" w:rsidP="00375D3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2FE5A0E1" w14:textId="77777777" w:rsidR="00375D39" w:rsidRPr="00E756F3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6A7C9686" w14:textId="23A29973" w:rsidR="00375D39" w:rsidRPr="00E756F3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0F7FECC9" w14:textId="1CA7F78F" w:rsidR="00375D39" w:rsidRPr="00276FCE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KaiTi" w:hAnsi="Times New Roman" w:cs="Times New Roman" w:hint="eastAsia"/>
                <w:caps/>
                <w:color w:val="000000" w:themeColor="text1"/>
                <w:sz w:val="24"/>
                <w:szCs w:val="24"/>
                <w:lang w:eastAsia="zh-CN"/>
              </w:rPr>
              <w:t>你把饮料拿过来。</w:t>
            </w:r>
          </w:p>
        </w:tc>
        <w:tc>
          <w:tcPr>
            <w:tcW w:w="4868" w:type="dxa"/>
          </w:tcPr>
          <w:p w14:paraId="0E2A98EC" w14:textId="1B5B8EF0" w:rsidR="00375D39" w:rsidRPr="00276FCE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highlight w:val="green"/>
                <w:lang w:eastAsia="zh-CN"/>
              </w:rPr>
            </w:pP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green"/>
                <w:lang w:eastAsia="zh-CN"/>
              </w:rPr>
              <w:t>自我</w:t>
            </w: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Pr="00276FCE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  <w:t>“</w:t>
            </w:r>
            <w:r w:rsidRPr="00276FCE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  <w:t>被</w:t>
            </w:r>
            <w:r w:rsidRPr="00276FCE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  <w:t>”“</w:t>
            </w:r>
            <w:r w:rsidRPr="00276FCE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  <w:t>把</w:t>
            </w:r>
            <w:r w:rsidRPr="00276FCE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  <w:t>”</w:t>
            </w:r>
            <w:r w:rsidRPr="00276FCE"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  <w:t>字句</w:t>
            </w:r>
          </w:p>
          <w:p w14:paraId="13395906" w14:textId="77777777" w:rsidR="00375D39" w:rsidRPr="00276FCE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4"/>
                <w:szCs w:val="24"/>
                <w:lang w:val="mn-MN" w:eastAsia="zh-CN"/>
              </w:rPr>
            </w:pPr>
            <w:proofErr w:type="spellStart"/>
            <w:r w:rsidRPr="00276FCE">
              <w:rPr>
                <w:rFonts w:ascii="KaiTi" w:eastAsia="KaiTi" w:hAnsi="KaiTi" w:cs="Segoe UI"/>
                <w:color w:val="262626"/>
                <w:sz w:val="24"/>
                <w:szCs w:val="24"/>
              </w:rPr>
              <w:t>把字</w:t>
            </w:r>
            <w:r w:rsidRPr="00276FCE">
              <w:rPr>
                <w:rFonts w:ascii="KaiTi" w:eastAsia="KaiTi" w:hAnsi="KaiTi" w:cs="Microsoft YaHei" w:hint="eastAsia"/>
                <w:color w:val="262626"/>
                <w:sz w:val="24"/>
                <w:szCs w:val="24"/>
              </w:rPr>
              <w:t>句</w:t>
            </w:r>
            <w:proofErr w:type="spellEnd"/>
          </w:p>
          <w:p w14:paraId="5171B0F6" w14:textId="1A18F301" w:rsidR="00375D39" w:rsidRPr="00276FCE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276FCE">
              <w:rPr>
                <w:rFonts w:ascii="KaiTi" w:eastAsia="KaiTi" w:hAnsi="KaiTi" w:cs="Segoe UI"/>
                <w:color w:val="262626"/>
                <w:sz w:val="24"/>
                <w:szCs w:val="24"/>
              </w:rPr>
              <w:t>被字</w:t>
            </w:r>
            <w:r w:rsidRPr="00276FCE">
              <w:rPr>
                <w:rFonts w:ascii="KaiTi" w:eastAsia="KaiTi" w:hAnsi="KaiTi" w:cs="Microsoft YaHei" w:hint="eastAsia"/>
                <w:color w:val="262626"/>
                <w:sz w:val="24"/>
                <w:szCs w:val="24"/>
              </w:rPr>
              <w:t>句</w:t>
            </w:r>
            <w:proofErr w:type="spellEnd"/>
          </w:p>
        </w:tc>
        <w:tc>
          <w:tcPr>
            <w:tcW w:w="1710" w:type="dxa"/>
          </w:tcPr>
          <w:p w14:paraId="44A92EE8" w14:textId="42A28CAD" w:rsidR="00375D39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（发</w:t>
            </w: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2</w:t>
            </w:r>
            <w:r w:rsidRPr="002D0EAF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36</w:t>
            </w: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-</w:t>
            </w:r>
            <w:r w:rsidRPr="002D0EAF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7</w:t>
            </w: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  <w:p w14:paraId="70FB9532" w14:textId="5119E93E" w:rsidR="00375D39" w:rsidRPr="002D0EAF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（发</w:t>
            </w:r>
            <w:r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269</w:t>
            </w: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  <w:p w14:paraId="6E8CA415" w14:textId="77777777" w:rsidR="00375D39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119EAD34" w14:textId="009DE6BA" w:rsidR="00375D39" w:rsidRPr="00E756F3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375D39" w:rsidRPr="00E756F3" w14:paraId="6B0295A9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73E4135" w14:textId="77777777" w:rsidR="00375D39" w:rsidRPr="00E756F3" w:rsidRDefault="00375D39" w:rsidP="00375D39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20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0C640DBE" w14:textId="7A583B35" w:rsidR="00375D39" w:rsidRPr="00E756F3" w:rsidRDefault="00375D39" w:rsidP="00375D3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623E6324" w14:textId="77777777" w:rsidR="00375D39" w:rsidRPr="00E756F3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5E6D48C6" w14:textId="175991E3" w:rsidR="00375D39" w:rsidRPr="00E756F3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57EC536D" w14:textId="77777777" w:rsidR="00375D39" w:rsidRPr="009B775F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color w:val="000000"/>
                <w:sz w:val="24"/>
                <w:szCs w:val="24"/>
              </w:rPr>
            </w:pPr>
            <w:proofErr w:type="spellStart"/>
            <w:r w:rsidRPr="009B775F">
              <w:rPr>
                <w:rFonts w:ascii="KaiTi" w:eastAsia="KaiTi" w:hAnsi="KaiTi" w:cs="Times New Roman"/>
                <w:color w:val="000000"/>
                <w:sz w:val="24"/>
                <w:szCs w:val="24"/>
              </w:rPr>
              <w:t>右边那个黑色的是我的</w:t>
            </w:r>
            <w:proofErr w:type="spellEnd"/>
          </w:p>
          <w:p w14:paraId="0812F275" w14:textId="204953D1" w:rsidR="00375D39" w:rsidRPr="00276FCE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KaiTi" w:hAnsi="Times New Roman" w:cs="Times New Roman"/>
                <w:caps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Yòubian</w:t>
            </w:r>
            <w:proofErr w:type="spellEnd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nàge</w:t>
            </w:r>
            <w:proofErr w:type="spellEnd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hēisè</w:t>
            </w:r>
            <w:proofErr w:type="spellEnd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shì</w:t>
            </w:r>
            <w:proofErr w:type="spellEnd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wǒ</w:t>
            </w:r>
            <w:proofErr w:type="spellEnd"/>
            <w:r w:rsidRPr="00276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</w:t>
            </w:r>
          </w:p>
        </w:tc>
        <w:tc>
          <w:tcPr>
            <w:tcW w:w="4868" w:type="dxa"/>
          </w:tcPr>
          <w:p w14:paraId="38213CE3" w14:textId="77777777" w:rsidR="00375D39" w:rsidRPr="00276FCE" w:rsidRDefault="00375D39" w:rsidP="0037555D">
            <w:pPr>
              <w:pStyle w:val="ListParagraph"/>
              <w:numPr>
                <w:ilvl w:val="0"/>
                <w:numId w:val="10"/>
              </w:numPr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 w:rsidRPr="00276FCE">
              <w:rPr>
                <w:color w:val="000000"/>
                <w:sz w:val="24"/>
                <w:szCs w:val="24"/>
              </w:rPr>
              <w:t>Т.ялгал</w:t>
            </w:r>
            <w:proofErr w:type="spellEnd"/>
            <w:r w:rsidRPr="00276FC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FCE">
              <w:rPr>
                <w:color w:val="000000"/>
                <w:sz w:val="24"/>
                <w:szCs w:val="24"/>
              </w:rPr>
              <w:t>хэнийх</w:t>
            </w:r>
            <w:proofErr w:type="spellEnd"/>
            <w:r w:rsidRPr="00276FCE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6FCE">
              <w:rPr>
                <w:color w:val="000000"/>
                <w:sz w:val="24"/>
                <w:szCs w:val="24"/>
              </w:rPr>
              <w:t>юуных</w:t>
            </w:r>
            <w:proofErr w:type="spellEnd"/>
          </w:p>
          <w:p w14:paraId="7521ED38" w14:textId="77777777" w:rsidR="00375D39" w:rsidRPr="00276FCE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highlight w:val="green"/>
                <w:lang w:eastAsia="zh-CN"/>
              </w:rPr>
              <w:t>自我</w:t>
            </w:r>
          </w:p>
          <w:p w14:paraId="31966366" w14:textId="77777777" w:rsidR="00375D39" w:rsidRPr="00276FCE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“的”定语</w:t>
            </w:r>
          </w:p>
          <w:p w14:paraId="7128DFB1" w14:textId="77777777" w:rsidR="00375D39" w:rsidRPr="00276FCE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多，几（区别）（标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-</w:t>
            </w:r>
            <w:r w:rsidRPr="00276FCE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2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-</w:t>
            </w:r>
            <w:r w:rsidRPr="00276FCE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1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）（发</w:t>
            </w:r>
            <w:r w:rsidRPr="00276FCE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309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  <w:p w14:paraId="19B7E97B" w14:textId="77777777" w:rsidR="00375D39" w:rsidRPr="00276FCE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三个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DE-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（发</w:t>
            </w:r>
            <w:r w:rsidRPr="00276FCE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276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  <w:p w14:paraId="756FF7DB" w14:textId="3F84D878" w:rsidR="00375D39" w:rsidRPr="00276FCE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eastAsia="zh-CN"/>
              </w:rPr>
            </w:pP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（标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2-</w:t>
            </w:r>
            <w:r w:rsidRPr="00276FCE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11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）（发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2</w:t>
            </w:r>
            <w:r w:rsidRPr="00276FCE"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77</w:t>
            </w:r>
            <w:r w:rsidRPr="00276FCE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10" w:type="dxa"/>
          </w:tcPr>
          <w:p w14:paraId="79EF7F61" w14:textId="076C335A" w:rsidR="00375D39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（发</w:t>
            </w: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45</w:t>
            </w:r>
            <w:r w:rsidRPr="002D0EAF"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）</w:t>
            </w:r>
          </w:p>
          <w:p w14:paraId="5CFAC841" w14:textId="76DF291F" w:rsidR="00375D39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（标</w:t>
            </w: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2-</w:t>
            </w:r>
            <w:r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  <w:t>3</w:t>
            </w:r>
            <w:r>
              <w:rPr>
                <w:rFonts w:eastAsia="KaiTi" w:hint="eastAsia"/>
                <w:caps/>
                <w:color w:val="000000" w:themeColor="text1"/>
                <w:sz w:val="24"/>
                <w:szCs w:val="24"/>
                <w:lang w:eastAsia="zh-CN"/>
              </w:rPr>
              <w:t>课）</w:t>
            </w:r>
          </w:p>
          <w:p w14:paraId="6A398F8F" w14:textId="77777777" w:rsidR="00375D39" w:rsidRPr="002D0EAF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4"/>
                <w:szCs w:val="24"/>
                <w:lang w:eastAsia="zh-CN"/>
              </w:rPr>
            </w:pPr>
          </w:p>
          <w:p w14:paraId="6384717C" w14:textId="77777777" w:rsidR="00375D39" w:rsidRPr="00E756F3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375D39" w:rsidRPr="00E756F3" w14:paraId="77C202BC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5D50D3" w14:textId="77777777" w:rsidR="00375D39" w:rsidRPr="00E756F3" w:rsidRDefault="00375D39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21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5D3458A6" w14:textId="40F27AEE" w:rsidR="00375D39" w:rsidRPr="00E756F3" w:rsidRDefault="00375D39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378CCDB9" w14:textId="77777777" w:rsidR="00375D39" w:rsidRPr="00E756F3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55E5527E" w14:textId="0E6E4654" w:rsidR="00375D39" w:rsidRPr="00E756F3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51325A1C" w14:textId="1CA2AC99" w:rsidR="00375D39" w:rsidRPr="009B775F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color w:val="000000"/>
                <w:sz w:val="24"/>
                <w:szCs w:val="24"/>
              </w:rPr>
            </w:pPr>
            <w:r>
              <w:rPr>
                <w:rFonts w:ascii="KaiTi" w:eastAsia="KaiTi" w:hAnsi="KaiTi" w:cs="Times New Roman" w:hint="eastAsia"/>
                <w:color w:val="000000"/>
                <w:sz w:val="24"/>
                <w:szCs w:val="24"/>
                <w:lang w:eastAsia="zh-CN"/>
              </w:rPr>
              <w:t>冬天快到了！</w:t>
            </w:r>
          </w:p>
        </w:tc>
        <w:tc>
          <w:tcPr>
            <w:tcW w:w="4868" w:type="dxa"/>
          </w:tcPr>
          <w:p w14:paraId="373FDF98" w14:textId="7672AFAA" w:rsidR="00375D39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别</w:t>
            </w:r>
            <w:r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/</w:t>
            </w:r>
            <w:r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不要……了</w:t>
            </w:r>
            <w:r w:rsidR="001E265D"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（标</w:t>
            </w:r>
            <w:r w:rsidR="001E265D"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2</w:t>
            </w:r>
            <w:r w:rsidR="001E265D"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-</w:t>
            </w:r>
            <w:r w:rsidR="001E265D"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1</w:t>
            </w:r>
            <w:r w:rsidR="001E265D">
              <w:rPr>
                <w:rFonts w:eastAsia="KaiTi" w:cs="Times New Roman"/>
                <w:sz w:val="24"/>
                <w:szCs w:val="24"/>
                <w:lang w:val="mn-MN" w:eastAsia="zh-CN"/>
              </w:rPr>
              <w:t>0</w:t>
            </w:r>
            <w:r w:rsidR="001E265D"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02508881" w14:textId="3162D2DB" w:rsidR="00375D39" w:rsidRPr="00276FCE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已经……了</w:t>
            </w:r>
          </w:p>
          <w:p w14:paraId="62712EDF" w14:textId="2BEC1D3D" w:rsidR="00375D39" w:rsidRPr="00276FCE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就要……了（标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2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-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15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6B8043D8" w14:textId="0A3E5A9B" w:rsidR="00375D39" w:rsidRPr="00276FCE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快要（快）……了（标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1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5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课）（发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286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-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8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5BA3113C" w14:textId="60704A6F" w:rsidR="00473EE5" w:rsidRPr="00276FCE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一边一边（发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2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98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）（标</w:t>
            </w:r>
            <w:r w:rsidRPr="00276FCE">
              <w:rPr>
                <w:rFonts w:eastAsia="KaiTi" w:cs="Times New Roman"/>
                <w:sz w:val="24"/>
                <w:szCs w:val="24"/>
                <w:lang w:val="mn-MN" w:eastAsia="zh-CN"/>
              </w:rPr>
              <w:t>3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-</w:t>
            </w:r>
            <w:r w:rsidRPr="00276FCE">
              <w:rPr>
                <w:rFonts w:eastAsia="KaiTi" w:cs="Times New Roman" w:hint="eastAsia"/>
                <w:sz w:val="24"/>
                <w:szCs w:val="24"/>
                <w:lang w:val="mn-MN" w:eastAsia="zh-CN"/>
              </w:rPr>
              <w:t>）</w:t>
            </w:r>
          </w:p>
          <w:p w14:paraId="3C39B3A5" w14:textId="73003F10" w:rsidR="00375D39" w:rsidRPr="00276FCE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4"/>
                <w:szCs w:val="24"/>
                <w:lang w:val="mn-MN" w:eastAsia="zh-CN"/>
              </w:rPr>
            </w:pPr>
          </w:p>
        </w:tc>
        <w:tc>
          <w:tcPr>
            <w:tcW w:w="1710" w:type="dxa"/>
          </w:tcPr>
          <w:p w14:paraId="0CAD8488" w14:textId="77777777" w:rsidR="00375D39" w:rsidRPr="00E756F3" w:rsidRDefault="00375D39" w:rsidP="0037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375D39" w:rsidRPr="00E756F3" w14:paraId="150B80F3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2DADBC" w14:textId="77777777" w:rsidR="00DD3BE7" w:rsidRPr="00E756F3" w:rsidRDefault="00DD3BE7" w:rsidP="00DD3BE7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22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68EFE260" w14:textId="396EF82A" w:rsidR="00375D39" w:rsidRPr="00E756F3" w:rsidRDefault="00DD3BE7" w:rsidP="00DD3BE7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7F6D7D98" w14:textId="77777777" w:rsidR="00375D39" w:rsidRPr="00E756F3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19A29716" w14:textId="2FBCF771" w:rsidR="00375D39" w:rsidRPr="00E756F3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09D37858" w14:textId="462A19EC" w:rsidR="00375D39" w:rsidRPr="009B2BA7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F53F97">
              <w:rPr>
                <w:rFonts w:ascii="KaiTi" w:eastAsia="KaiTi" w:hAnsi="KaiTi" w:cs="Times New Roman" w:hint="eastAsia"/>
                <w:color w:val="000000" w:themeColor="text1"/>
                <w:sz w:val="28"/>
                <w:szCs w:val="28"/>
                <w:lang w:eastAsia="zh-CN"/>
              </w:rPr>
              <w:t>我们好像少了两把椅子。</w:t>
            </w:r>
          </w:p>
        </w:tc>
        <w:tc>
          <w:tcPr>
            <w:tcW w:w="4868" w:type="dxa"/>
          </w:tcPr>
          <w:p w14:paraId="49C60C13" w14:textId="2F4F1D5D" w:rsidR="00375D39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跟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/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像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/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好像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/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般……一样、似的</w:t>
            </w:r>
          </w:p>
          <w:p w14:paraId="092644D7" w14:textId="462EB9D8" w:rsidR="00311410" w:rsidRDefault="00311410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S+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的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N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跟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S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的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N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（不）一样</w:t>
            </w:r>
          </w:p>
          <w:p w14:paraId="2D3D62EA" w14:textId="77777777" w:rsidR="00375D39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特别（发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89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）（标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3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6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55CC7549" w14:textId="6683113B" w:rsidR="00375D39" w:rsidRPr="00E756F3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助词（在……呢，着，在，正）</w:t>
            </w:r>
          </w:p>
        </w:tc>
        <w:tc>
          <w:tcPr>
            <w:tcW w:w="1710" w:type="dxa"/>
          </w:tcPr>
          <w:p w14:paraId="343EF8FC" w14:textId="0D5E99A5" w:rsidR="00375D39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（发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11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  <w:r w:rsidR="00182589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（发</w:t>
            </w:r>
            <w:r w:rsidR="00182589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 w:rsidR="00182589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37</w:t>
            </w:r>
            <w:r w:rsidR="00182589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2921DA67" w14:textId="08CCAE9B" w:rsidR="00375D39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（标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9.10</w:t>
            </w:r>
            <w:r w:rsidR="00182589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，</w:t>
            </w:r>
            <w:r w:rsidR="00182589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 w:rsidR="00182589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="00182589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课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1FBC4764" w14:textId="4F8707AD" w:rsidR="00375D39" w:rsidRPr="00E756F3" w:rsidRDefault="00375D39" w:rsidP="0037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（发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95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</w:tc>
      </w:tr>
      <w:tr w:rsidR="008305C4" w:rsidRPr="00E756F3" w14:paraId="7AEDF579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C7398F" w14:textId="77777777" w:rsidR="008305C4" w:rsidRPr="00E756F3" w:rsidRDefault="008305C4" w:rsidP="008305C4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23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5F1521B1" w14:textId="61F80FF8" w:rsidR="008305C4" w:rsidRPr="00E756F3" w:rsidRDefault="008305C4" w:rsidP="008305C4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</w:tcPr>
          <w:p w14:paraId="48BA7D0F" w14:textId="77777777" w:rsidR="008305C4" w:rsidRPr="00E756F3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</w:tcPr>
          <w:p w14:paraId="355C88A8" w14:textId="77777777" w:rsidR="008305C4" w:rsidRPr="00E756F3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39F37790" w14:textId="6F01FB07" w:rsidR="008305C4" w:rsidRPr="00F53F97" w:rsidRDefault="004F555B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Times New Roman" w:hint="eastAsia"/>
                <w:color w:val="000000" w:themeColor="text1"/>
                <w:sz w:val="28"/>
                <w:szCs w:val="28"/>
                <w:lang w:eastAsia="zh-CN"/>
              </w:rPr>
              <w:t>我被女朋友影响了</w:t>
            </w:r>
          </w:p>
        </w:tc>
        <w:tc>
          <w:tcPr>
            <w:tcW w:w="4868" w:type="dxa"/>
          </w:tcPr>
          <w:p w14:paraId="1AFF7A1B" w14:textId="1A4D0FCB" w:rsidR="00E77826" w:rsidRDefault="00E77826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刚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/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刚才</w:t>
            </w:r>
          </w:p>
          <w:p w14:paraId="38D311F2" w14:textId="1FEFA69B" w:rsidR="004F555B" w:rsidRDefault="004F555B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双宾语</w:t>
            </w:r>
            <w:r w:rsidR="00DD4968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GF-188</w:t>
            </w:r>
          </w:p>
          <w:p w14:paraId="3159DEA7" w14:textId="0559F357" w:rsidR="008305C4" w:rsidRDefault="00691575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廉语句“被、使、令、让”</w:t>
            </w:r>
          </w:p>
          <w:p w14:paraId="4C3EA3AE" w14:textId="65315A16" w:rsidR="00E77826" w:rsidRDefault="00E77826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</w:tcPr>
          <w:p w14:paraId="1A1A3849" w14:textId="77777777" w:rsidR="008305C4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8305C4" w:rsidRPr="00E756F3" w14:paraId="5C8EF22A" w14:textId="77777777" w:rsidTr="00E3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931B039" w14:textId="08E14C45" w:rsidR="008305C4" w:rsidRPr="00E756F3" w:rsidRDefault="008305C4" w:rsidP="008305C4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417E8D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бататгал хичээл</w:t>
            </w:r>
          </w:p>
        </w:tc>
        <w:tc>
          <w:tcPr>
            <w:tcW w:w="9368" w:type="dxa"/>
            <w:gridSpan w:val="4"/>
            <w:vAlign w:val="center"/>
          </w:tcPr>
          <w:p w14:paraId="624759C9" w14:textId="77777777" w:rsidR="008305C4" w:rsidRDefault="008305C4" w:rsidP="00830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664C50B4" w14:textId="2CB1F922" w:rsidR="008305C4" w:rsidRDefault="008305C4" w:rsidP="00830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第</w:t>
            </w:r>
            <w:r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四</w:t>
            </w: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章</w:t>
            </w:r>
            <w:r w:rsidRPr="00691BD2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：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综合考试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包括：（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标准汉语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7-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21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</w:t>
            </w:r>
            <w:r w:rsidRPr="0089081C">
              <w:rPr>
                <w:rFonts w:eastAsia="KaiTi"/>
                <w:caps/>
                <w:color w:val="000000" w:themeColor="text1"/>
                <w:lang w:val="mn-MN" w:eastAsia="zh-CN"/>
              </w:rPr>
              <w:t>р хичээл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18C0FDAF" w14:textId="77777777" w:rsidR="008305C4" w:rsidRDefault="008305C4" w:rsidP="00830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Нэгдүгээр бүлгийн ерөнхий шалгалтанд: сонсох, ярих, бичих, унших</w:t>
            </w:r>
          </w:p>
          <w:p w14:paraId="567CC8A8" w14:textId="4637B5D4" w:rsidR="008305C4" w:rsidRPr="00E756F3" w:rsidRDefault="008305C4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</w:tcPr>
          <w:p w14:paraId="0C2AAF2C" w14:textId="3C5EDA3B" w:rsidR="008305C4" w:rsidRPr="00E756F3" w:rsidRDefault="008305C4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8305C4" w:rsidRPr="00E756F3" w14:paraId="2EE45220" w14:textId="77777777" w:rsidTr="00E3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213EE161" w14:textId="3ED0D274" w:rsidR="008305C4" w:rsidRPr="00E756F3" w:rsidRDefault="008305C4" w:rsidP="008305C4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总共：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45</w:t>
            </w:r>
          </w:p>
        </w:tc>
        <w:tc>
          <w:tcPr>
            <w:tcW w:w="9368" w:type="dxa"/>
            <w:gridSpan w:val="4"/>
          </w:tcPr>
          <w:p w14:paraId="6C26889A" w14:textId="13689C75" w:rsidR="008305C4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第</w:t>
            </w:r>
            <w:r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四</w:t>
            </w: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章</w:t>
            </w:r>
            <w:r w:rsidRPr="006F734A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：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综合考试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包括：听、说、写、读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标准汉语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1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.2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1D535B55" w14:textId="77777777" w:rsidR="008305C4" w:rsidRPr="00536134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Нэгдүгээр бүлгийн ерөнхий шалгалтанд: сонсох, ярих, бичих, унших</w:t>
            </w:r>
          </w:p>
          <w:p w14:paraId="21E38833" w14:textId="77777777" w:rsidR="008305C4" w:rsidRPr="001218D2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C768DB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                                           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：回答问题部分（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内容）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асуултанд хариулах хэсэг</w:t>
            </w:r>
          </w:p>
          <w:p w14:paraId="30ECC879" w14:textId="77777777" w:rsidR="008305C4" w:rsidRPr="006F734A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</w:pPr>
            <w:r w:rsidRPr="006F734A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  <w:t>练习册</w:t>
            </w:r>
            <w:r w:rsidRPr="006F734A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val="mn-MN" w:eastAsia="zh-CN"/>
              </w:rPr>
              <w:t>：</w:t>
            </w:r>
            <w:r w:rsidRPr="006F734A">
              <w:rPr>
                <w:rFonts w:eastAsia="KaiTi"/>
                <w:caps/>
                <w:color w:val="000000" w:themeColor="text1"/>
                <w:sz w:val="18"/>
                <w:szCs w:val="18"/>
                <w:u w:val="single"/>
                <w:lang w:val="mn-MN" w:eastAsia="zh-CN"/>
              </w:rPr>
              <w:t>дасгал ажил</w:t>
            </w:r>
          </w:p>
          <w:p w14:paraId="06D3896D" w14:textId="77777777" w:rsidR="008305C4" w:rsidRPr="00E756F3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 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a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造句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өгүүлбэр зохиох</w:t>
            </w:r>
          </w:p>
          <w:p w14:paraId="7C4BC84D" w14:textId="77777777" w:rsidR="008305C4" w:rsidRPr="00E756F3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b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课文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эх бичвэр</w:t>
            </w:r>
          </w:p>
          <w:p w14:paraId="0459039C" w14:textId="02502A89" w:rsidR="008305C4" w:rsidRPr="00E756F3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   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c</w:t>
            </w: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 xml:space="preserve">.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练习册（填空、找病句、翻译等等）</w:t>
            </w: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дасгал ажил “гүйцээх, алдаатай өгүүлбэр, орчуулга”</w:t>
            </w:r>
          </w:p>
        </w:tc>
        <w:tc>
          <w:tcPr>
            <w:tcW w:w="1710" w:type="dxa"/>
          </w:tcPr>
          <w:p w14:paraId="65EC2214" w14:textId="77777777" w:rsidR="008305C4" w:rsidRPr="00E756F3" w:rsidRDefault="008305C4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112EF9" w:rsidRPr="00E756F3" w14:paraId="1D644F02" w14:textId="77777777" w:rsidTr="003C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D095CE" w14:textId="77777777" w:rsidR="00112EF9" w:rsidRPr="00E756F3" w:rsidRDefault="00112EF9" w:rsidP="008305C4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24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755EB7E6" w14:textId="090FBE08" w:rsidR="00112EF9" w:rsidRPr="00E756F3" w:rsidRDefault="00112EF9" w:rsidP="008305C4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EE839BE" w14:textId="0259817E" w:rsidR="00112EF9" w:rsidRPr="00E756F3" w:rsidRDefault="00112EF9" w:rsidP="008305C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第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五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章</w:t>
            </w:r>
          </w:p>
          <w:p w14:paraId="3713E0A0" w14:textId="77777777" w:rsidR="00112EF9" w:rsidRPr="00E756F3" w:rsidRDefault="00112EF9" w:rsidP="008305C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 w:val="restart"/>
            <w:textDirection w:val="btLr"/>
            <w:vAlign w:val="center"/>
          </w:tcPr>
          <w:p w14:paraId="25E89CDE" w14:textId="6EA8E533" w:rsidR="00112EF9" w:rsidRPr="00E756F3" w:rsidRDefault="00112EF9" w:rsidP="008305C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其他成分</w:t>
            </w:r>
          </w:p>
        </w:tc>
        <w:tc>
          <w:tcPr>
            <w:tcW w:w="2250" w:type="dxa"/>
          </w:tcPr>
          <w:p w14:paraId="2B62645F" w14:textId="1B6C099C" w:rsidR="00112EF9" w:rsidRPr="00B91078" w:rsidRDefault="00112EF9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B91078">
              <w:rPr>
                <w:rFonts w:ascii="KaiTi" w:eastAsia="KaiTi" w:hAnsi="KaiTi" w:cs="SimSun" w:hint="eastAsia"/>
                <w:color w:val="333333"/>
                <w:sz w:val="28"/>
                <w:szCs w:val="28"/>
                <w:lang w:val="zh-TW" w:eastAsia="zh-TW"/>
              </w:rPr>
              <w:t>哥哥找到工作。</w:t>
            </w:r>
          </w:p>
        </w:tc>
        <w:tc>
          <w:tcPr>
            <w:tcW w:w="4868" w:type="dxa"/>
          </w:tcPr>
          <w:p w14:paraId="74E0F016" w14:textId="2671036D" w:rsidR="00112EF9" w:rsidRPr="00E756F3" w:rsidRDefault="00112EF9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8"/>
                <w:szCs w:val="28"/>
                <w:lang w:val="mn-MN" w:eastAsia="zh-CN"/>
              </w:rPr>
            </w:pPr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结果补语</w:t>
            </w:r>
          </w:p>
          <w:p w14:paraId="746763C4" w14:textId="77777777" w:rsidR="00112EF9" w:rsidRPr="00E756F3" w:rsidRDefault="00112EF9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8"/>
                <w:szCs w:val="28"/>
                <w:lang w:val="mn-MN" w:eastAsia="zh-CN"/>
              </w:rPr>
            </w:pPr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常用结果补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  <w:lang w:eastAsia="zh-CN"/>
              </w:rPr>
              <w:t>语</w:t>
            </w:r>
          </w:p>
          <w:p w14:paraId="4DC1F9A6" w14:textId="3D6B4612" w:rsidR="00112EF9" w:rsidRPr="00E756F3" w:rsidRDefault="00112EF9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Times New Roman"/>
                <w:sz w:val="28"/>
                <w:szCs w:val="28"/>
                <w:lang w:val="mn-MN" w:eastAsia="zh-CN"/>
              </w:rPr>
            </w:pPr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结果补语常常出现的句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  <w:lang w:eastAsia="zh-CN"/>
              </w:rPr>
              <w:t>型</w:t>
            </w:r>
          </w:p>
        </w:tc>
        <w:tc>
          <w:tcPr>
            <w:tcW w:w="1710" w:type="dxa"/>
          </w:tcPr>
          <w:p w14:paraId="263C12CF" w14:textId="77777777" w:rsidR="00112EF9" w:rsidRDefault="00112EF9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（发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11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7F2FD823" w14:textId="6983A83B" w:rsidR="00112EF9" w:rsidRDefault="00112EF9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（发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23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25934254" w14:textId="305ACB75" w:rsidR="00112EF9" w:rsidRPr="00E756F3" w:rsidRDefault="00112EF9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112EF9" w:rsidRPr="00E756F3" w14:paraId="7E71BF36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15F58E" w14:textId="77777777" w:rsidR="00112EF9" w:rsidRPr="00E756F3" w:rsidRDefault="00112EF9" w:rsidP="008305C4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25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13A6AE63" w14:textId="677A4B09" w:rsidR="00112EF9" w:rsidRPr="00E756F3" w:rsidRDefault="00112EF9" w:rsidP="008305C4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7894CB46" w14:textId="77777777" w:rsidR="00112EF9" w:rsidRPr="00E756F3" w:rsidRDefault="00112EF9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32C495E2" w14:textId="109D2B5A" w:rsidR="00112EF9" w:rsidRPr="00E756F3" w:rsidRDefault="00112EF9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4519A09B" w14:textId="5F5FEFBB" w:rsidR="00112EF9" w:rsidRPr="00E756F3" w:rsidRDefault="00112EF9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我们都是走回来的</w:t>
            </w:r>
          </w:p>
        </w:tc>
        <w:tc>
          <w:tcPr>
            <w:tcW w:w="4868" w:type="dxa"/>
          </w:tcPr>
          <w:p w14:paraId="1BC94952" w14:textId="6B52B313" w:rsidR="00112EF9" w:rsidRPr="00E756F3" w:rsidRDefault="00112EF9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8"/>
                <w:szCs w:val="28"/>
                <w:lang w:val="mn-MN" w:eastAsia="zh-CN"/>
              </w:rPr>
            </w:pPr>
            <w:proofErr w:type="spellStart"/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</w:rPr>
              <w:t>趋向补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</w:rPr>
              <w:t>语</w:t>
            </w:r>
            <w:proofErr w:type="spellEnd"/>
          </w:p>
          <w:p w14:paraId="7C7CBA44" w14:textId="140E9B5E" w:rsidR="00112EF9" w:rsidRPr="00E756F3" w:rsidRDefault="00112EF9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highlight w:val="green"/>
                <w:lang w:eastAsia="zh-CN"/>
              </w:rPr>
            </w:pPr>
            <w:proofErr w:type="spellStart"/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</w:rPr>
              <w:t>可能补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</w:rPr>
              <w:t>语</w:t>
            </w:r>
            <w:proofErr w:type="spellEnd"/>
          </w:p>
        </w:tc>
        <w:tc>
          <w:tcPr>
            <w:tcW w:w="1710" w:type="dxa"/>
          </w:tcPr>
          <w:p w14:paraId="7D67F386" w14:textId="77777777" w:rsidR="00112EF9" w:rsidRDefault="00112EF9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（发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67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5802CCA5" w14:textId="08573641" w:rsidR="00112EF9" w:rsidRPr="00E756F3" w:rsidRDefault="00112EF9" w:rsidP="00830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（标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3-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6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</w:tc>
      </w:tr>
      <w:tr w:rsidR="00112EF9" w:rsidRPr="00E756F3" w14:paraId="0B4E76DE" w14:textId="77777777" w:rsidTr="00436DFF">
        <w:trPr>
          <w:gridAfter w:val="3"/>
          <w:wAfter w:w="88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C182AF" w14:textId="1D2330DB" w:rsidR="00112EF9" w:rsidRPr="00E756F3" w:rsidRDefault="00112EF9" w:rsidP="008305C4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080" w:type="dxa"/>
            <w:vMerge/>
          </w:tcPr>
          <w:p w14:paraId="67253041" w14:textId="77777777" w:rsidR="00112EF9" w:rsidRPr="00E756F3" w:rsidRDefault="00112EF9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0F29DB37" w14:textId="7F472361" w:rsidR="00112EF9" w:rsidRPr="00E756F3" w:rsidRDefault="00112EF9" w:rsidP="0083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112EF9" w:rsidRPr="00E756F3" w14:paraId="178A3E78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06DA81" w14:textId="6B08A9D5" w:rsidR="00112EF9" w:rsidRPr="00E756F3" w:rsidRDefault="00112EF9" w:rsidP="00112EF9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6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5C32D1C7" w14:textId="10F953D1" w:rsidR="00112EF9" w:rsidRPr="00E756F3" w:rsidRDefault="00112EF9" w:rsidP="00112EF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10901A16" w14:textId="77777777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4208CECC" w14:textId="18B91CBC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0D2E6D6F" w14:textId="1FE8D494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30360D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我忙得没有时间打电话。</w:t>
            </w:r>
          </w:p>
        </w:tc>
        <w:tc>
          <w:tcPr>
            <w:tcW w:w="4868" w:type="dxa"/>
          </w:tcPr>
          <w:p w14:paraId="422FFC05" w14:textId="77777777" w:rsidR="00112EF9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Microsoft YaHei"/>
                <w:color w:val="262626"/>
                <w:sz w:val="28"/>
                <w:szCs w:val="28"/>
                <w:lang w:val="mn-MN" w:eastAsia="zh-CN"/>
              </w:rPr>
            </w:pPr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状态补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  <w:lang w:eastAsia="zh-CN"/>
              </w:rPr>
              <w:t>语</w:t>
            </w:r>
            <w:r>
              <w:rPr>
                <w:rFonts w:eastAsia="KaiTi" w:cs="Microsoft YaHei"/>
                <w:color w:val="262626"/>
                <w:sz w:val="28"/>
                <w:szCs w:val="28"/>
                <w:lang w:val="mn-MN" w:eastAsia="zh-CN"/>
              </w:rPr>
              <w:t xml:space="preserve"> </w:t>
            </w:r>
          </w:p>
          <w:p w14:paraId="45E425E1" w14:textId="77777777" w:rsidR="00112EF9" w:rsidRPr="004D732E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Times New Roman"/>
                <w:sz w:val="28"/>
                <w:szCs w:val="28"/>
                <w:lang w:val="mn-MN" w:eastAsia="zh-CN"/>
              </w:rPr>
            </w:pPr>
            <w:r>
              <w:rPr>
                <w:rFonts w:eastAsia="KaiTi" w:cs="Microsoft YaHei"/>
                <w:color w:val="262626"/>
                <w:sz w:val="28"/>
                <w:szCs w:val="28"/>
                <w:lang w:val="mn-MN" w:eastAsia="zh-CN"/>
              </w:rPr>
              <w:t>төлөв байдал заасан нөхвөр үг</w:t>
            </w:r>
            <w:r w:rsidRPr="004D732E">
              <w:rPr>
                <w:rFonts w:eastAsia="KaiTi" w:cs="Microsoft YaHei"/>
                <w:color w:val="262626"/>
                <w:sz w:val="28"/>
                <w:szCs w:val="28"/>
                <w:lang w:val="mn-MN" w:eastAsia="zh-CN"/>
              </w:rPr>
              <w:t xml:space="preserve"> adj</w:t>
            </w:r>
          </w:p>
          <w:p w14:paraId="5C8E0F50" w14:textId="77777777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Times New Roman"/>
                <w:sz w:val="28"/>
                <w:szCs w:val="28"/>
                <w:lang w:val="mn-MN" w:eastAsia="zh-CN"/>
              </w:rPr>
            </w:pPr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状态补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  <w:lang w:eastAsia="zh-CN"/>
              </w:rPr>
              <w:t>语</w:t>
            </w:r>
          </w:p>
          <w:p w14:paraId="24A6A2CD" w14:textId="50EE6374" w:rsidR="00112EF9" w:rsidRPr="004D732E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highlight w:val="green"/>
                <w:lang w:eastAsia="zh-CN"/>
              </w:rPr>
            </w:pPr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状语与补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  <w:lang w:eastAsia="zh-CN"/>
              </w:rPr>
              <w:t>语</w:t>
            </w:r>
          </w:p>
        </w:tc>
        <w:tc>
          <w:tcPr>
            <w:tcW w:w="1710" w:type="dxa"/>
          </w:tcPr>
          <w:p w14:paraId="646A287D" w14:textId="77777777" w:rsidR="00112EF9" w:rsidRPr="00BC2212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lang w:eastAsia="zh-CN"/>
              </w:rPr>
            </w:pPr>
          </w:p>
          <w:p w14:paraId="57A02AF6" w14:textId="77777777" w:rsidR="00112EF9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（发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319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369CFA42" w14:textId="77777777" w:rsidR="00112EF9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27C04E58" w14:textId="3F39761E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lang w:eastAsia="zh-CN"/>
              </w:rPr>
              <w:t>(</w:t>
            </w:r>
            <w:r w:rsidRPr="00BC2212">
              <w:rPr>
                <w:rFonts w:eastAsia="KaiTi" w:hint="eastAsia"/>
                <w:caps/>
                <w:color w:val="000000" w:themeColor="text1"/>
                <w:lang w:eastAsia="zh-CN"/>
              </w:rPr>
              <w:t>标</w:t>
            </w:r>
            <w:r>
              <w:rPr>
                <w:rFonts w:eastAsia="KaiTi"/>
                <w:caps/>
                <w:color w:val="000000" w:themeColor="text1"/>
                <w:lang w:eastAsia="zh-CN"/>
              </w:rPr>
              <w:t>3</w:t>
            </w:r>
            <w:r w:rsidRPr="00BC2212">
              <w:rPr>
                <w:rFonts w:eastAsia="KaiTi" w:hint="eastAsia"/>
                <w:caps/>
                <w:color w:val="000000" w:themeColor="text1"/>
                <w:lang w:eastAsia="zh-CN"/>
              </w:rPr>
              <w:t>-</w:t>
            </w:r>
            <w:r w:rsidRPr="00BC2212">
              <w:rPr>
                <w:rFonts w:eastAsia="KaiTi"/>
                <w:caps/>
                <w:color w:val="000000" w:themeColor="text1"/>
                <w:lang w:eastAsia="zh-CN"/>
              </w:rPr>
              <w:t>1</w:t>
            </w:r>
            <w:r>
              <w:rPr>
                <w:rFonts w:eastAsia="KaiTi"/>
                <w:caps/>
                <w:color w:val="000000" w:themeColor="text1"/>
                <w:lang w:eastAsia="zh-CN"/>
              </w:rPr>
              <w:t>6</w:t>
            </w:r>
            <w:r w:rsidRPr="00BC2212">
              <w:rPr>
                <w:rFonts w:eastAsia="KaiTi" w:hint="eastAsia"/>
                <w:caps/>
                <w:color w:val="000000" w:themeColor="text1"/>
                <w:lang w:eastAsia="zh-CN"/>
              </w:rPr>
              <w:t>）</w:t>
            </w:r>
          </w:p>
        </w:tc>
      </w:tr>
      <w:tr w:rsidR="00112EF9" w:rsidRPr="00E756F3" w14:paraId="48A2707E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8B336C" w14:textId="611DEE01" w:rsidR="00112EF9" w:rsidRPr="00E756F3" w:rsidRDefault="00112EF9" w:rsidP="00112EF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080" w:type="dxa"/>
            <w:vMerge/>
          </w:tcPr>
          <w:p w14:paraId="1CE1FA74" w14:textId="77777777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742CB7BA" w14:textId="034583E8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404FF7D0" w14:textId="1A4340DE" w:rsidR="00112EF9" w:rsidRPr="0030360D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</w:p>
        </w:tc>
        <w:tc>
          <w:tcPr>
            <w:tcW w:w="4868" w:type="dxa"/>
          </w:tcPr>
          <w:p w14:paraId="5040880E" w14:textId="099AFF5D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</w:tcPr>
          <w:p w14:paraId="56B06869" w14:textId="77777777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112EF9" w:rsidRPr="00E756F3" w14:paraId="4FC13FA8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0DA103" w14:textId="59033902" w:rsidR="00112EF9" w:rsidRPr="00E756F3" w:rsidRDefault="00112EF9" w:rsidP="00112EF9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7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51F1AC58" w14:textId="4BE6CC67" w:rsidR="00112EF9" w:rsidRPr="00E756F3" w:rsidRDefault="00112EF9" w:rsidP="00112EF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3F6D8030" w14:textId="77777777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66DB9192" w14:textId="77777777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37912539" w14:textId="77777777" w:rsidR="00112EF9" w:rsidRPr="004D732E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4D732E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画家画得很认真。</w:t>
            </w:r>
          </w:p>
          <w:p w14:paraId="106C699B" w14:textId="7142F6D1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4868" w:type="dxa"/>
          </w:tcPr>
          <w:p w14:paraId="5EA413BD" w14:textId="77777777" w:rsidR="00112EF9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Segoe UI"/>
                <w:color w:val="262626"/>
                <w:sz w:val="28"/>
                <w:szCs w:val="28"/>
                <w:lang w:eastAsia="zh-CN"/>
              </w:rPr>
            </w:pPr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结果补语</w:t>
            </w: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KaiTi" w:cs="Segoe UI"/>
                <w:color w:val="262626"/>
                <w:sz w:val="28"/>
                <w:szCs w:val="28"/>
                <w:lang w:val="mn-MN" w:eastAsia="zh-CN"/>
              </w:rPr>
              <w:t>үр дүн заасан нөхвөр үг</w:t>
            </w:r>
            <w:r>
              <w:rPr>
                <w:rFonts w:eastAsia="KaiTi" w:cs="Segoe UI"/>
                <w:color w:val="262626"/>
                <w:sz w:val="28"/>
                <w:szCs w:val="28"/>
                <w:lang w:eastAsia="zh-CN"/>
              </w:rPr>
              <w:t xml:space="preserve"> v/adj</w:t>
            </w:r>
          </w:p>
          <w:p w14:paraId="2A1C1170" w14:textId="4249B6E8" w:rsidR="009A439B" w:rsidRPr="00E756F3" w:rsidRDefault="009A439B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eastAsia="KaiTi" w:cs="Segoe UI"/>
                <w:color w:val="262626"/>
                <w:sz w:val="28"/>
                <w:szCs w:val="28"/>
                <w:lang w:eastAsia="zh-CN"/>
              </w:rPr>
              <w:t>Adj</w:t>
            </w:r>
            <w:r>
              <w:rPr>
                <w:rFonts w:eastAsia="KaiTi" w:cs="Segoe UI" w:hint="eastAsia"/>
                <w:color w:val="262626"/>
                <w:sz w:val="28"/>
                <w:szCs w:val="28"/>
                <w:lang w:eastAsia="zh-CN"/>
              </w:rPr>
              <w:t>+</w:t>
            </w:r>
            <w:r>
              <w:rPr>
                <w:rFonts w:eastAsia="KaiTi" w:cs="Segoe UI" w:hint="eastAsia"/>
                <w:color w:val="262626"/>
                <w:sz w:val="28"/>
                <w:szCs w:val="28"/>
                <w:lang w:eastAsia="zh-CN"/>
              </w:rPr>
              <w:t>极了</w:t>
            </w:r>
          </w:p>
        </w:tc>
        <w:tc>
          <w:tcPr>
            <w:tcW w:w="1710" w:type="dxa"/>
          </w:tcPr>
          <w:p w14:paraId="11D5BD06" w14:textId="6C6DD761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BC2212">
              <w:rPr>
                <w:rFonts w:eastAsia="KaiTi" w:hint="eastAsia"/>
                <w:caps/>
                <w:color w:val="000000" w:themeColor="text1"/>
                <w:lang w:eastAsia="zh-CN"/>
              </w:rPr>
              <w:t>（标</w:t>
            </w:r>
            <w:r w:rsidRPr="00BC2212">
              <w:rPr>
                <w:rFonts w:eastAsia="KaiTi"/>
                <w:caps/>
                <w:color w:val="000000" w:themeColor="text1"/>
                <w:lang w:eastAsia="zh-CN"/>
              </w:rPr>
              <w:t>2</w:t>
            </w:r>
            <w:r w:rsidRPr="00BC2212">
              <w:rPr>
                <w:rFonts w:eastAsia="KaiTi" w:hint="eastAsia"/>
                <w:caps/>
                <w:color w:val="000000" w:themeColor="text1"/>
                <w:lang w:eastAsia="zh-CN"/>
              </w:rPr>
              <w:t>-</w:t>
            </w:r>
            <w:r w:rsidRPr="00BC2212">
              <w:rPr>
                <w:rFonts w:eastAsia="KaiTi"/>
                <w:caps/>
                <w:color w:val="000000" w:themeColor="text1"/>
                <w:lang w:eastAsia="zh-CN"/>
              </w:rPr>
              <w:t>12</w:t>
            </w:r>
            <w:r w:rsidRPr="00BC2212">
              <w:rPr>
                <w:rFonts w:eastAsia="KaiTi" w:hint="eastAsia"/>
                <w:caps/>
                <w:color w:val="000000" w:themeColor="text1"/>
                <w:lang w:eastAsia="zh-CN"/>
              </w:rPr>
              <w:t>,</w:t>
            </w:r>
            <w:r w:rsidRPr="00BC2212">
              <w:rPr>
                <w:rFonts w:eastAsia="KaiTi"/>
                <w:caps/>
                <w:color w:val="000000" w:themeColor="text1"/>
                <w:lang w:eastAsia="zh-CN"/>
              </w:rPr>
              <w:t>13</w:t>
            </w:r>
          </w:p>
        </w:tc>
      </w:tr>
      <w:tr w:rsidR="00112EF9" w:rsidRPr="00E756F3" w14:paraId="57FDE3AE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54F0C9" w14:textId="3D7FF065" w:rsidR="00112EF9" w:rsidRPr="00E756F3" w:rsidRDefault="00112EF9" w:rsidP="00112EF9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8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0BAD772A" w14:textId="28A64EB3" w:rsidR="00112EF9" w:rsidRPr="00E756F3" w:rsidRDefault="00112EF9" w:rsidP="00112EF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18C13E28" w14:textId="77777777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487A4B57" w14:textId="77777777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16A91509" w14:textId="151F6A70" w:rsidR="00112EF9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我们学了两个月的汉语</w:t>
            </w:r>
          </w:p>
        </w:tc>
        <w:tc>
          <w:tcPr>
            <w:tcW w:w="4868" w:type="dxa"/>
          </w:tcPr>
          <w:p w14:paraId="057089E4" w14:textId="77777777" w:rsidR="00112EF9" w:rsidRPr="0030360D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Times New Roman"/>
                <w:sz w:val="28"/>
                <w:szCs w:val="28"/>
                <w:lang w:val="mn-MN" w:eastAsia="zh-CN"/>
              </w:rPr>
            </w:pPr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时点和时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  <w:lang w:eastAsia="zh-CN"/>
              </w:rPr>
              <w:t>量</w:t>
            </w:r>
            <w:r>
              <w:rPr>
                <w:rFonts w:ascii="KaiTi" w:eastAsia="KaiTi" w:hAnsi="KaiTi" w:cs="Microsoft YaHei"/>
                <w:color w:val="262626"/>
                <w:sz w:val="28"/>
                <w:szCs w:val="28"/>
                <w:lang w:eastAsia="zh-CN"/>
              </w:rPr>
              <w:t>(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时量补语</w:t>
            </w:r>
            <w:r>
              <w:rPr>
                <w:rFonts w:ascii="KaiTi" w:eastAsia="KaiTi" w:hAnsi="KaiTi" w:cs="Microsoft YaHei"/>
                <w:color w:val="262626"/>
                <w:sz w:val="28"/>
                <w:szCs w:val="28"/>
                <w:lang w:eastAsia="zh-CN"/>
              </w:rPr>
              <w:t>)</w:t>
            </w:r>
          </w:p>
          <w:p w14:paraId="49669B36" w14:textId="77777777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Times New Roman"/>
                <w:sz w:val="28"/>
                <w:szCs w:val="28"/>
                <w:lang w:val="mn-MN" w:eastAsia="zh-CN"/>
              </w:rPr>
            </w:pPr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时量词语在句子中的位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  <w:lang w:eastAsia="zh-CN"/>
              </w:rPr>
              <w:t>置</w:t>
            </w:r>
          </w:p>
          <w:p w14:paraId="6F98B83C" w14:textId="005D46FB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proofErr w:type="spellStart"/>
            <w:r w:rsidRPr="00E756F3">
              <w:rPr>
                <w:rFonts w:ascii="KaiTi" w:eastAsia="KaiTi" w:hAnsi="KaiTi" w:cs="Segoe UI"/>
                <w:color w:val="262626"/>
                <w:sz w:val="28"/>
                <w:szCs w:val="28"/>
              </w:rPr>
              <w:t>几组时间词语辨</w:t>
            </w:r>
            <w:r w:rsidRPr="00E756F3">
              <w:rPr>
                <w:rFonts w:ascii="KaiTi" w:eastAsia="KaiTi" w:hAnsi="KaiTi" w:cs="Microsoft YaHei" w:hint="eastAsia"/>
                <w:color w:val="262626"/>
                <w:sz w:val="28"/>
                <w:szCs w:val="28"/>
              </w:rPr>
              <w:t>析</w:t>
            </w:r>
            <w:proofErr w:type="spellEnd"/>
          </w:p>
        </w:tc>
        <w:tc>
          <w:tcPr>
            <w:tcW w:w="1710" w:type="dxa"/>
          </w:tcPr>
          <w:p w14:paraId="50E0B7F4" w14:textId="77777777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112EF9" w:rsidRPr="00E756F3" w14:paraId="3F5E0AEE" w14:textId="77777777" w:rsidTr="0043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1989C5" w14:textId="115C7F79" w:rsidR="00112EF9" w:rsidRPr="00E756F3" w:rsidRDefault="00112EF9" w:rsidP="00112EF9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9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43124668" w14:textId="18C72682" w:rsidR="00112EF9" w:rsidRPr="00E756F3" w:rsidRDefault="00112EF9" w:rsidP="00112EF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2F23E03E" w14:textId="77777777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0E5E89E9" w14:textId="77777777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5BDD6BE3" w14:textId="3103AF9B" w:rsidR="00112EF9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我比你高</w:t>
            </w:r>
          </w:p>
        </w:tc>
        <w:tc>
          <w:tcPr>
            <w:tcW w:w="4868" w:type="dxa"/>
          </w:tcPr>
          <w:p w14:paraId="523A3413" w14:textId="77777777" w:rsidR="00112EF9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比较（多了，得多，一点儿，一些）</w:t>
            </w:r>
          </w:p>
          <w:p w14:paraId="1D0EB77B" w14:textId="77777777" w:rsidR="00BC3885" w:rsidRDefault="00BC3885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否定句（没有）</w:t>
            </w:r>
          </w:p>
          <w:p w14:paraId="0D69C635" w14:textId="1494654A" w:rsidR="003B669A" w:rsidRDefault="003B669A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越来越a</w:t>
            </w:r>
            <w:r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dj</w:t>
            </w: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了</w:t>
            </w:r>
          </w:p>
          <w:p w14:paraId="5880BECD" w14:textId="1BFE7A2A" w:rsidR="003B669A" w:rsidRPr="00E756F3" w:rsidRDefault="003B669A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越V越a</w:t>
            </w:r>
            <w:r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  <w:t>dj</w:t>
            </w: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了</w:t>
            </w:r>
          </w:p>
        </w:tc>
        <w:tc>
          <w:tcPr>
            <w:tcW w:w="1710" w:type="dxa"/>
          </w:tcPr>
          <w:p w14:paraId="01CA6D14" w14:textId="77777777" w:rsidR="00112EF9" w:rsidRDefault="001E45BE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11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,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3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10</w:t>
            </w:r>
          </w:p>
          <w:p w14:paraId="5E24A86B" w14:textId="182311A8" w:rsidR="00DD4968" w:rsidRPr="00E756F3" w:rsidRDefault="00DD4968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GF-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187</w:t>
            </w:r>
          </w:p>
        </w:tc>
      </w:tr>
      <w:tr w:rsidR="00112EF9" w:rsidRPr="00E756F3" w14:paraId="165E83A2" w14:textId="77777777" w:rsidTr="00436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FA882E" w14:textId="32D52F26" w:rsidR="00112EF9" w:rsidRPr="00E756F3" w:rsidRDefault="00112EF9" w:rsidP="00112EF9">
            <w:pPr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30</w:t>
            </w: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-р</w:t>
            </w:r>
          </w:p>
          <w:p w14:paraId="777B38C4" w14:textId="11473DC8" w:rsidR="00112EF9" w:rsidRPr="00E756F3" w:rsidRDefault="00112EF9" w:rsidP="00112EF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ascii="Times New Roman" w:eastAsia="KaiTi" w:hAnsi="Times New Roman" w:cs="Times New Roman"/>
                <w:caps/>
                <w:color w:val="000000" w:themeColor="text1"/>
                <w:sz w:val="28"/>
                <w:szCs w:val="28"/>
                <w:lang w:val="mn-MN" w:eastAsia="zh-CN"/>
              </w:rPr>
              <w:t>хичээл</w:t>
            </w:r>
          </w:p>
        </w:tc>
        <w:tc>
          <w:tcPr>
            <w:tcW w:w="1080" w:type="dxa"/>
            <w:vMerge/>
          </w:tcPr>
          <w:p w14:paraId="4D3DADD0" w14:textId="77777777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vMerge/>
          </w:tcPr>
          <w:p w14:paraId="5241F315" w14:textId="77777777" w:rsidR="00112EF9" w:rsidRPr="00E756F3" w:rsidRDefault="00112EF9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250" w:type="dxa"/>
          </w:tcPr>
          <w:p w14:paraId="47174365" w14:textId="642B7368" w:rsidR="00112EF9" w:rsidRDefault="008C328F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过年好！</w:t>
            </w:r>
          </w:p>
        </w:tc>
        <w:tc>
          <w:tcPr>
            <w:tcW w:w="4868" w:type="dxa"/>
          </w:tcPr>
          <w:p w14:paraId="1F8CBE9A" w14:textId="77777777" w:rsidR="00112EF9" w:rsidRDefault="00311410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除了……以外，之外</w:t>
            </w:r>
          </w:p>
          <w:p w14:paraId="1531B73B" w14:textId="51114B4F" w:rsidR="00311410" w:rsidRDefault="00311410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除了……还，也，又</w:t>
            </w:r>
          </w:p>
          <w:p w14:paraId="1F82F742" w14:textId="61E08612" w:rsidR="00DD4968" w:rsidRDefault="00DD4968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按照、照、按</w:t>
            </w:r>
          </w:p>
          <w:p w14:paraId="7D845054" w14:textId="5AEA2098" w:rsidR="009A439B" w:rsidRDefault="009A439B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根据、关于、对于</w:t>
            </w:r>
          </w:p>
          <w:p w14:paraId="7379086E" w14:textId="51D89450" w:rsidR="00DD4968" w:rsidRDefault="00DD4968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人称代词</w:t>
            </w:r>
          </w:p>
          <w:p w14:paraId="62816091" w14:textId="6B05FBAF" w:rsidR="00311410" w:rsidRPr="00E756F3" w:rsidRDefault="00DD4968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 w:cs="Segoe UI"/>
                <w:color w:val="262626"/>
                <w:sz w:val="28"/>
                <w:szCs w:val="28"/>
                <w:lang w:eastAsia="zh-CN"/>
              </w:rPr>
            </w:pPr>
            <w:r>
              <w:rPr>
                <w:rFonts w:ascii="KaiTi" w:eastAsia="KaiTi" w:hAnsi="KaiTi" w:cs="Segoe UI" w:hint="eastAsia"/>
                <w:color w:val="262626"/>
                <w:sz w:val="28"/>
                <w:szCs w:val="28"/>
                <w:lang w:eastAsia="zh-CN"/>
              </w:rPr>
              <w:t>还是（adv）</w:t>
            </w:r>
          </w:p>
        </w:tc>
        <w:tc>
          <w:tcPr>
            <w:tcW w:w="1710" w:type="dxa"/>
          </w:tcPr>
          <w:p w14:paraId="0824919B" w14:textId="77777777" w:rsidR="00112EF9" w:rsidRDefault="00DD4968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</w:t>
            </w: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3-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16.15</w:t>
            </w:r>
          </w:p>
          <w:p w14:paraId="18628394" w14:textId="5FB9A7EB" w:rsidR="00DD4968" w:rsidRPr="00E756F3" w:rsidRDefault="00DD4968" w:rsidP="0011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GF-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179</w:t>
            </w:r>
          </w:p>
        </w:tc>
      </w:tr>
      <w:tr w:rsidR="00112EF9" w:rsidRPr="00E756F3" w14:paraId="371C8FDB" w14:textId="77777777" w:rsidTr="00E3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4C3F6884" w14:textId="5F8CE09C" w:rsidR="00112EF9" w:rsidRPr="00E756F3" w:rsidRDefault="00112EF9" w:rsidP="00112EF9">
            <w:pP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417E8D"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бататгал хичээл</w:t>
            </w:r>
          </w:p>
        </w:tc>
        <w:tc>
          <w:tcPr>
            <w:tcW w:w="9368" w:type="dxa"/>
            <w:gridSpan w:val="4"/>
            <w:vAlign w:val="center"/>
          </w:tcPr>
          <w:p w14:paraId="01AD2510" w14:textId="77777777" w:rsidR="00112EF9" w:rsidRDefault="00112EF9" w:rsidP="0011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  <w:p w14:paraId="6A739381" w14:textId="6A16836B" w:rsidR="00112EF9" w:rsidRDefault="00112EF9" w:rsidP="0011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第</w:t>
            </w:r>
            <w:r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五</w:t>
            </w:r>
            <w:r w:rsidRPr="00691BD2">
              <w:rPr>
                <w:rFonts w:eastAsia="KaiTi" w:hint="eastAsia"/>
                <w:b/>
                <w:bCs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章</w:t>
            </w:r>
            <w:r w:rsidRPr="00691BD2">
              <w:rPr>
                <w:rFonts w:eastAsia="KaiTi" w:hint="eastAsia"/>
                <w:caps/>
                <w:color w:val="000000" w:themeColor="text1"/>
                <w:sz w:val="28"/>
                <w:szCs w:val="28"/>
                <w:u w:val="single"/>
                <w:lang w:eastAsia="zh-CN"/>
              </w:rPr>
              <w:t>：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综合考试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包括：（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HSK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标准汉语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>22-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26</w:t>
            </w:r>
            <w:r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  <w:t xml:space="preserve"> </w:t>
            </w:r>
            <w:r w:rsidRPr="0089081C">
              <w:rPr>
                <w:rFonts w:eastAsia="KaiTi"/>
                <w:caps/>
                <w:color w:val="000000" w:themeColor="text1"/>
                <w:lang w:val="mn-MN" w:eastAsia="zh-CN"/>
              </w:rPr>
              <w:t>р хичээл</w:t>
            </w:r>
            <w:r w:rsidRPr="00E756F3">
              <w:rPr>
                <w:rFonts w:eastAsia="KaiTi" w:hint="eastAsia"/>
                <w:caps/>
                <w:color w:val="000000" w:themeColor="text1"/>
                <w:sz w:val="28"/>
                <w:szCs w:val="28"/>
                <w:lang w:eastAsia="zh-CN"/>
              </w:rPr>
              <w:t>）</w:t>
            </w:r>
          </w:p>
          <w:p w14:paraId="6EEE9AA6" w14:textId="77777777" w:rsidR="00112EF9" w:rsidRDefault="00112EF9" w:rsidP="0011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val="mn-MN" w:eastAsia="zh-CN"/>
              </w:rPr>
            </w:pPr>
            <w:r>
              <w:rPr>
                <w:rFonts w:eastAsia="KaiTi"/>
                <w:caps/>
                <w:color w:val="000000" w:themeColor="text1"/>
                <w:sz w:val="18"/>
                <w:szCs w:val="18"/>
                <w:lang w:val="mn-MN" w:eastAsia="zh-CN"/>
              </w:rPr>
              <w:t>Нэгдүгээр бүлгийн ерөнхий шалгалтанд: сонсох, ярих, бичих, унших</w:t>
            </w:r>
          </w:p>
          <w:p w14:paraId="3CAA235A" w14:textId="3A91AD2B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</w:tcPr>
          <w:p w14:paraId="661B0F08" w14:textId="554BED6B" w:rsidR="00112EF9" w:rsidRPr="00E756F3" w:rsidRDefault="00112EF9" w:rsidP="0011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</w:pPr>
            <w:r w:rsidRPr="00E756F3">
              <w:rPr>
                <w:rFonts w:eastAsia="KaiTi"/>
                <w:caps/>
                <w:color w:val="000000" w:themeColor="text1"/>
                <w:sz w:val="28"/>
                <w:szCs w:val="28"/>
                <w:lang w:eastAsia="zh-CN"/>
              </w:rPr>
              <w:t>45</w:t>
            </w:r>
          </w:p>
        </w:tc>
      </w:tr>
    </w:tbl>
    <w:p w14:paraId="3BE9053A" w14:textId="2B2908DB" w:rsidR="00AF1469" w:rsidRDefault="00AF1469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6045859C" w14:textId="66239985" w:rsidR="002658FB" w:rsidRDefault="002658FB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7730F07F" w14:textId="2B871CC4" w:rsidR="00B24F91" w:rsidRDefault="00B24F91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36D02AA4" w14:textId="38AD00E3" w:rsidR="00B24F91" w:rsidRPr="004419D1" w:rsidRDefault="00B24F91" w:rsidP="00FF68F5">
      <w:pPr>
        <w:shd w:val="clear" w:color="auto" w:fill="FFFFFF"/>
        <w:spacing w:before="72"/>
        <w:ind w:left="-180" w:hanging="90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bookmarkStart w:id="5" w:name="_Hlk93877404"/>
      <w:bookmarkStart w:id="6" w:name="_Hlk93622204"/>
      <w:bookmarkStart w:id="7" w:name="_Hlk93535707"/>
      <w:r w:rsidRPr="004419D1">
        <w:rPr>
          <w:rFonts w:eastAsia="KaiTi" w:cs="Microsoft YaHei" w:hint="eastAsia"/>
          <w:b/>
          <w:bCs/>
          <w:color w:val="000000"/>
          <w:sz w:val="28"/>
          <w:szCs w:val="28"/>
          <w:lang w:eastAsia="zh-CN"/>
        </w:rPr>
        <w:t>练习册</w:t>
      </w:r>
      <w:r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：</w:t>
      </w:r>
      <w:r w:rsidR="0075389E" w:rsidRPr="004419D1"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eastAsia="zh-CN"/>
        </w:rPr>
        <w:t xml:space="preserve">Дасгал </w:t>
      </w:r>
      <w:r w:rsidR="0075389E" w:rsidRPr="004419D1"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val="mn-MN" w:eastAsia="zh-CN"/>
        </w:rPr>
        <w:t>ажил</w:t>
      </w:r>
    </w:p>
    <w:p w14:paraId="2FA3C905" w14:textId="760A3A20" w:rsidR="000E15C6" w:rsidRPr="004419D1" w:rsidRDefault="00B24F91" w:rsidP="000E15C6">
      <w:pPr>
        <w:pStyle w:val="ListParagraph"/>
        <w:numPr>
          <w:ilvl w:val="0"/>
          <w:numId w:val="13"/>
        </w:numPr>
        <w:shd w:val="clear" w:color="auto" w:fill="FFFFFF"/>
        <w:spacing w:before="72" w:line="276" w:lineRule="auto"/>
        <w:ind w:left="180" w:hanging="360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r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填空</w:t>
      </w:r>
      <w:r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 xml:space="preserve"> </w:t>
      </w:r>
      <w:r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Үгийг нөхөж гүйцээнэ үү?</w:t>
      </w:r>
      <w:r w:rsidR="00F64966">
        <w:rPr>
          <w:rFonts w:eastAsia="KaiTi" w:cs="Microsoft YaHei"/>
          <w:color w:val="000000"/>
          <w:sz w:val="28"/>
          <w:szCs w:val="28"/>
          <w:lang w:val="mn-MN" w:eastAsia="zh-CN"/>
        </w:rPr>
        <w:t xml:space="preserve"> Асуух төлөөний үг</w:t>
      </w:r>
    </w:p>
    <w:bookmarkEnd w:id="5"/>
    <w:p w14:paraId="521F3B97" w14:textId="42FB50E0" w:rsidR="00B24F91" w:rsidRPr="002254F7" w:rsidRDefault="00B24F91" w:rsidP="00A85097">
      <w:pPr>
        <w:pStyle w:val="ListParagraph"/>
        <w:shd w:val="clear" w:color="auto" w:fill="FFFFFF"/>
        <w:spacing w:before="72" w:line="276" w:lineRule="auto"/>
        <w:ind w:left="450"/>
        <w:outlineLvl w:val="2"/>
        <w:rPr>
          <w:rFonts w:eastAsia="KaiTi" w:cs="Microsoft YaHei"/>
          <w:color w:val="000000" w:themeColor="text1"/>
          <w:sz w:val="28"/>
          <w:szCs w:val="28"/>
          <w:lang w:eastAsia="zh-CN"/>
        </w:rPr>
      </w:pPr>
      <w:r w:rsidRPr="004419D1">
        <w:rPr>
          <w:rFonts w:eastAsia="KaiTi" w:cs="Microsoft YaHei" w:hint="eastAsia"/>
          <w:color w:val="000000"/>
          <w:sz w:val="28"/>
          <w:szCs w:val="28"/>
          <w:u w:val="single"/>
          <w:lang w:eastAsia="zh-CN"/>
        </w:rPr>
        <w:t>词语</w:t>
      </w:r>
      <w:r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：</w:t>
      </w:r>
      <w:r w:rsidR="009B2D65" w:rsidRPr="007E24C5">
        <w:rPr>
          <w:rFonts w:ascii="KaiTi" w:eastAsia="KaiTi" w:hAnsi="KaiTi" w:cs="SimSun"/>
          <w:color w:val="000000"/>
          <w:sz w:val="28"/>
          <w:szCs w:val="28"/>
          <w:lang w:eastAsia="zh-CN"/>
        </w:rPr>
        <w:t>哪些</w:t>
      </w:r>
      <w:r w:rsidR="009B2D6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、</w:t>
      </w:r>
      <w:r w:rsidR="009B2D6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怎么样</w:t>
      </w:r>
      <w:r w:rsidR="009B2D6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、怎么、几、多、多少、哪儿、什么时候、</w:t>
      </w:r>
      <w:r w:rsidR="009B2D65"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哪个</w:t>
      </w:r>
      <w:r w:rsidR="009B2D6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、什么、谁、多么</w:t>
      </w:r>
    </w:p>
    <w:p w14:paraId="5CD0B0CD" w14:textId="087EB38E" w:rsidR="00F72F49" w:rsidRPr="002254F7" w:rsidRDefault="00F72F49" w:rsidP="007E24C5">
      <w:pPr>
        <w:shd w:val="clear" w:color="auto" w:fill="FFFFFF"/>
        <w:spacing w:before="72" w:line="276" w:lineRule="auto"/>
        <w:outlineLvl w:val="2"/>
        <w:rPr>
          <w:rFonts w:eastAsia="KaiTi" w:cs="Microsoft YaHei"/>
          <w:color w:val="000000" w:themeColor="text1"/>
          <w:sz w:val="28"/>
          <w:szCs w:val="28"/>
          <w:lang w:eastAsia="zh-CN"/>
        </w:rPr>
      </w:pPr>
    </w:p>
    <w:p w14:paraId="61FDAB8E" w14:textId="1D4A8565" w:rsidR="00F64966" w:rsidRPr="002254F7" w:rsidRDefault="00B24F91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eastAsia="KaiTi" w:cs="Microsoft YaHei" w:hint="eastAsia"/>
          <w:color w:val="000000" w:themeColor="text1"/>
          <w:sz w:val="28"/>
          <w:szCs w:val="28"/>
          <w:lang w:eastAsia="zh-CN"/>
        </w:rPr>
        <w:t xml:space="preserve"> </w:t>
      </w:r>
      <w:r w:rsidR="00F64966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你到过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="00F64966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地方？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哪些</w:t>
      </w:r>
    </w:p>
    <w:p w14:paraId="480E34BB" w14:textId="72257C58" w:rsidR="00F64966" w:rsidRPr="002254F7" w:rsidRDefault="00F64966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我在</w:t>
      </w:r>
      <w:r w:rsidR="00B008BF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B008BF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B008BF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见过你？</w:t>
      </w:r>
      <w:r w:rsidR="00B008BF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="00B008BF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哪儿</w:t>
      </w:r>
    </w:p>
    <w:p w14:paraId="1B93DE72" w14:textId="2FA3FD64" w:rsidR="00F64966" w:rsidRPr="002254F7" w:rsidRDefault="00F64966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你们都</w:t>
      </w:r>
      <w:r w:rsidR="00B008BF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B008BF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B008BF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不吃饭？</w:t>
      </w:r>
      <w:r w:rsidR="00B008BF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/怎么</w:t>
      </w:r>
    </w:p>
    <w:p w14:paraId="29BE210B" w14:textId="30D89F3A" w:rsidR="00D90330" w:rsidRPr="002254F7" w:rsidRDefault="00F64966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你觉得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怎么样</w:t>
      </w:r>
    </w:p>
    <w:p w14:paraId="0DAA1F35" w14:textId="76284A87" w:rsidR="00D90330" w:rsidRPr="002254F7" w:rsidRDefault="00D90330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在桌子上有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  <w:t xml:space="preserve">  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个手机？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 xml:space="preserve"> 几</w:t>
      </w:r>
    </w:p>
    <w:p w14:paraId="7A0F3913" w14:textId="67D62028" w:rsidR="00F64966" w:rsidRPr="002254F7" w:rsidRDefault="00D90330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你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大？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="007E24C5"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多</w:t>
      </w:r>
    </w:p>
    <w:p w14:paraId="7CA0BCA6" w14:textId="529B988B" w:rsidR="00DD038D" w:rsidRPr="002254F7" w:rsidRDefault="00DD038D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这个汉字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读？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/怎么</w:t>
      </w:r>
    </w:p>
    <w:p w14:paraId="7DD3A062" w14:textId="44F53092" w:rsidR="00D90330" w:rsidRPr="002254F7" w:rsidRDefault="00D90330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你的哥哥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高？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="007E24C5"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多</w:t>
      </w:r>
    </w:p>
    <w:p w14:paraId="34004392" w14:textId="0BCFEAAA" w:rsidR="00DC4748" w:rsidRPr="002254F7" w:rsidRDefault="00D90330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这个苹果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块钱？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多少</w:t>
      </w:r>
    </w:p>
    <w:p w14:paraId="5C483372" w14:textId="29924C44" w:rsidR="00DC4748" w:rsidRPr="002254F7" w:rsidRDefault="00DC4748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最近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身体</w:t>
      </w: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怎么样</w:t>
      </w:r>
    </w:p>
    <w:p w14:paraId="2518CA63" w14:textId="29BCAFED" w:rsidR="00DC4748" w:rsidRPr="002254F7" w:rsidRDefault="007E24C5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  <w:t xml:space="preserve"> 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="00DC4748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个在打电话？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哪</w:t>
      </w:r>
    </w:p>
    <w:p w14:paraId="0F0FE6D0" w14:textId="0E0C10CD" w:rsidR="00DD038D" w:rsidRPr="002254F7" w:rsidRDefault="00DD038D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你们都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不高兴？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/怎么</w:t>
      </w:r>
    </w:p>
    <w:p w14:paraId="0A0CE43F" w14:textId="272BB0F5" w:rsidR="00DD038D" w:rsidRPr="002254F7" w:rsidRDefault="00DD038D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你们是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 xml:space="preserve">（ 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 xml:space="preserve"> 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认识的？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/什么时候</w:t>
      </w:r>
    </w:p>
    <w:p w14:paraId="4189BEED" w14:textId="5FB1ABD2" w:rsidR="00DC4748" w:rsidRPr="002254F7" w:rsidRDefault="00DC4748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你在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做什么？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/哪儿</w:t>
      </w:r>
    </w:p>
    <w:p w14:paraId="51D60437" w14:textId="6A896EB4" w:rsidR="00DC4748" w:rsidRPr="002254F7" w:rsidRDefault="00DC4748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你们讨论了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问题？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/哪些</w:t>
      </w:r>
    </w:p>
    <w:p w14:paraId="15039A04" w14:textId="12ED62E9" w:rsidR="00DD038D" w:rsidRPr="002254F7" w:rsidRDefault="00DD038D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你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 xml:space="preserve">（ 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不吃饭？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/怎么</w:t>
      </w:r>
    </w:p>
    <w:p w14:paraId="5E585361" w14:textId="4C925FD0" w:rsidR="00DD038D" w:rsidRPr="002254F7" w:rsidRDefault="00DD038D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你们来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自国？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/哪</w:t>
      </w:r>
    </w:p>
    <w:p w14:paraId="3BBD1591" w14:textId="50CC1486" w:rsidR="00DC4748" w:rsidRPr="002254F7" w:rsidRDefault="00DC4748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</w:pP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你们打算买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（</w:t>
      </w:r>
      <w:r w:rsidR="007E24C5" w:rsidRPr="002254F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ab/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）</w:t>
      </w:r>
      <w:r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水果？</w:t>
      </w:r>
      <w:r w:rsidR="007E24C5" w:rsidRPr="002254F7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/哪些</w:t>
      </w:r>
    </w:p>
    <w:p w14:paraId="1935C34E" w14:textId="2170AB91" w:rsidR="00F64966" w:rsidRPr="007E24C5" w:rsidRDefault="00DC4748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/>
          <w:sz w:val="28"/>
          <w:szCs w:val="28"/>
          <w:lang w:eastAsia="zh-CN"/>
        </w:rPr>
      </w:pP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你们是</w:t>
      </w:r>
      <w:r w:rsid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（</w:t>
      </w:r>
      <w:r w:rsidR="007E24C5">
        <w:rPr>
          <w:rFonts w:ascii="KaiTi" w:eastAsia="KaiTi" w:hAnsi="KaiTi" w:cs="SimSun"/>
          <w:color w:val="000000"/>
          <w:sz w:val="28"/>
          <w:szCs w:val="28"/>
          <w:lang w:eastAsia="zh-CN"/>
        </w:rPr>
        <w:tab/>
      </w:r>
      <w:r w:rsid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）</w:t>
      </w: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班的</w:t>
      </w:r>
      <w:r w:rsidRP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？</w:t>
      </w:r>
      <w:r w:rsid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/</w:t>
      </w:r>
      <w:r w:rsidR="007E24C5"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哪个</w:t>
      </w:r>
    </w:p>
    <w:p w14:paraId="42368028" w14:textId="006D5530" w:rsidR="00DD038D" w:rsidRPr="007E24C5" w:rsidRDefault="00DD038D" w:rsidP="00652A1E">
      <w:pPr>
        <w:pStyle w:val="ListParagraph"/>
        <w:numPr>
          <w:ilvl w:val="0"/>
          <w:numId w:val="26"/>
        </w:numPr>
        <w:shd w:val="clear" w:color="auto" w:fill="FFFFFF"/>
        <w:spacing w:before="72" w:line="276" w:lineRule="auto"/>
        <w:outlineLvl w:val="2"/>
        <w:rPr>
          <w:rFonts w:ascii="KaiTi" w:eastAsia="KaiTi" w:hAnsi="KaiTi" w:cs="SimSun"/>
          <w:color w:val="000000"/>
          <w:sz w:val="28"/>
          <w:szCs w:val="28"/>
          <w:lang w:eastAsia="zh-CN"/>
        </w:rPr>
      </w:pPr>
      <w:r w:rsidRP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天气</w:t>
      </w:r>
      <w:r w:rsid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（</w:t>
      </w:r>
      <w:r w:rsidR="007E24C5">
        <w:rPr>
          <w:rFonts w:ascii="KaiTi" w:eastAsia="KaiTi" w:hAnsi="KaiTi" w:cs="SimSun"/>
          <w:color w:val="000000"/>
          <w:sz w:val="28"/>
          <w:szCs w:val="28"/>
          <w:lang w:eastAsia="zh-CN"/>
        </w:rPr>
        <w:tab/>
      </w:r>
      <w:r w:rsid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）</w:t>
      </w:r>
      <w:r w:rsidRP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冷？</w:t>
      </w:r>
      <w:r w:rsid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/</w:t>
      </w:r>
      <w:r w:rsidR="007E24C5" w:rsidRPr="007E24C5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多么</w:t>
      </w:r>
    </w:p>
    <w:p w14:paraId="6F55FD7E" w14:textId="77777777" w:rsidR="00DD038D" w:rsidRPr="007E24C5" w:rsidRDefault="00DD038D" w:rsidP="007E24C5">
      <w:pPr>
        <w:shd w:val="clear" w:color="auto" w:fill="FFFFFF"/>
        <w:spacing w:before="72" w:line="276" w:lineRule="auto"/>
        <w:outlineLvl w:val="2"/>
        <w:rPr>
          <w:rFonts w:ascii="SimSun" w:hAnsi="SimSun" w:cs="SimSun"/>
          <w:color w:val="000000"/>
          <w:sz w:val="24"/>
          <w:szCs w:val="24"/>
          <w:lang w:eastAsia="zh-CN"/>
        </w:rPr>
      </w:pPr>
    </w:p>
    <w:p w14:paraId="4A7DAEF8" w14:textId="5ED2CFC0" w:rsidR="00B24F91" w:rsidRPr="004419D1" w:rsidRDefault="00B24F91" w:rsidP="00B24F91">
      <w:pPr>
        <w:pStyle w:val="ListParagraph"/>
        <w:numPr>
          <w:ilvl w:val="0"/>
          <w:numId w:val="13"/>
        </w:numPr>
        <w:shd w:val="clear" w:color="auto" w:fill="FFFFFF"/>
        <w:spacing w:before="72"/>
        <w:ind w:left="-180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r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蒙汉翻译</w:t>
      </w:r>
      <w:r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 xml:space="preserve"> </w:t>
      </w:r>
      <w:r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 xml:space="preserve">Монголоос хятад лүү орчуулна уу? </w:t>
      </w:r>
    </w:p>
    <w:p w14:paraId="52AE41E0" w14:textId="77777777" w:rsidR="00B24F91" w:rsidRPr="004419D1" w:rsidRDefault="00B24F91" w:rsidP="00B24F91">
      <w:pPr>
        <w:pStyle w:val="ListParagraph"/>
        <w:shd w:val="clear" w:color="auto" w:fill="FFFFFF"/>
        <w:spacing w:before="72"/>
        <w:ind w:left="450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</w:p>
    <w:p w14:paraId="67C3D9A3" w14:textId="14B56A2B" w:rsidR="001D1A08" w:rsidRPr="00DC4748" w:rsidRDefault="00D90330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>Чамд хэдэн ширхэг муур байдаг бэ?</w:t>
      </w:r>
    </w:p>
    <w:p w14:paraId="0EB6C11A" w14:textId="04EA1AB4" w:rsidR="00D90330" w:rsidRPr="00DC4748" w:rsidRDefault="00D90330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>Чи хэдэн настай бэ? /11-дээш/</w:t>
      </w:r>
    </w:p>
    <w:p w14:paraId="77C84A58" w14:textId="77777777" w:rsidR="00D90330" w:rsidRPr="00DC4748" w:rsidRDefault="00D90330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>Танай өвөө хэдэн настай бэ? /11-дээш/</w:t>
      </w:r>
    </w:p>
    <w:p w14:paraId="28CD0F0B" w14:textId="77777777" w:rsidR="00D90330" w:rsidRPr="00DC4748" w:rsidRDefault="00D90330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>Энэ ном хэдэн юань бэ?</w:t>
      </w:r>
    </w:p>
    <w:p w14:paraId="5379E505" w14:textId="7F13771A" w:rsidR="00D90330" w:rsidRPr="00DC4748" w:rsidRDefault="00D90330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/>
          <w:sz w:val="28"/>
          <w:szCs w:val="28"/>
          <w:lang w:val="mn-MN" w:eastAsia="zh-CN"/>
        </w:rPr>
        <w:t>Одоо цаг хэд болж байна бэ?</w:t>
      </w:r>
    </w:p>
    <w:p w14:paraId="2795289B" w14:textId="74DECE63" w:rsidR="00D90330" w:rsidRPr="00DC4748" w:rsidRDefault="00D90330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>Танай ээж хэр өндөр бэ?</w:t>
      </w:r>
    </w:p>
    <w:p w14:paraId="22A09BE9" w14:textId="0D3F84B8" w:rsidR="00D90330" w:rsidRPr="00DC4748" w:rsidRDefault="00D90330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/>
          <w:sz w:val="28"/>
          <w:szCs w:val="28"/>
          <w:lang w:val="mn-MN" w:eastAsia="zh-CN"/>
        </w:rPr>
        <w:t>Тэр ангид хэдэн сурагч байна бэ?</w:t>
      </w:r>
    </w:p>
    <w:p w14:paraId="0D7A4F78" w14:textId="38B9D512" w:rsidR="001D1A08" w:rsidRPr="00DC4748" w:rsidRDefault="001D1A08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</w:t>
      </w:r>
      <w:r w:rsidR="001938BE"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>Та нар хичнээн өхөөрдөм юм бэ?</w:t>
      </w:r>
    </w:p>
    <w:p w14:paraId="4C2FE07D" w14:textId="309AC596" w:rsidR="001938BE" w:rsidRPr="00DC4748" w:rsidRDefault="001938BE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>Энэ хэн бэ?</w:t>
      </w:r>
    </w:p>
    <w:p w14:paraId="3C9AD6DF" w14:textId="18807CBF" w:rsidR="001938BE" w:rsidRPr="00DC4748" w:rsidRDefault="001938BE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Тэр юу бэ? </w:t>
      </w:r>
    </w:p>
    <w:p w14:paraId="0EE6317D" w14:textId="2C74BE5F" w:rsidR="001938BE" w:rsidRPr="00DC4748" w:rsidRDefault="001938BE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>Энэ хэний ном бэ?</w:t>
      </w:r>
    </w:p>
    <w:p w14:paraId="15B808DF" w14:textId="38D71B5D" w:rsidR="001938BE" w:rsidRPr="00DC4748" w:rsidRDefault="001938BE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Тэр эрэгтэй яг ямархуу хүн бэ?</w:t>
      </w:r>
    </w:p>
    <w:p w14:paraId="2F418658" w14:textId="189A7B7A" w:rsidR="001938BE" w:rsidRPr="00DC4748" w:rsidRDefault="001938BE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>Өнөөдөр монголын цаг агаар ямархуу байна?</w:t>
      </w:r>
    </w:p>
    <w:p w14:paraId="797FBE46" w14:textId="1D9B7F18" w:rsidR="001938BE" w:rsidRPr="00DC4748" w:rsidRDefault="001938BE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Та нар юу идмээр байна. Би дайлъя</w:t>
      </w:r>
    </w:p>
    <w:p w14:paraId="71678A77" w14:textId="035B94EC" w:rsidR="001938BE" w:rsidRPr="00DC4748" w:rsidRDefault="008211DE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Чи хэн бэ? Тэр хэний нохой бэ?</w:t>
      </w:r>
    </w:p>
    <w:p w14:paraId="6B6CE46B" w14:textId="47774A7D" w:rsidR="008211DE" w:rsidRPr="00DC4748" w:rsidRDefault="00311903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Та нар гэртээ харих бэ?</w:t>
      </w:r>
    </w:p>
    <w:p w14:paraId="4671820A" w14:textId="2B9A16D6" w:rsidR="00311903" w:rsidRPr="00DC4748" w:rsidRDefault="00311903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Та нар ямар ажил хийх дуртай бэ?</w:t>
      </w:r>
    </w:p>
    <w:p w14:paraId="516ACBAF" w14:textId="4EE0E1DE" w:rsidR="00311903" w:rsidRPr="00DC4748" w:rsidRDefault="00311903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Чи яагаад уйлаад байгаа юм бэ?</w:t>
      </w:r>
    </w:p>
    <w:p w14:paraId="7420F76E" w14:textId="77777777" w:rsidR="00A33414" w:rsidRPr="00DC4748" w:rsidRDefault="008333F6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Энэ ногоог яаж хийх үү?</w:t>
      </w:r>
    </w:p>
    <w:p w14:paraId="4B399D36" w14:textId="11471476" w:rsidR="00A33414" w:rsidRPr="00DC4748" w:rsidRDefault="0032088F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</w:t>
      </w:r>
      <w:r w:rsidR="00A33414" w:rsidRPr="00DC4748">
        <w:rPr>
          <w:rFonts w:ascii="Times New Roman" w:hAnsi="Times New Roman" w:cs="Times New Roman"/>
          <w:color w:val="000000"/>
          <w:sz w:val="28"/>
          <w:szCs w:val="28"/>
          <w:lang w:val="mn-MN" w:eastAsia="zh-CN"/>
        </w:rPr>
        <w:t>Чи аль хэсэг жимсийг худалдаж авахаар бодож байна бэ?</w:t>
      </w:r>
    </w:p>
    <w:p w14:paraId="5F59AE1C" w14:textId="6CB49C51" w:rsidR="008333F6" w:rsidRPr="00DC4748" w:rsidRDefault="0032088F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Чи хаашаа явж хоол идэх үү? би хаана хүлээж байх уу?</w:t>
      </w:r>
    </w:p>
    <w:p w14:paraId="526F4CA1" w14:textId="77777777" w:rsidR="0032088F" w:rsidRPr="00DC4748" w:rsidRDefault="0032088F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Чи аль улсын хүн бэ?</w:t>
      </w:r>
    </w:p>
    <w:p w14:paraId="3A544EE6" w14:textId="77777777" w:rsidR="0032088F" w:rsidRPr="00DC4748" w:rsidRDefault="0032088F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/>
          <w:sz w:val="28"/>
          <w:szCs w:val="28"/>
          <w:lang w:val="mn-MN" w:eastAsia="zh-CN"/>
        </w:rPr>
        <w:t>Чиний бие аль хэсэг тавгүй байна бэ?</w:t>
      </w:r>
    </w:p>
    <w:p w14:paraId="32FE1AE5" w14:textId="77777777" w:rsidR="0032088F" w:rsidRPr="00DC4748" w:rsidRDefault="0032088F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/>
          <w:sz w:val="28"/>
          <w:szCs w:val="28"/>
          <w:lang w:val="mn-MN" w:eastAsia="zh-CN"/>
        </w:rPr>
        <w:t>Ойрдоо бие нь ямархуу байна?</w:t>
      </w:r>
    </w:p>
    <w:p w14:paraId="046F0C41" w14:textId="18689B80" w:rsidR="0032088F" w:rsidRPr="00DC4748" w:rsidRDefault="0032088F" w:rsidP="00652A1E">
      <w:pPr>
        <w:pStyle w:val="ListParagraph"/>
        <w:numPr>
          <w:ilvl w:val="0"/>
          <w:numId w:val="25"/>
        </w:numPr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</w:pPr>
      <w:r w:rsidRPr="00DC4748">
        <w:rPr>
          <w:rFonts w:ascii="Times New Roman" w:hAnsi="Times New Roman" w:cs="Times New Roman"/>
          <w:color w:val="000000" w:themeColor="text1"/>
          <w:sz w:val="28"/>
          <w:szCs w:val="28"/>
          <w:lang w:val="mn-MN"/>
        </w:rPr>
        <w:t xml:space="preserve"> </w:t>
      </w:r>
      <w:r w:rsidRPr="00DC4748">
        <w:rPr>
          <w:rFonts w:ascii="Times New Roman" w:hAnsi="Times New Roman" w:cs="Times New Roman"/>
          <w:color w:val="000000"/>
          <w:sz w:val="28"/>
          <w:szCs w:val="28"/>
          <w:lang w:val="mn-MN" w:eastAsia="zh-CN"/>
        </w:rPr>
        <w:t>Хаанаас даа /зүгээрээ/ , Чи яаж намайг танисан юм бэ?</w:t>
      </w:r>
    </w:p>
    <w:p w14:paraId="00222D02" w14:textId="77777777" w:rsidR="00DC4748" w:rsidRPr="00DC4748" w:rsidRDefault="00DC4748" w:rsidP="00DC4748">
      <w:pPr>
        <w:pStyle w:val="ListParagraph"/>
        <w:spacing w:line="360" w:lineRule="auto"/>
        <w:ind w:left="274"/>
        <w:rPr>
          <w:rFonts w:ascii="Times New Roman" w:hAnsi="Times New Roman" w:cs="Times New Roman"/>
          <w:color w:val="000000" w:themeColor="text1"/>
          <w:sz w:val="28"/>
          <w:szCs w:val="36"/>
          <w:lang w:val="mn-MN"/>
        </w:rPr>
      </w:pPr>
    </w:p>
    <w:p w14:paraId="51E4738E" w14:textId="77777777" w:rsidR="00B24F91" w:rsidRPr="004419D1" w:rsidRDefault="00B24F91" w:rsidP="001C5B3B">
      <w:pPr>
        <w:pStyle w:val="ListParagraph"/>
        <w:numPr>
          <w:ilvl w:val="0"/>
          <w:numId w:val="13"/>
        </w:numPr>
        <w:shd w:val="clear" w:color="auto" w:fill="FFFFFF"/>
        <w:spacing w:before="72"/>
        <w:ind w:left="0" w:hanging="270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r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排列句子</w:t>
      </w:r>
      <w:r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 xml:space="preserve"> </w:t>
      </w:r>
      <w:r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Зөв дараалал оруулна уу?</w:t>
      </w:r>
    </w:p>
    <w:p w14:paraId="4431DF0F" w14:textId="77777777" w:rsidR="00B24F91" w:rsidRPr="004419D1" w:rsidRDefault="00B24F91" w:rsidP="00B24F91">
      <w:pPr>
        <w:shd w:val="clear" w:color="auto" w:fill="FFFFFF"/>
        <w:spacing w:before="72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</w:p>
    <w:p w14:paraId="48471F6F" w14:textId="5D9801F7" w:rsidR="00B24F91" w:rsidRPr="004419D1" w:rsidRDefault="008E7BCB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几</w:t>
      </w:r>
      <w:r w:rsidR="005D475A"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现在</w:t>
      </w:r>
      <w:r w:rsidR="005D475A"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点</w:t>
      </w:r>
      <w:r w:rsidR="005D475A"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？</w:t>
      </w:r>
    </w:p>
    <w:p w14:paraId="33BDE79C" w14:textId="7F568B6C" w:rsidR="006668BA" w:rsidRPr="004419D1" w:rsidRDefault="008E7BCB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多少</w:t>
      </w:r>
      <w:r w:rsidR="000142B0"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你们</w:t>
      </w:r>
      <w:r w:rsidR="006668BA"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有</w:t>
      </w:r>
      <w:r w:rsidR="006668BA"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学生</w:t>
      </w:r>
      <w:r w:rsidR="006668BA" w:rsidRPr="004419D1">
        <w:rPr>
          <w:rFonts w:eastAsia="KaiTi" w:cs="Microsoft YaHei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班？</w:t>
      </w:r>
    </w:p>
    <w:p w14:paraId="6349E216" w14:textId="1DEDF6E2" w:rsidR="006668BA" w:rsidRPr="004419D1" w:rsidRDefault="008E7BCB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大</w:t>
      </w:r>
      <w:r w:rsidR="000142B0"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多</w:t>
      </w:r>
      <w:r w:rsidR="000142B0"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你？</w:t>
      </w:r>
    </w:p>
    <w:bookmarkEnd w:id="6"/>
    <w:p w14:paraId="4B18989A" w14:textId="362FB3E8" w:rsidR="008D5AAB" w:rsidRDefault="008E7BCB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几口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你家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几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有？</w:t>
      </w:r>
    </w:p>
    <w:p w14:paraId="5F15A6EB" w14:textId="2F8B5F98" w:rsidR="008E7BCB" w:rsidRDefault="008E7BCB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苹果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多少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块钱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这个？</w:t>
      </w:r>
    </w:p>
    <w:p w14:paraId="10DF0CAF" w14:textId="68FC6C01" w:rsidR="008E7BCB" w:rsidRDefault="00FA4D69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在桌子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几本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有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书？</w:t>
      </w:r>
    </w:p>
    <w:p w14:paraId="36C85C33" w14:textId="793B7190" w:rsidR="00FA4D69" w:rsidRDefault="00FA4D69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多么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你的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帅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哥哥？</w:t>
      </w:r>
    </w:p>
    <w:p w14:paraId="7880A196" w14:textId="4D56BB4D" w:rsidR="00FA4D69" w:rsidRDefault="00FA4D69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天气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冷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多么！</w:t>
      </w:r>
    </w:p>
    <w:p w14:paraId="135C5E21" w14:textId="14E78BAE" w:rsidR="00FA4D69" w:rsidRDefault="00FA4D69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什么时候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你的姐姐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回家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是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的？</w:t>
      </w:r>
    </w:p>
    <w:p w14:paraId="11E655CD" w14:textId="7587C7FC" w:rsidR="00FA4D69" w:rsidRDefault="00FA4D69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都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有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什么时候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你们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考试？</w:t>
      </w:r>
    </w:p>
    <w:p w14:paraId="751001EF" w14:textId="66C3F9AA" w:rsidR="00FA4D69" w:rsidRDefault="00FA4D69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是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这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什么？，这个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做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菜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怎么？</w:t>
      </w:r>
    </w:p>
    <w:p w14:paraId="074DDF14" w14:textId="6FE68D05" w:rsidR="00FA4D69" w:rsidRPr="00FA4D69" w:rsidRDefault="00FA4D69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ascii="KaiTi" w:eastAsia="KaiTi" w:hAnsi="KaiTi" w:cs="Microsoft YaHei"/>
          <w:color w:val="000000"/>
          <w:sz w:val="32"/>
          <w:szCs w:val="32"/>
          <w:lang w:eastAsia="zh-CN"/>
        </w:rPr>
      </w:pP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的是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你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学</w:t>
      </w:r>
      <w:r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国</w:t>
      </w:r>
      <w:r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语言</w:t>
      </w:r>
      <w:r w:rsidRPr="00FA4D69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哪</w:t>
      </w:r>
      <w:r w:rsidRPr="00FA4D69"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？</w:t>
      </w:r>
    </w:p>
    <w:p w14:paraId="7ABCF5DE" w14:textId="66DE3AAB" w:rsidR="00FA4D69" w:rsidRPr="000418F2" w:rsidRDefault="00FA4D69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ascii="KaiTi" w:eastAsia="KaiTi" w:hAnsi="KaiTi" w:cs="Microsoft YaHei"/>
          <w:color w:val="000000"/>
          <w:sz w:val="36"/>
          <w:szCs w:val="36"/>
          <w:lang w:eastAsia="zh-CN"/>
        </w:rPr>
      </w:pP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在哪儿</w:t>
      </w:r>
      <w:r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打算</w:t>
      </w:r>
      <w:r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你</w:t>
      </w:r>
      <w:r>
        <w:rPr>
          <w:rFonts w:ascii="KaiTi" w:eastAsia="KaiTi" w:hAnsi="KaiTi" w:cs="SimSun" w:hint="eastAsia"/>
          <w:color w:val="000000" w:themeColor="text1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 w:themeColor="text1"/>
          <w:sz w:val="28"/>
          <w:szCs w:val="28"/>
          <w:lang w:eastAsia="zh-CN"/>
        </w:rPr>
        <w:t>过年</w:t>
      </w:r>
      <w:r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？</w:t>
      </w:r>
    </w:p>
    <w:p w14:paraId="767D8DFB" w14:textId="4F222CA2" w:rsidR="000418F2" w:rsidRPr="005A6164" w:rsidRDefault="000418F2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ascii="KaiTi" w:eastAsia="KaiTi" w:hAnsi="KaiTi" w:cs="Microsoft YaHei"/>
          <w:color w:val="000000"/>
          <w:sz w:val="28"/>
          <w:szCs w:val="28"/>
          <w:lang w:eastAsia="zh-CN"/>
        </w:rPr>
      </w:pP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在哪儿</w:t>
      </w:r>
      <w:r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躲藏</w:t>
      </w:r>
      <w:r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/</w:t>
      </w: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你</w:t>
      </w:r>
      <w:r w:rsidRPr="000418F2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？</w:t>
      </w:r>
      <w:r w:rsidR="005A6164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，做饭/他们/没/怎么？</w:t>
      </w:r>
    </w:p>
    <w:p w14:paraId="2E310D85" w14:textId="730272F2" w:rsidR="0067083A" w:rsidRPr="0058389B" w:rsidRDefault="00B212A1" w:rsidP="006A2760">
      <w:pPr>
        <w:pStyle w:val="ListParagraph"/>
        <w:numPr>
          <w:ilvl w:val="0"/>
          <w:numId w:val="14"/>
        </w:numPr>
        <w:shd w:val="clear" w:color="auto" w:fill="FFFFFF"/>
        <w:spacing w:before="72" w:line="360" w:lineRule="auto"/>
        <w:outlineLvl w:val="2"/>
        <w:rPr>
          <w:rFonts w:ascii="KaiTi" w:eastAsia="KaiTi" w:hAnsi="KaiTi" w:cs="Microsoft YaHei"/>
          <w:color w:val="000000"/>
          <w:sz w:val="28"/>
          <w:szCs w:val="28"/>
          <w:lang w:eastAsia="zh-CN"/>
        </w:rPr>
      </w:pPr>
      <w:r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高兴/不/</w:t>
      </w:r>
      <w:r w:rsidRPr="009D7B07">
        <w:rPr>
          <w:rFonts w:ascii="KaiTi" w:eastAsia="KaiTi" w:hAnsi="KaiTi" w:cs="SimSun"/>
          <w:color w:val="000000"/>
          <w:sz w:val="28"/>
          <w:szCs w:val="28"/>
          <w:lang w:eastAsia="zh-CN"/>
        </w:rPr>
        <w:t>你</w:t>
      </w:r>
      <w:r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/怎么</w:t>
      </w:r>
      <w:r w:rsidRPr="000418F2">
        <w:rPr>
          <w:rFonts w:ascii="KaiTi" w:eastAsia="KaiTi" w:hAnsi="KaiTi" w:cs="SimSun" w:hint="eastAsia"/>
          <w:color w:val="000000"/>
          <w:sz w:val="28"/>
          <w:szCs w:val="28"/>
          <w:lang w:eastAsia="zh-CN"/>
        </w:rPr>
        <w:t>？</w:t>
      </w:r>
    </w:p>
    <w:p w14:paraId="52E7EAA0" w14:textId="77777777" w:rsidR="004419D1" w:rsidRPr="004419D1" w:rsidRDefault="004419D1" w:rsidP="0075389E">
      <w:pPr>
        <w:pStyle w:val="ListParagraph"/>
        <w:shd w:val="clear" w:color="auto" w:fill="FFFFFF"/>
        <w:spacing w:before="72" w:line="360" w:lineRule="auto"/>
        <w:ind w:left="360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</w:p>
    <w:p w14:paraId="73B541BC" w14:textId="7FA5A34E" w:rsidR="00B24F91" w:rsidRPr="004419D1" w:rsidRDefault="00B24F91" w:rsidP="00B24F91">
      <w:pPr>
        <w:shd w:val="clear" w:color="auto" w:fill="FFFFFF"/>
        <w:spacing w:before="72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bookmarkStart w:id="8" w:name="_Hlk93623831"/>
      <w:r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搭配汉字</w:t>
      </w:r>
      <w:r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 xml:space="preserve"> </w:t>
      </w:r>
      <w:bookmarkStart w:id="9" w:name="_Hlk93533689"/>
      <w:r w:rsidR="008D5AAB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Дараахи ханз болон галиг</w:t>
      </w:r>
      <w:r w:rsidR="00E34B8D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ий</w:t>
      </w:r>
      <w:r w:rsidR="008D5AAB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 xml:space="preserve">г зөв тохируулна </w:t>
      </w:r>
      <w:r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уу?</w:t>
      </w:r>
      <w:bookmarkEnd w:id="9"/>
    </w:p>
    <w:p w14:paraId="0BA7C827" w14:textId="77777777" w:rsidR="00B24F91" w:rsidRPr="004419D1" w:rsidRDefault="00B24F91" w:rsidP="00B24F91">
      <w:pPr>
        <w:shd w:val="clear" w:color="auto" w:fill="FFFFFF"/>
        <w:spacing w:before="72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17"/>
        <w:gridCol w:w="4418"/>
        <w:gridCol w:w="4418"/>
      </w:tblGrid>
      <w:tr w:rsidR="0084633A" w:rsidRPr="004419D1" w14:paraId="6D48F157" w14:textId="7E387C7E" w:rsidTr="00CB52B4">
        <w:trPr>
          <w:trHeight w:val="497"/>
        </w:trPr>
        <w:tc>
          <w:tcPr>
            <w:tcW w:w="4317" w:type="dxa"/>
            <w:vAlign w:val="center"/>
          </w:tcPr>
          <w:p w14:paraId="3EB64793" w14:textId="256B0FE5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谁</w:t>
            </w:r>
          </w:p>
        </w:tc>
        <w:tc>
          <w:tcPr>
            <w:tcW w:w="4418" w:type="dxa"/>
            <w:vAlign w:val="center"/>
          </w:tcPr>
          <w:p w14:paraId="71E4B036" w14:textId="6ED6F588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nǎge</w:t>
            </w:r>
            <w:proofErr w:type="spellEnd"/>
          </w:p>
        </w:tc>
        <w:tc>
          <w:tcPr>
            <w:tcW w:w="4418" w:type="dxa"/>
            <w:vAlign w:val="center"/>
          </w:tcPr>
          <w:p w14:paraId="580CF637" w14:textId="0CE354D0" w:rsidR="0084633A" w:rsidRPr="004419D1" w:rsidRDefault="005512E2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хичнээн</w:t>
            </w:r>
          </w:p>
        </w:tc>
      </w:tr>
      <w:tr w:rsidR="0084633A" w:rsidRPr="004419D1" w14:paraId="61A7BFA2" w14:textId="044E9358" w:rsidTr="00CB52B4">
        <w:trPr>
          <w:trHeight w:val="509"/>
        </w:trPr>
        <w:tc>
          <w:tcPr>
            <w:tcW w:w="4317" w:type="dxa"/>
            <w:vAlign w:val="center"/>
          </w:tcPr>
          <w:p w14:paraId="225F7BD6" w14:textId="1632F73A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怎么</w:t>
            </w:r>
          </w:p>
        </w:tc>
        <w:tc>
          <w:tcPr>
            <w:tcW w:w="4418" w:type="dxa"/>
            <w:vAlign w:val="center"/>
          </w:tcPr>
          <w:p w14:paraId="441E8381" w14:textId="32DC96C6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Shénme</w:t>
            </w:r>
            <w:proofErr w:type="spellEnd"/>
          </w:p>
        </w:tc>
        <w:tc>
          <w:tcPr>
            <w:tcW w:w="4418" w:type="dxa"/>
            <w:vAlign w:val="center"/>
          </w:tcPr>
          <w:p w14:paraId="55775801" w14:textId="26AF4E57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Аль хэсэг</w:t>
            </w:r>
          </w:p>
        </w:tc>
      </w:tr>
      <w:tr w:rsidR="0084633A" w:rsidRPr="004419D1" w14:paraId="291F57B2" w14:textId="5E7811AD" w:rsidTr="00CB52B4">
        <w:trPr>
          <w:trHeight w:val="497"/>
        </w:trPr>
        <w:tc>
          <w:tcPr>
            <w:tcW w:w="4317" w:type="dxa"/>
            <w:vAlign w:val="center"/>
          </w:tcPr>
          <w:p w14:paraId="7B6F8689" w14:textId="11174264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哪个</w:t>
            </w:r>
          </w:p>
        </w:tc>
        <w:tc>
          <w:tcPr>
            <w:tcW w:w="4418" w:type="dxa"/>
            <w:vAlign w:val="center"/>
          </w:tcPr>
          <w:p w14:paraId="00892A10" w14:textId="1113B040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nǎxiē</w:t>
            </w:r>
          </w:p>
        </w:tc>
        <w:tc>
          <w:tcPr>
            <w:tcW w:w="4418" w:type="dxa"/>
            <w:vAlign w:val="center"/>
          </w:tcPr>
          <w:p w14:paraId="3F4B0898" w14:textId="0C163C4E" w:rsidR="0084633A" w:rsidRPr="004419D1" w:rsidRDefault="005512E2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ямархуу</w:t>
            </w:r>
          </w:p>
        </w:tc>
      </w:tr>
      <w:tr w:rsidR="0084633A" w:rsidRPr="004419D1" w14:paraId="3C840676" w14:textId="3C957487" w:rsidTr="00CB52B4">
        <w:trPr>
          <w:trHeight w:val="497"/>
        </w:trPr>
        <w:tc>
          <w:tcPr>
            <w:tcW w:w="4317" w:type="dxa"/>
            <w:vAlign w:val="center"/>
          </w:tcPr>
          <w:p w14:paraId="3273FDC4" w14:textId="445AB1D2" w:rsidR="00675B4C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多么</w:t>
            </w:r>
          </w:p>
        </w:tc>
        <w:tc>
          <w:tcPr>
            <w:tcW w:w="4418" w:type="dxa"/>
            <w:vAlign w:val="center"/>
          </w:tcPr>
          <w:p w14:paraId="26DB0CBA" w14:textId="62E370F7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jī</w:t>
            </w:r>
            <w:proofErr w:type="spellEnd"/>
          </w:p>
        </w:tc>
        <w:tc>
          <w:tcPr>
            <w:tcW w:w="4418" w:type="dxa"/>
            <w:vAlign w:val="center"/>
          </w:tcPr>
          <w:p w14:paraId="4CA4398E" w14:textId="7BD914B3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аль</w:t>
            </w:r>
          </w:p>
        </w:tc>
      </w:tr>
      <w:tr w:rsidR="0084633A" w:rsidRPr="004419D1" w14:paraId="750F9E22" w14:textId="5340E69C" w:rsidTr="00CB52B4">
        <w:trPr>
          <w:trHeight w:val="497"/>
        </w:trPr>
        <w:tc>
          <w:tcPr>
            <w:tcW w:w="4317" w:type="dxa"/>
            <w:vAlign w:val="center"/>
          </w:tcPr>
          <w:p w14:paraId="2FF8B89E" w14:textId="6664A7AB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怎么样</w:t>
            </w:r>
          </w:p>
        </w:tc>
        <w:tc>
          <w:tcPr>
            <w:tcW w:w="4418" w:type="dxa"/>
            <w:vAlign w:val="center"/>
          </w:tcPr>
          <w:p w14:paraId="73CF5C2A" w14:textId="24533723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zěnme</w:t>
            </w:r>
            <w:proofErr w:type="spellEnd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bù</w:t>
            </w:r>
            <w:proofErr w:type="spellEnd"/>
          </w:p>
        </w:tc>
        <w:tc>
          <w:tcPr>
            <w:tcW w:w="4418" w:type="dxa"/>
            <w:vAlign w:val="center"/>
          </w:tcPr>
          <w:p w14:paraId="7BDBC955" w14:textId="1613AEFA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хэн</w:t>
            </w:r>
          </w:p>
        </w:tc>
      </w:tr>
      <w:tr w:rsidR="0084633A" w:rsidRPr="004419D1" w14:paraId="38996635" w14:textId="39C7B9D7" w:rsidTr="00CB52B4">
        <w:trPr>
          <w:trHeight w:val="509"/>
        </w:trPr>
        <w:tc>
          <w:tcPr>
            <w:tcW w:w="4317" w:type="dxa"/>
            <w:vAlign w:val="center"/>
          </w:tcPr>
          <w:p w14:paraId="73326753" w14:textId="3E8137EB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什么</w:t>
            </w:r>
          </w:p>
        </w:tc>
        <w:tc>
          <w:tcPr>
            <w:tcW w:w="4418" w:type="dxa"/>
            <w:vAlign w:val="center"/>
          </w:tcPr>
          <w:p w14:paraId="6FB2C76C" w14:textId="5FC3F631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duō</w:t>
            </w:r>
            <w:proofErr w:type="spellEnd"/>
          </w:p>
        </w:tc>
        <w:tc>
          <w:tcPr>
            <w:tcW w:w="4418" w:type="dxa"/>
            <w:vAlign w:val="center"/>
          </w:tcPr>
          <w:p w14:paraId="3E313F9A" w14:textId="210F8BCA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яагаад тэгэхгүй</w:t>
            </w:r>
          </w:p>
        </w:tc>
      </w:tr>
      <w:tr w:rsidR="0084633A" w:rsidRPr="004419D1" w14:paraId="76EDF2EE" w14:textId="0261D044" w:rsidTr="00CB52B4">
        <w:trPr>
          <w:trHeight w:val="497"/>
        </w:trPr>
        <w:tc>
          <w:tcPr>
            <w:tcW w:w="4317" w:type="dxa"/>
            <w:vAlign w:val="center"/>
          </w:tcPr>
          <w:p w14:paraId="6FF2CF5A" w14:textId="7E4B0251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几</w:t>
            </w:r>
          </w:p>
        </w:tc>
        <w:tc>
          <w:tcPr>
            <w:tcW w:w="4418" w:type="dxa"/>
            <w:vAlign w:val="center"/>
          </w:tcPr>
          <w:p w14:paraId="51099034" w14:textId="30404BE1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zěnme</w:t>
            </w:r>
            <w:proofErr w:type="spellEnd"/>
          </w:p>
        </w:tc>
        <w:tc>
          <w:tcPr>
            <w:tcW w:w="4418" w:type="dxa"/>
            <w:vAlign w:val="center"/>
          </w:tcPr>
          <w:p w14:paraId="7D7F6198" w14:textId="13D7D7FD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юу, ямар</w:t>
            </w:r>
          </w:p>
        </w:tc>
      </w:tr>
      <w:tr w:rsidR="0084633A" w:rsidRPr="004419D1" w14:paraId="3B045621" w14:textId="1ACFFA76" w:rsidTr="00CB52B4">
        <w:trPr>
          <w:trHeight w:val="497"/>
        </w:trPr>
        <w:tc>
          <w:tcPr>
            <w:tcW w:w="4317" w:type="dxa"/>
            <w:vAlign w:val="center"/>
          </w:tcPr>
          <w:p w14:paraId="218D7EB6" w14:textId="1EA4D65D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多少</w:t>
            </w:r>
          </w:p>
        </w:tc>
        <w:tc>
          <w:tcPr>
            <w:tcW w:w="4418" w:type="dxa"/>
            <w:vAlign w:val="center"/>
          </w:tcPr>
          <w:p w14:paraId="4C42D579" w14:textId="5063F54B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zěnme</w:t>
            </w:r>
            <w:proofErr w:type="spellEnd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méi</w:t>
            </w:r>
            <w:proofErr w:type="spellEnd"/>
          </w:p>
        </w:tc>
        <w:tc>
          <w:tcPr>
            <w:tcW w:w="4418" w:type="dxa"/>
            <w:vAlign w:val="center"/>
          </w:tcPr>
          <w:p w14:paraId="37C83D2F" w14:textId="3C513F0C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аль нь</w:t>
            </w:r>
          </w:p>
        </w:tc>
      </w:tr>
      <w:tr w:rsidR="0084633A" w:rsidRPr="004419D1" w14:paraId="4C5E898A" w14:textId="17E01662" w:rsidTr="00CB52B4">
        <w:trPr>
          <w:trHeight w:val="509"/>
        </w:trPr>
        <w:tc>
          <w:tcPr>
            <w:tcW w:w="4317" w:type="dxa"/>
            <w:vAlign w:val="center"/>
          </w:tcPr>
          <w:p w14:paraId="3068FB4B" w14:textId="34C067DB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什么时候</w:t>
            </w:r>
          </w:p>
        </w:tc>
        <w:tc>
          <w:tcPr>
            <w:tcW w:w="4418" w:type="dxa"/>
            <w:vAlign w:val="center"/>
          </w:tcPr>
          <w:p w14:paraId="467D34C7" w14:textId="447AFAED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duōme</w:t>
            </w:r>
            <w:proofErr w:type="spellEnd"/>
          </w:p>
        </w:tc>
        <w:tc>
          <w:tcPr>
            <w:tcW w:w="4418" w:type="dxa"/>
            <w:vAlign w:val="center"/>
          </w:tcPr>
          <w:p w14:paraId="0AC76D12" w14:textId="7E40EDFD" w:rsidR="0084633A" w:rsidRPr="004419D1" w:rsidRDefault="005512E2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яаж</w:t>
            </w:r>
          </w:p>
        </w:tc>
      </w:tr>
      <w:tr w:rsidR="0084633A" w:rsidRPr="004419D1" w14:paraId="766B0A6B" w14:textId="1FAFF93F" w:rsidTr="00CB52B4">
        <w:trPr>
          <w:trHeight w:val="497"/>
        </w:trPr>
        <w:tc>
          <w:tcPr>
            <w:tcW w:w="4317" w:type="dxa"/>
            <w:vAlign w:val="center"/>
          </w:tcPr>
          <w:p w14:paraId="61CF4567" w14:textId="10E0C7DC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哪些</w:t>
            </w:r>
          </w:p>
        </w:tc>
        <w:tc>
          <w:tcPr>
            <w:tcW w:w="4418" w:type="dxa"/>
            <w:vAlign w:val="center"/>
          </w:tcPr>
          <w:p w14:paraId="67A66B30" w14:textId="4B3FDAD0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duōshǎo</w:t>
            </w:r>
            <w:proofErr w:type="spellEnd"/>
          </w:p>
        </w:tc>
        <w:tc>
          <w:tcPr>
            <w:tcW w:w="4418" w:type="dxa"/>
            <w:vAlign w:val="center"/>
          </w:tcPr>
          <w:p w14:paraId="3CF9B815" w14:textId="522B8EA2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хэзээ</w:t>
            </w:r>
          </w:p>
        </w:tc>
      </w:tr>
      <w:tr w:rsidR="0084633A" w:rsidRPr="004419D1" w14:paraId="3A99DB42" w14:textId="5317E16F" w:rsidTr="00CB52B4">
        <w:trPr>
          <w:trHeight w:val="497"/>
        </w:trPr>
        <w:tc>
          <w:tcPr>
            <w:tcW w:w="4317" w:type="dxa"/>
            <w:vAlign w:val="center"/>
          </w:tcPr>
          <w:p w14:paraId="16A34374" w14:textId="1A600BC1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哪</w:t>
            </w:r>
          </w:p>
        </w:tc>
        <w:tc>
          <w:tcPr>
            <w:tcW w:w="4418" w:type="dxa"/>
            <w:vAlign w:val="center"/>
          </w:tcPr>
          <w:p w14:paraId="105F7F0D" w14:textId="1CD506CA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nǎlǐ</w:t>
            </w:r>
          </w:p>
        </w:tc>
        <w:tc>
          <w:tcPr>
            <w:tcW w:w="4418" w:type="dxa"/>
            <w:vAlign w:val="center"/>
          </w:tcPr>
          <w:p w14:paraId="56303710" w14:textId="6F51B326" w:rsidR="0084633A" w:rsidRPr="004419D1" w:rsidRDefault="005512E2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хэн</w:t>
            </w:r>
          </w:p>
        </w:tc>
      </w:tr>
      <w:tr w:rsidR="0084633A" w:rsidRPr="004419D1" w14:paraId="3251043C" w14:textId="12BD558E" w:rsidTr="00CB52B4">
        <w:trPr>
          <w:trHeight w:val="497"/>
        </w:trPr>
        <w:tc>
          <w:tcPr>
            <w:tcW w:w="4317" w:type="dxa"/>
            <w:vAlign w:val="center"/>
          </w:tcPr>
          <w:p w14:paraId="19B4AAC7" w14:textId="71AFB3DE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怎么不</w:t>
            </w:r>
          </w:p>
        </w:tc>
        <w:tc>
          <w:tcPr>
            <w:tcW w:w="4418" w:type="dxa"/>
            <w:vAlign w:val="center"/>
          </w:tcPr>
          <w:p w14:paraId="43085927" w14:textId="11EB619B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zěnmeyàng</w:t>
            </w:r>
            <w:proofErr w:type="spellEnd"/>
          </w:p>
        </w:tc>
        <w:tc>
          <w:tcPr>
            <w:tcW w:w="4418" w:type="dxa"/>
            <w:vAlign w:val="center"/>
          </w:tcPr>
          <w:p w14:paraId="0487DBEA" w14:textId="18F09DF8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хэд</w:t>
            </w:r>
          </w:p>
        </w:tc>
      </w:tr>
      <w:tr w:rsidR="0084633A" w:rsidRPr="004419D1" w14:paraId="421C1E30" w14:textId="6B0C63BE" w:rsidTr="00CB52B4">
        <w:trPr>
          <w:trHeight w:val="509"/>
        </w:trPr>
        <w:tc>
          <w:tcPr>
            <w:tcW w:w="4317" w:type="dxa"/>
            <w:vAlign w:val="center"/>
          </w:tcPr>
          <w:p w14:paraId="03DA5724" w14:textId="7D5BEE85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怎么没</w:t>
            </w:r>
          </w:p>
        </w:tc>
        <w:tc>
          <w:tcPr>
            <w:tcW w:w="4418" w:type="dxa"/>
            <w:vAlign w:val="center"/>
          </w:tcPr>
          <w:p w14:paraId="6A4DB4C0" w14:textId="020E5487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shénme</w:t>
            </w:r>
            <w:proofErr w:type="spellEnd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shíhou</w:t>
            </w:r>
            <w:proofErr w:type="spellEnd"/>
          </w:p>
        </w:tc>
        <w:tc>
          <w:tcPr>
            <w:tcW w:w="4418" w:type="dxa"/>
            <w:vAlign w:val="center"/>
          </w:tcPr>
          <w:p w14:paraId="555B51A7" w14:textId="1CC52B5E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хэдэн, хичнээн</w:t>
            </w:r>
          </w:p>
        </w:tc>
      </w:tr>
      <w:tr w:rsidR="0084633A" w:rsidRPr="004419D1" w14:paraId="696BA9AB" w14:textId="2B586795" w:rsidTr="00CB52B4">
        <w:trPr>
          <w:trHeight w:val="497"/>
        </w:trPr>
        <w:tc>
          <w:tcPr>
            <w:tcW w:w="4317" w:type="dxa"/>
            <w:vAlign w:val="center"/>
          </w:tcPr>
          <w:p w14:paraId="743E8276" w14:textId="4ADA5FCC" w:rsidR="0084633A" w:rsidRPr="002254F7" w:rsidRDefault="002254F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哪里</w:t>
            </w:r>
          </w:p>
        </w:tc>
        <w:tc>
          <w:tcPr>
            <w:tcW w:w="4418" w:type="dxa"/>
            <w:vAlign w:val="center"/>
          </w:tcPr>
          <w:p w14:paraId="1D1FD644" w14:textId="75E08E88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shéi</w:t>
            </w:r>
            <w:proofErr w:type="spellEnd"/>
          </w:p>
        </w:tc>
        <w:tc>
          <w:tcPr>
            <w:tcW w:w="4418" w:type="dxa"/>
            <w:vAlign w:val="center"/>
          </w:tcPr>
          <w:p w14:paraId="798A98E4" w14:textId="45C68A5C" w:rsidR="0084633A" w:rsidRPr="004419D1" w:rsidRDefault="005512E2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аль /анги/</w:t>
            </w:r>
          </w:p>
        </w:tc>
      </w:tr>
      <w:tr w:rsidR="0084633A" w:rsidRPr="004419D1" w14:paraId="4A7B8084" w14:textId="551853E5" w:rsidTr="00CB52B4">
        <w:trPr>
          <w:trHeight w:val="497"/>
        </w:trPr>
        <w:tc>
          <w:tcPr>
            <w:tcW w:w="4317" w:type="dxa"/>
            <w:vAlign w:val="center"/>
          </w:tcPr>
          <w:p w14:paraId="733AECD9" w14:textId="1BD1598B" w:rsidR="0084633A" w:rsidRPr="002254F7" w:rsidRDefault="00A42B77" w:rsidP="00652A1E">
            <w:pPr>
              <w:pStyle w:val="ListParagraph"/>
              <w:numPr>
                <w:ilvl w:val="0"/>
                <w:numId w:val="27"/>
              </w:numPr>
              <w:spacing w:before="72" w:line="276" w:lineRule="auto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KaiTi" w:cs="Microsoft YaHei" w:hint="eastAsia"/>
                <w:color w:val="000000"/>
                <w:sz w:val="28"/>
                <w:szCs w:val="28"/>
                <w:lang w:eastAsia="zh-CN"/>
              </w:rPr>
              <w:t>多</w:t>
            </w:r>
          </w:p>
        </w:tc>
        <w:tc>
          <w:tcPr>
            <w:tcW w:w="4418" w:type="dxa"/>
            <w:vAlign w:val="center"/>
          </w:tcPr>
          <w:p w14:paraId="369D4562" w14:textId="1A0AF4BC" w:rsidR="0084633A" w:rsidRPr="00B526A2" w:rsidRDefault="00B526A2" w:rsidP="00652A1E">
            <w:pPr>
              <w:pStyle w:val="ListParagraph"/>
              <w:numPr>
                <w:ilvl w:val="0"/>
                <w:numId w:val="18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526A2"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  <w:t>nǎ</w:t>
            </w:r>
          </w:p>
        </w:tc>
        <w:tc>
          <w:tcPr>
            <w:tcW w:w="4418" w:type="dxa"/>
            <w:vAlign w:val="center"/>
          </w:tcPr>
          <w:p w14:paraId="215755C7" w14:textId="25415BC4" w:rsidR="0084633A" w:rsidRPr="004419D1" w:rsidRDefault="0072787C" w:rsidP="00652A1E">
            <w:pPr>
              <w:pStyle w:val="ListParagraph"/>
              <w:numPr>
                <w:ilvl w:val="0"/>
                <w:numId w:val="19"/>
              </w:numPr>
              <w:spacing w:before="72" w:line="276" w:lineRule="auto"/>
              <w:outlineLvl w:val="2"/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KaiTi" w:hAnsi="Times New Roman" w:cs="Times New Roman"/>
                <w:color w:val="000000"/>
                <w:sz w:val="28"/>
                <w:szCs w:val="28"/>
                <w:lang w:val="mn-MN" w:eastAsia="zh-CN"/>
              </w:rPr>
              <w:t>хэр</w:t>
            </w:r>
          </w:p>
        </w:tc>
      </w:tr>
    </w:tbl>
    <w:p w14:paraId="701159CD" w14:textId="77777777" w:rsidR="004419D1" w:rsidRPr="004419D1" w:rsidRDefault="004419D1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1FD6B5F9" w14:textId="517EED2C" w:rsidR="008D5AAB" w:rsidRPr="00F24B6E" w:rsidRDefault="00975EBC" w:rsidP="008D5AAB">
      <w:pPr>
        <w:shd w:val="clear" w:color="auto" w:fill="FFFFFF"/>
        <w:spacing w:before="72"/>
        <w:outlineLvl w:val="2"/>
        <w:rPr>
          <w:rFonts w:eastAsia="KaiTi" w:cs="Microsoft YaHei"/>
          <w:color w:val="000000" w:themeColor="text1"/>
          <w:sz w:val="28"/>
          <w:szCs w:val="28"/>
          <w:lang w:val="mn-MN" w:eastAsia="zh-CN"/>
        </w:rPr>
      </w:pPr>
      <w:bookmarkStart w:id="10" w:name="_Hlk93916506"/>
      <w:r w:rsidRPr="00F24B6E">
        <w:rPr>
          <w:rFonts w:eastAsia="KaiTi" w:cs="Microsoft YaHei" w:hint="eastAsia"/>
          <w:color w:val="000000" w:themeColor="text1"/>
          <w:sz w:val="28"/>
          <w:szCs w:val="28"/>
          <w:lang w:eastAsia="zh-CN"/>
        </w:rPr>
        <w:t>把</w:t>
      </w:r>
      <w:r w:rsidR="008D5AAB" w:rsidRPr="00F24B6E">
        <w:rPr>
          <w:rFonts w:eastAsia="KaiTi" w:cs="Microsoft YaHei" w:hint="eastAsia"/>
          <w:color w:val="000000" w:themeColor="text1"/>
          <w:sz w:val="28"/>
          <w:szCs w:val="28"/>
          <w:lang w:eastAsia="zh-CN"/>
        </w:rPr>
        <w:t>汉字</w:t>
      </w:r>
      <w:r w:rsidRPr="00F24B6E">
        <w:rPr>
          <w:rFonts w:eastAsia="KaiTi" w:cs="Microsoft YaHei" w:hint="eastAsia"/>
          <w:color w:val="000000" w:themeColor="text1"/>
          <w:sz w:val="28"/>
          <w:szCs w:val="28"/>
          <w:lang w:eastAsia="zh-CN"/>
        </w:rPr>
        <w:t>配对</w:t>
      </w:r>
      <w:r w:rsidR="008D5AAB" w:rsidRPr="00F24B6E">
        <w:rPr>
          <w:rFonts w:eastAsia="KaiTi" w:cs="Microsoft YaHei" w:hint="eastAsia"/>
          <w:color w:val="000000" w:themeColor="text1"/>
          <w:sz w:val="28"/>
          <w:szCs w:val="28"/>
          <w:lang w:eastAsia="zh-CN"/>
        </w:rPr>
        <w:t xml:space="preserve"> </w:t>
      </w:r>
      <w:r w:rsidR="008D5AAB" w:rsidRPr="00F24B6E">
        <w:rPr>
          <w:rFonts w:eastAsia="KaiTi" w:cs="Microsoft YaHei"/>
          <w:color w:val="000000" w:themeColor="text1"/>
          <w:sz w:val="28"/>
          <w:szCs w:val="28"/>
          <w:lang w:val="mn-MN" w:eastAsia="zh-CN"/>
        </w:rPr>
        <w:t>Өгөгдсөн ханзыг зөв тохируулна уу?</w:t>
      </w:r>
    </w:p>
    <w:p w14:paraId="503A4835" w14:textId="5CA3BC17" w:rsidR="00694667" w:rsidRPr="004419D1" w:rsidRDefault="0069466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tbl>
      <w:tblPr>
        <w:tblStyle w:val="TableGridLight"/>
        <w:tblW w:w="0" w:type="auto"/>
        <w:tblInd w:w="1440" w:type="dxa"/>
        <w:tblLook w:val="04A0" w:firstRow="1" w:lastRow="0" w:firstColumn="1" w:lastColumn="0" w:noHBand="0" w:noVBand="1"/>
      </w:tblPr>
      <w:tblGrid>
        <w:gridCol w:w="2268"/>
      </w:tblGrid>
      <w:tr w:rsidR="008D5AAB" w:rsidRPr="00937417" w14:paraId="40BF134A" w14:textId="77777777" w:rsidTr="00F24B6E">
        <w:tc>
          <w:tcPr>
            <w:tcW w:w="2268" w:type="dxa"/>
          </w:tcPr>
          <w:p w14:paraId="14B128E1" w14:textId="796BC87E" w:rsidR="008D5AAB" w:rsidRPr="00F24B6E" w:rsidRDefault="00F24B6E" w:rsidP="008D5AAB">
            <w:pPr>
              <w:pStyle w:val="ListParagraph"/>
              <w:spacing w:before="72" w:line="276" w:lineRule="auto"/>
              <w:ind w:left="360"/>
              <w:outlineLvl w:val="2"/>
              <w:rPr>
                <w:rFonts w:eastAsia="KaiTi" w:cs="Microsoft YaHei"/>
                <w:color w:val="000000"/>
                <w:sz w:val="28"/>
                <w:szCs w:val="28"/>
                <w:lang w:eastAsia="zh-CN"/>
              </w:rPr>
            </w:pPr>
            <w:r w:rsidRPr="00131694">
              <w:rPr>
                <w:rFonts w:eastAsia="KaiTi" w:cs="Microsoft YaHei" w:hint="eastAsia"/>
                <w:color w:val="000000"/>
                <w:sz w:val="32"/>
                <w:szCs w:val="32"/>
                <w:lang w:eastAsia="zh-CN"/>
              </w:rPr>
              <w:t>就、都</w:t>
            </w:r>
          </w:p>
        </w:tc>
      </w:tr>
    </w:tbl>
    <w:p w14:paraId="57379EE9" w14:textId="049ECABE" w:rsidR="008D5AAB" w:rsidRPr="00B147A4" w:rsidRDefault="008D5AAB" w:rsidP="00B147A4">
      <w:pPr>
        <w:spacing w:line="360" w:lineRule="auto"/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bookmarkEnd w:id="8"/>
    <w:p w14:paraId="33744941" w14:textId="77777777" w:rsidR="00CA628C" w:rsidRPr="00CA628C" w:rsidRDefault="00F24B6E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32"/>
          <w:lang w:eastAsia="zh-CN"/>
        </w:rPr>
      </w:pPr>
      <w:proofErr w:type="spellStart"/>
      <w:r w:rsidRPr="00131694">
        <w:rPr>
          <w:rFonts w:ascii="KaiTi" w:eastAsia="KaiTi" w:hAnsi="KaiTi"/>
          <w:color w:val="000000" w:themeColor="text1"/>
          <w:sz w:val="32"/>
          <w:szCs w:val="40"/>
        </w:rPr>
        <w:t>你去哪儿我</w:t>
      </w:r>
      <w:proofErr w:type="spellEnd"/>
      <w:r w:rsidR="00B147A4" w:rsidRPr="00131694">
        <w:rPr>
          <w:rFonts w:eastAsia="KaiTi" w:cs="Microsoft YaHei" w:hint="eastAsia"/>
          <w:color w:val="000000" w:themeColor="text1"/>
          <w:sz w:val="24"/>
          <w:szCs w:val="24"/>
          <w:lang w:val="mn-MN" w:eastAsia="zh-CN"/>
        </w:rPr>
        <w:t>_</w:t>
      </w:r>
      <w:r w:rsidR="00B147A4" w:rsidRPr="00131694">
        <w:rPr>
          <w:rFonts w:eastAsia="KaiTi" w:cs="Microsoft YaHei"/>
          <w:color w:val="000000" w:themeColor="text1"/>
          <w:sz w:val="24"/>
          <w:szCs w:val="24"/>
          <w:lang w:val="mn-MN" w:eastAsia="zh-CN"/>
        </w:rPr>
        <w:t>__</w:t>
      </w:r>
      <w:proofErr w:type="spellStart"/>
      <w:r w:rsidRPr="00131694">
        <w:rPr>
          <w:rFonts w:ascii="KaiTi" w:eastAsia="KaiTi" w:hAnsi="KaiTi"/>
          <w:color w:val="000000" w:themeColor="text1"/>
          <w:sz w:val="32"/>
          <w:szCs w:val="40"/>
        </w:rPr>
        <w:t>去哪儿</w:t>
      </w:r>
      <w:proofErr w:type="spellEnd"/>
      <w:r w:rsidRPr="00131694">
        <w:rPr>
          <w:rFonts w:ascii="KaiTi" w:eastAsia="KaiTi" w:hAnsi="KaiTi"/>
          <w:color w:val="000000" w:themeColor="text1"/>
          <w:sz w:val="32"/>
          <w:szCs w:val="40"/>
        </w:rPr>
        <w:t>。</w:t>
      </w:r>
      <w:r w:rsidR="00B147A4"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/</w:t>
      </w:r>
      <w:r w:rsidR="00B147A4" w:rsidRPr="00CA628C">
        <w:rPr>
          <w:rFonts w:ascii="KaiTi" w:eastAsia="KaiTi" w:hAnsi="KaiTi"/>
          <w:color w:val="000000" w:themeColor="text1"/>
          <w:sz w:val="32"/>
          <w:szCs w:val="40"/>
        </w:rPr>
        <w:t>就</w:t>
      </w:r>
    </w:p>
    <w:p w14:paraId="19F66814" w14:textId="2CE6F5E6" w:rsidR="00CA628C" w:rsidRPr="00CA628C" w:rsidRDefault="00CA628C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32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我的嗓子哪儿</w:t>
      </w:r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疼。</w:t>
      </w:r>
      <w:r w:rsidRPr="00CA628C">
        <w:rPr>
          <w:rFonts w:ascii="KaiTi" w:eastAsia="KaiTi" w:hAnsi="KaiTi" w:hint="eastAsia"/>
          <w:color w:val="000000" w:themeColor="text1"/>
          <w:sz w:val="32"/>
          <w:szCs w:val="32"/>
          <w:lang w:eastAsia="zh-CN"/>
        </w:rPr>
        <w:t>/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都</w:t>
      </w:r>
    </w:p>
    <w:p w14:paraId="41754330" w14:textId="77777777" w:rsidR="00CA628C" w:rsidRPr="00CA628C" w:rsidRDefault="00CA628C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你在哪儿睡觉，我</w:t>
      </w:r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在哪儿睡觉。</w:t>
      </w: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/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就</w:t>
      </w:r>
    </w:p>
    <w:p w14:paraId="7AB79806" w14:textId="77777777" w:rsidR="00131694" w:rsidRPr="00CA628C" w:rsidRDefault="00131694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32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你们去哪儿旅游</w:t>
      </w:r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行。</w:t>
      </w:r>
      <w:r w:rsidRPr="00CA628C">
        <w:rPr>
          <w:rFonts w:ascii="KaiTi" w:eastAsia="KaiTi" w:hAnsi="KaiTi" w:hint="eastAsia"/>
          <w:color w:val="000000" w:themeColor="text1"/>
          <w:sz w:val="32"/>
          <w:szCs w:val="32"/>
          <w:lang w:eastAsia="zh-CN"/>
        </w:rPr>
        <w:t>/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都</w:t>
      </w:r>
    </w:p>
    <w:p w14:paraId="7AF1148E" w14:textId="77777777" w:rsidR="00406CC5" w:rsidRPr="00CA628C" w:rsidRDefault="00406CC5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你什么时候来，我</w:t>
      </w:r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时候睡觉</w:t>
      </w: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。/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就</w:t>
      </w:r>
    </w:p>
    <w:p w14:paraId="1D079A4A" w14:textId="77777777" w:rsidR="00CA628C" w:rsidRPr="00CA628C" w:rsidRDefault="00CA628C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  <w:lang w:eastAsia="zh-CN"/>
        </w:rPr>
      </w:pP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猫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住哪儿</w:t>
      </w: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狗</w:t>
      </w:r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住哪儿？</w:t>
      </w: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/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就</w:t>
      </w:r>
    </w:p>
    <w:p w14:paraId="69ACDCB9" w14:textId="65740571" w:rsidR="00F24B6E" w:rsidRPr="00131694" w:rsidRDefault="00CA628C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32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我们怎么等你</w:t>
      </w:r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可以。</w:t>
      </w:r>
      <w:r w:rsidRPr="00CA628C">
        <w:rPr>
          <w:rFonts w:ascii="KaiTi" w:eastAsia="KaiTi" w:hAnsi="KaiTi" w:hint="eastAsia"/>
          <w:color w:val="000000" w:themeColor="text1"/>
          <w:sz w:val="32"/>
          <w:szCs w:val="32"/>
          <w:lang w:eastAsia="zh-CN"/>
        </w:rPr>
        <w:t>/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都</w:t>
      </w:r>
    </w:p>
    <w:p w14:paraId="044412EA" w14:textId="1BF87ACF" w:rsidR="00F24B6E" w:rsidRPr="00CA628C" w:rsidRDefault="00F24B6E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你买什么我</w:t>
      </w:r>
      <w:r w:rsidR="00B147A4"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="00B147A4"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穿什么</w:t>
      </w:r>
      <w:r w:rsidR="00B147A4"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。/</w:t>
      </w:r>
      <w:r w:rsidR="00B147A4"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就</w:t>
      </w:r>
    </w:p>
    <w:p w14:paraId="3F3017C0" w14:textId="613E3E44" w:rsidR="00F24B6E" w:rsidRPr="00CA628C" w:rsidRDefault="00F24B6E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你把药怎么吃，我</w:t>
      </w:r>
      <w:r w:rsidR="00B147A4"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="00B147A4"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怎么吃。</w:t>
      </w:r>
      <w:r w:rsidR="00B147A4"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/</w:t>
      </w:r>
      <w:r w:rsidR="00B147A4"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就</w:t>
      </w:r>
    </w:p>
    <w:p w14:paraId="7E31ECA6" w14:textId="77777777" w:rsidR="00CA628C" w:rsidRPr="00CA628C" w:rsidRDefault="00F24B6E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这个菜怎么吃</w:t>
      </w:r>
      <w:r w:rsidR="00CA628C"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="00CA628C"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可以。</w:t>
      </w:r>
      <w:r w:rsidR="00CA628C" w:rsidRPr="00CA628C">
        <w:rPr>
          <w:rFonts w:ascii="KaiTi" w:eastAsia="KaiTi" w:hAnsi="KaiTi" w:hint="eastAsia"/>
          <w:color w:val="000000" w:themeColor="text1"/>
          <w:sz w:val="32"/>
          <w:szCs w:val="32"/>
          <w:lang w:eastAsia="zh-CN"/>
        </w:rPr>
        <w:t>/</w:t>
      </w:r>
      <w:r w:rsidR="00CA628C"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都</w:t>
      </w:r>
    </w:p>
    <w:p w14:paraId="746E0B2A" w14:textId="1C435BBB" w:rsidR="00F24B6E" w:rsidRPr="00131694" w:rsidRDefault="00CA628C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</w:rPr>
      </w:pPr>
      <w:proofErr w:type="spellStart"/>
      <w:r w:rsidRPr="00CA628C">
        <w:rPr>
          <w:rFonts w:ascii="KaiTi" w:eastAsia="KaiTi" w:hAnsi="KaiTi"/>
          <w:color w:val="000000" w:themeColor="text1"/>
          <w:sz w:val="32"/>
          <w:szCs w:val="40"/>
        </w:rPr>
        <w:t>你坐哪儿我</w:t>
      </w:r>
      <w:proofErr w:type="spellEnd"/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proofErr w:type="spellStart"/>
      <w:r w:rsidRPr="00CA628C">
        <w:rPr>
          <w:rFonts w:ascii="KaiTi" w:eastAsia="KaiTi" w:hAnsi="KaiTi"/>
          <w:color w:val="000000" w:themeColor="text1"/>
          <w:sz w:val="32"/>
          <w:szCs w:val="40"/>
        </w:rPr>
        <w:t>坐哪儿</w:t>
      </w:r>
      <w:proofErr w:type="spellEnd"/>
      <w:r w:rsidRPr="00CA628C">
        <w:rPr>
          <w:rFonts w:ascii="KaiTi" w:eastAsia="KaiTi" w:hAnsi="KaiTi"/>
          <w:color w:val="000000" w:themeColor="text1"/>
          <w:sz w:val="32"/>
          <w:szCs w:val="40"/>
        </w:rPr>
        <w:t>。</w:t>
      </w: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/</w:t>
      </w:r>
      <w:r w:rsidRPr="00CA628C">
        <w:rPr>
          <w:rFonts w:ascii="KaiTi" w:eastAsia="KaiTi" w:hAnsi="KaiTi"/>
          <w:color w:val="000000" w:themeColor="text1"/>
          <w:sz w:val="32"/>
          <w:szCs w:val="40"/>
        </w:rPr>
        <w:t>就</w:t>
      </w:r>
    </w:p>
    <w:p w14:paraId="2D1B935B" w14:textId="1E45764A" w:rsidR="00F24B6E" w:rsidRPr="00CA628C" w:rsidRDefault="00F24B6E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32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我们怎么上课</w:t>
      </w:r>
      <w:r w:rsidR="00CA628C"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="00CA628C"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可以。</w:t>
      </w:r>
      <w:r w:rsidR="00CA628C" w:rsidRPr="00CA628C">
        <w:rPr>
          <w:rFonts w:ascii="KaiTi" w:eastAsia="KaiTi" w:hAnsi="KaiTi" w:hint="eastAsia"/>
          <w:color w:val="000000" w:themeColor="text1"/>
          <w:sz w:val="32"/>
          <w:szCs w:val="32"/>
          <w:lang w:eastAsia="zh-CN"/>
        </w:rPr>
        <w:t>/</w:t>
      </w:r>
      <w:r w:rsidR="00CA628C"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都</w:t>
      </w:r>
    </w:p>
    <w:p w14:paraId="15F0D07E" w14:textId="37646322" w:rsidR="00F24B6E" w:rsidRPr="00CA628C" w:rsidRDefault="00F24B6E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32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我们去哪儿</w:t>
      </w:r>
      <w:r w:rsidR="00CA628C"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="00CA628C"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可以。</w:t>
      </w:r>
      <w:r w:rsidR="00CA628C" w:rsidRPr="00CA628C">
        <w:rPr>
          <w:rFonts w:ascii="KaiTi" w:eastAsia="KaiTi" w:hAnsi="KaiTi" w:hint="eastAsia"/>
          <w:color w:val="000000" w:themeColor="text1"/>
          <w:sz w:val="32"/>
          <w:szCs w:val="32"/>
          <w:lang w:eastAsia="zh-CN"/>
        </w:rPr>
        <w:t>/</w:t>
      </w:r>
      <w:r w:rsidR="00CA628C"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都</w:t>
      </w:r>
    </w:p>
    <w:p w14:paraId="4CA1F141" w14:textId="77777777" w:rsidR="00CA628C" w:rsidRPr="00CA628C" w:rsidRDefault="00F24B6E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</w:rPr>
      </w:pP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我坐哪儿</w:t>
      </w:r>
      <w:r w:rsidR="00CA628C"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="00CA628C"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行。</w:t>
      </w:r>
      <w:r w:rsidR="00CA628C" w:rsidRPr="00CA628C">
        <w:rPr>
          <w:rFonts w:ascii="KaiTi" w:eastAsia="KaiTi" w:hAnsi="KaiTi" w:hint="eastAsia"/>
          <w:color w:val="000000" w:themeColor="text1"/>
          <w:sz w:val="32"/>
          <w:szCs w:val="32"/>
          <w:lang w:eastAsia="zh-CN"/>
        </w:rPr>
        <w:t>/</w:t>
      </w:r>
      <w:r w:rsidR="00CA628C"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都</w:t>
      </w:r>
    </w:p>
    <w:p w14:paraId="780629FD" w14:textId="68598075" w:rsidR="00CA628C" w:rsidRPr="00CA628C" w:rsidRDefault="00CA628C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</w:rPr>
      </w:pP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你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喝什么</w:t>
      </w: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我</w:t>
      </w:r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喝什么</w:t>
      </w: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。/</w:t>
      </w:r>
      <w:r w:rsidRPr="00CA628C">
        <w:rPr>
          <w:rFonts w:ascii="KaiTi" w:eastAsia="KaiTi" w:hAnsi="KaiTi"/>
          <w:color w:val="000000" w:themeColor="text1"/>
          <w:sz w:val="32"/>
          <w:szCs w:val="40"/>
        </w:rPr>
        <w:t>就</w:t>
      </w:r>
    </w:p>
    <w:p w14:paraId="365E0247" w14:textId="77777777" w:rsidR="00CA628C" w:rsidRPr="00CA628C" w:rsidRDefault="00CA628C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你怎么走，我们</w:t>
      </w:r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怎么走。</w:t>
      </w: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/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就</w:t>
      </w:r>
    </w:p>
    <w:p w14:paraId="527B41B9" w14:textId="46C271E3" w:rsidR="00F24B6E" w:rsidRPr="00131694" w:rsidRDefault="00CA628C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40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谁爱我，我</w:t>
      </w:r>
      <w:r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爱谁</w:t>
      </w:r>
      <w:r w:rsidRPr="00CA628C">
        <w:rPr>
          <w:rFonts w:ascii="KaiTi" w:eastAsia="KaiTi" w:hAnsi="KaiTi" w:hint="eastAsia"/>
          <w:color w:val="000000" w:themeColor="text1"/>
          <w:sz w:val="32"/>
          <w:szCs w:val="40"/>
          <w:lang w:eastAsia="zh-CN"/>
        </w:rPr>
        <w:t>？/</w:t>
      </w:r>
      <w:r w:rsidRPr="00CA628C">
        <w:rPr>
          <w:rFonts w:ascii="KaiTi" w:eastAsia="KaiTi" w:hAnsi="KaiTi"/>
          <w:color w:val="000000" w:themeColor="text1"/>
          <w:sz w:val="32"/>
          <w:szCs w:val="40"/>
          <w:lang w:eastAsia="zh-CN"/>
        </w:rPr>
        <w:t>就</w:t>
      </w:r>
    </w:p>
    <w:p w14:paraId="3E4A3A94" w14:textId="10A7551A" w:rsidR="00F24B6E" w:rsidRPr="00CA628C" w:rsidRDefault="00F24B6E" w:rsidP="00652A1E">
      <w:pPr>
        <w:pStyle w:val="ListParagraph"/>
        <w:numPr>
          <w:ilvl w:val="0"/>
          <w:numId w:val="31"/>
        </w:numPr>
        <w:rPr>
          <w:rFonts w:ascii="KaiTi" w:eastAsia="KaiTi" w:hAnsi="KaiTi"/>
          <w:color w:val="000000" w:themeColor="text1"/>
          <w:sz w:val="32"/>
          <w:szCs w:val="32"/>
          <w:lang w:eastAsia="zh-CN"/>
        </w:rPr>
      </w:pP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最近他肚子哪儿</w:t>
      </w:r>
      <w:r w:rsidR="00CA628C" w:rsidRPr="00CA628C">
        <w:rPr>
          <w:rFonts w:eastAsia="KaiTi" w:cs="Microsoft YaHei" w:hint="eastAsia"/>
          <w:color w:val="000000"/>
          <w:sz w:val="24"/>
          <w:szCs w:val="24"/>
          <w:lang w:val="mn-MN" w:eastAsia="zh-CN"/>
        </w:rPr>
        <w:t>_</w:t>
      </w:r>
      <w:r w:rsidR="00CA628C" w:rsidRPr="00CA628C">
        <w:rPr>
          <w:rFonts w:eastAsia="KaiTi" w:cs="Microsoft YaHei"/>
          <w:color w:val="000000"/>
          <w:sz w:val="24"/>
          <w:szCs w:val="24"/>
          <w:lang w:val="mn-MN" w:eastAsia="zh-CN"/>
        </w:rPr>
        <w:t>__</w:t>
      </w:r>
      <w:r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不舒服。</w:t>
      </w:r>
      <w:r w:rsidR="00CA628C" w:rsidRPr="00CA628C">
        <w:rPr>
          <w:rFonts w:ascii="KaiTi" w:eastAsia="KaiTi" w:hAnsi="KaiTi" w:hint="eastAsia"/>
          <w:color w:val="000000" w:themeColor="text1"/>
          <w:sz w:val="32"/>
          <w:szCs w:val="32"/>
          <w:lang w:eastAsia="zh-CN"/>
        </w:rPr>
        <w:t>/</w:t>
      </w:r>
      <w:r w:rsidR="00CA628C" w:rsidRPr="00CA628C">
        <w:rPr>
          <w:rFonts w:ascii="KaiTi" w:eastAsia="KaiTi" w:hAnsi="KaiTi"/>
          <w:color w:val="000000" w:themeColor="text1"/>
          <w:sz w:val="32"/>
          <w:szCs w:val="32"/>
          <w:lang w:eastAsia="zh-CN"/>
        </w:rPr>
        <w:t>都</w:t>
      </w:r>
    </w:p>
    <w:bookmarkEnd w:id="10"/>
    <w:p w14:paraId="526BB56D" w14:textId="77777777" w:rsidR="00F24B6E" w:rsidRPr="002A6941" w:rsidRDefault="00F24B6E" w:rsidP="002A6941">
      <w:pPr>
        <w:pStyle w:val="ListParagraph"/>
        <w:rPr>
          <w:rFonts w:ascii="KaiTi" w:eastAsia="KaiTi" w:hAnsi="KaiTi"/>
          <w:color w:val="000000" w:themeColor="text1"/>
          <w:sz w:val="36"/>
          <w:szCs w:val="44"/>
          <w:lang w:eastAsia="zh-CN"/>
        </w:rPr>
      </w:pPr>
    </w:p>
    <w:p w14:paraId="7A91EF54" w14:textId="4B9771F6" w:rsidR="008D5AAB" w:rsidRPr="004419D1" w:rsidRDefault="008D5AAB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534FC62F" w14:textId="235B6EEF" w:rsidR="008D5AAB" w:rsidRPr="004419D1" w:rsidRDefault="00975EBC" w:rsidP="00F8511D">
      <w:p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bookmarkStart w:id="11" w:name="_Hlk93623773"/>
      <w:r w:rsidRPr="004419D1">
        <w:rPr>
          <w:rFonts w:eastAsia="KaiTi" w:cs="Microsoft YaHei" w:hint="eastAsia"/>
          <w:color w:val="000000"/>
          <w:sz w:val="28"/>
          <w:szCs w:val="28"/>
          <w:lang w:eastAsia="zh-CN"/>
        </w:rPr>
        <w:t>把汉字配对</w:t>
      </w:r>
      <w:r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Байршил заасан ханзны хоосон хэсгийг нөхөж бичнэ үү</w:t>
      </w:r>
      <w:r w:rsidR="008D5AAB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?</w:t>
      </w:r>
    </w:p>
    <w:p w14:paraId="64BB2AB5" w14:textId="5459F78D" w:rsidR="007D47AD" w:rsidRPr="004419D1" w:rsidRDefault="007D47AD" w:rsidP="00F8511D">
      <w:pPr>
        <w:pStyle w:val="ListParagraph"/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eastAsia="zh-CN"/>
        </w:rPr>
      </w:pPr>
      <w:commentRangeStart w:id="12"/>
      <w:r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如：</w:t>
      </w:r>
      <w:r w:rsidRPr="004419D1">
        <w:rPr>
          <w:rFonts w:ascii="Times New Roman" w:eastAsia="KaiTi" w:hAnsi="Times New Roman" w:cs="Times New Roman"/>
          <w:color w:val="000000"/>
          <w:sz w:val="28"/>
          <w:szCs w:val="28"/>
          <w:lang w:val="mn-MN" w:eastAsia="zh-CN"/>
        </w:rPr>
        <w:t xml:space="preserve">Тухайлбал: </w:t>
      </w:r>
      <w:r w:rsidR="00576C5F" w:rsidRPr="004419D1">
        <w:rPr>
          <w:rFonts w:ascii="Times New Roman" w:eastAsia="KaiTi" w:hAnsi="Times New Roman" w:cs="Times New Roman"/>
          <w:color w:val="000000"/>
          <w:sz w:val="28"/>
          <w:szCs w:val="28"/>
          <w:lang w:val="mn-MN" w:eastAsia="zh-CN"/>
        </w:rPr>
        <w:tab/>
      </w:r>
      <w:r w:rsidR="00576C5F" w:rsidRPr="004419D1">
        <w:rPr>
          <w:rFonts w:ascii="Times New Roman" w:eastAsia="KaiTi" w:hAnsi="Times New Roman" w:cs="Times New Roman" w:hint="eastAsia"/>
          <w:color w:val="000000"/>
          <w:sz w:val="28"/>
          <w:szCs w:val="28"/>
          <w:lang w:eastAsia="zh-CN"/>
        </w:rPr>
        <w:t>间：</w:t>
      </w:r>
      <w:r w:rsidR="00576C5F" w:rsidRPr="004419D1">
        <w:rPr>
          <w:rFonts w:ascii="Times New Roman" w:eastAsia="KaiTi" w:hAnsi="Times New Roman" w:cs="Times New Roman"/>
          <w:color w:val="000000"/>
          <w:sz w:val="28"/>
          <w:szCs w:val="28"/>
          <w:lang w:eastAsia="zh-CN"/>
        </w:rPr>
        <w:tab/>
      </w:r>
      <w:r w:rsidR="00576C5F" w:rsidRPr="004419D1">
        <w:rPr>
          <w:rFonts w:ascii="Times New Roman" w:eastAsia="KaiTi" w:hAnsi="Times New Roman" w:cs="Times New Roman" w:hint="eastAsia"/>
          <w:color w:val="000000"/>
          <w:sz w:val="28"/>
          <w:szCs w:val="28"/>
          <w:u w:val="single"/>
          <w:lang w:eastAsia="zh-CN"/>
        </w:rPr>
        <w:t>房</w:t>
      </w:r>
      <w:r w:rsidR="00576C5F" w:rsidRPr="004419D1">
        <w:rPr>
          <w:rFonts w:ascii="Times New Roman" w:eastAsia="KaiTi" w:hAnsi="Times New Roman" w:cs="Times New Roman" w:hint="eastAsia"/>
          <w:color w:val="000000"/>
          <w:sz w:val="28"/>
          <w:szCs w:val="28"/>
          <w:lang w:eastAsia="zh-CN"/>
        </w:rPr>
        <w:t>间、</w:t>
      </w:r>
      <w:r w:rsidR="00576C5F" w:rsidRPr="004419D1">
        <w:rPr>
          <w:rFonts w:ascii="Times New Roman" w:eastAsia="KaiTi" w:hAnsi="Times New Roman" w:cs="Times New Roman" w:hint="eastAsia"/>
          <w:color w:val="000000"/>
          <w:sz w:val="28"/>
          <w:szCs w:val="28"/>
          <w:u w:val="single"/>
          <w:lang w:eastAsia="zh-CN"/>
        </w:rPr>
        <w:t>卫生</w:t>
      </w:r>
      <w:r w:rsidR="00576C5F" w:rsidRPr="004419D1">
        <w:rPr>
          <w:rFonts w:ascii="Times New Roman" w:eastAsia="KaiTi" w:hAnsi="Times New Roman" w:cs="Times New Roman" w:hint="eastAsia"/>
          <w:color w:val="000000"/>
          <w:sz w:val="28"/>
          <w:szCs w:val="28"/>
          <w:lang w:eastAsia="zh-CN"/>
        </w:rPr>
        <w:t>间、</w:t>
      </w:r>
      <w:r w:rsidR="00576C5F" w:rsidRPr="004419D1">
        <w:rPr>
          <w:rFonts w:ascii="Times New Roman" w:eastAsia="KaiTi" w:hAnsi="Times New Roman" w:cs="Times New Roman" w:hint="eastAsia"/>
          <w:color w:val="000000"/>
          <w:sz w:val="28"/>
          <w:szCs w:val="28"/>
          <w:u w:val="single"/>
          <w:lang w:eastAsia="zh-CN"/>
        </w:rPr>
        <w:t>洗手</w:t>
      </w:r>
      <w:r w:rsidR="00576C5F" w:rsidRPr="004419D1">
        <w:rPr>
          <w:rFonts w:ascii="Times New Roman" w:eastAsia="KaiTi" w:hAnsi="Times New Roman" w:cs="Times New Roman" w:hint="eastAsia"/>
          <w:color w:val="000000"/>
          <w:sz w:val="28"/>
          <w:szCs w:val="28"/>
          <w:lang w:eastAsia="zh-CN"/>
        </w:rPr>
        <w:t>间、</w:t>
      </w:r>
      <w:r w:rsidR="00576C5F" w:rsidRPr="004419D1">
        <w:rPr>
          <w:rFonts w:ascii="Times New Roman" w:eastAsia="KaiTi" w:hAnsi="Times New Roman" w:cs="Times New Roman" w:hint="eastAsia"/>
          <w:color w:val="000000"/>
          <w:sz w:val="28"/>
          <w:szCs w:val="28"/>
          <w:u w:val="single"/>
          <w:lang w:eastAsia="zh-CN"/>
        </w:rPr>
        <w:t>中</w:t>
      </w:r>
      <w:r w:rsidR="00576C5F" w:rsidRPr="004419D1">
        <w:rPr>
          <w:rFonts w:ascii="Times New Roman" w:eastAsia="KaiTi" w:hAnsi="Times New Roman" w:cs="Times New Roman" w:hint="eastAsia"/>
          <w:color w:val="000000"/>
          <w:sz w:val="28"/>
          <w:szCs w:val="28"/>
          <w:lang w:eastAsia="zh-CN"/>
        </w:rPr>
        <w:t>间</w:t>
      </w:r>
      <w:commentRangeEnd w:id="12"/>
      <w:r w:rsidR="006A579B">
        <w:rPr>
          <w:rStyle w:val="CommentReference"/>
        </w:rPr>
        <w:commentReference w:id="12"/>
      </w:r>
    </w:p>
    <w:p w14:paraId="05BB85D8" w14:textId="6656C8F5" w:rsidR="007D47AD" w:rsidRPr="004419D1" w:rsidRDefault="006A579B" w:rsidP="00652A1E">
      <w:pPr>
        <w:pStyle w:val="ListParagraph"/>
        <w:numPr>
          <w:ilvl w:val="0"/>
          <w:numId w:val="17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eastAsia="zh-CN"/>
        </w:rPr>
        <w:t>国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：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国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国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国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eastAsia="zh-CN"/>
        </w:rPr>
        <w:t>国</w:t>
      </w:r>
    </w:p>
    <w:p w14:paraId="64D0AE14" w14:textId="35855FE4" w:rsidR="007D47AD" w:rsidRPr="004419D1" w:rsidRDefault="006A579B" w:rsidP="00652A1E">
      <w:pPr>
        <w:pStyle w:val="ListParagraph"/>
        <w:numPr>
          <w:ilvl w:val="0"/>
          <w:numId w:val="17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语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：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语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语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语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语</w:t>
      </w:r>
    </w:p>
    <w:p w14:paraId="6F3B6F45" w14:textId="7E6AF146" w:rsidR="007D47AD" w:rsidRPr="004419D1" w:rsidRDefault="006A579B" w:rsidP="00652A1E">
      <w:pPr>
        <w:pStyle w:val="ListParagraph"/>
        <w:numPr>
          <w:ilvl w:val="0"/>
          <w:numId w:val="17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文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：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文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文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文</w:t>
      </w:r>
      <w:r w:rsidR="005D7417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D7417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D7417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5D7417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文</w:t>
      </w:r>
    </w:p>
    <w:p w14:paraId="452E244B" w14:textId="7416BCB0" w:rsidR="007D47AD" w:rsidRPr="004419D1" w:rsidRDefault="006A579B" w:rsidP="00652A1E">
      <w:pPr>
        <w:pStyle w:val="ListParagraph"/>
        <w:numPr>
          <w:ilvl w:val="0"/>
          <w:numId w:val="17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人：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5D7417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人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5D7417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人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5D7417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人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576C5F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5D7417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人</w:t>
      </w:r>
    </w:p>
    <w:p w14:paraId="45B8EF64" w14:textId="7ADE8DD5" w:rsidR="000E43E1" w:rsidRDefault="006A579B" w:rsidP="00652A1E">
      <w:pPr>
        <w:pStyle w:val="ListParagraph"/>
        <w:numPr>
          <w:ilvl w:val="0"/>
          <w:numId w:val="17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女</w:t>
      </w:r>
      <w:r w:rsidR="00576C5F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：</w:t>
      </w:r>
      <w:bookmarkEnd w:id="7"/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EE73EE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EE73EE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EE73EE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EE73EE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</w:p>
    <w:p w14:paraId="20F078AE" w14:textId="1E7AB756" w:rsidR="00F8511D" w:rsidRDefault="006A579B" w:rsidP="00652A1E">
      <w:pPr>
        <w:pStyle w:val="ListParagraph"/>
        <w:numPr>
          <w:ilvl w:val="0"/>
          <w:numId w:val="17"/>
        </w:num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  <w:r>
        <w:rPr>
          <w:rFonts w:eastAsia="KaiTi" w:cs="Microsoft YaHei" w:hint="eastAsia"/>
          <w:color w:val="000000"/>
          <w:sz w:val="28"/>
          <w:szCs w:val="28"/>
          <w:lang w:val="mn-MN" w:eastAsia="zh-CN"/>
        </w:rPr>
        <w:t>父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：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EE73EE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EE73EE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_</w:t>
      </w:r>
      <w:r w:rsidR="00EE73EE" w:rsidRPr="004419D1">
        <w:rPr>
          <w:rFonts w:eastAsia="KaiTi" w:cs="Microsoft YaHei"/>
          <w:color w:val="000000"/>
          <w:sz w:val="28"/>
          <w:szCs w:val="28"/>
          <w:lang w:val="mn-MN" w:eastAsia="zh-CN"/>
        </w:rPr>
        <w:t>__</w:t>
      </w:r>
      <w:r w:rsidR="00EE73EE" w:rsidRPr="004419D1">
        <w:rPr>
          <w:rFonts w:eastAsia="KaiTi" w:cs="Microsoft YaHei" w:hint="eastAsia"/>
          <w:color w:val="000000"/>
          <w:sz w:val="28"/>
          <w:szCs w:val="28"/>
          <w:lang w:val="mn-MN" w:eastAsia="zh-CN"/>
        </w:rPr>
        <w:t>、</w:t>
      </w:r>
    </w:p>
    <w:p w14:paraId="4E006EEB" w14:textId="77777777" w:rsidR="005D7417" w:rsidRPr="005D7417" w:rsidRDefault="005D7417" w:rsidP="005D7417">
      <w:pPr>
        <w:shd w:val="clear" w:color="auto" w:fill="FFFFFF"/>
        <w:spacing w:before="72" w:line="360" w:lineRule="auto"/>
        <w:outlineLvl w:val="2"/>
        <w:rPr>
          <w:rFonts w:eastAsia="KaiTi" w:cs="Microsoft YaHei"/>
          <w:color w:val="000000"/>
          <w:sz w:val="28"/>
          <w:szCs w:val="28"/>
          <w:lang w:val="mn-MN" w:eastAsia="zh-CN"/>
        </w:rPr>
      </w:pPr>
    </w:p>
    <w:p w14:paraId="62C4A74B" w14:textId="77777777" w:rsidR="000E43E1" w:rsidRPr="000142B0" w:rsidRDefault="000E43E1" w:rsidP="00F8511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mn-MN" w:eastAsia="zh-CN"/>
        </w:rPr>
      </w:pPr>
      <w:r w:rsidRPr="000142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mn-MN" w:eastAsia="zh-CN"/>
        </w:rPr>
        <w:t>Дасгал ажил 1. Зөв орчуулгыг дугуйлна уу.</w:t>
      </w:r>
    </w:p>
    <w:p w14:paraId="2D52CB87" w14:textId="3F10CECB" w:rsidR="000E43E1" w:rsidRPr="000E43E1" w:rsidRDefault="00D156B3" w:rsidP="00652A1E">
      <w:pPr>
        <w:numPr>
          <w:ilvl w:val="0"/>
          <w:numId w:val="20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mn-MN" w:eastAsia="zh-CN"/>
        </w:rPr>
        <w:t>“Усанд сэлэх”</w:t>
      </w:r>
    </w:p>
    <w:p w14:paraId="5C56C75E" w14:textId="65FD3B6E" w:rsidR="000E43E1" w:rsidRPr="000E43E1" w:rsidRDefault="000E43E1" w:rsidP="00F8511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a.</w:t>
      </w:r>
      <w:r w:rsidR="00D156B3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旅游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b.</w:t>
      </w:r>
      <w:r w:rsidR="00D156B3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游泳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c.</w:t>
      </w:r>
      <w:r w:rsidR="00D156B3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游戏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d.</w:t>
      </w:r>
      <w:r w:rsidR="00BE208F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游泳池</w:t>
      </w:r>
    </w:p>
    <w:p w14:paraId="082B4C60" w14:textId="4168C8E7" w:rsidR="000E43E1" w:rsidRPr="000E43E1" w:rsidRDefault="00BE208F" w:rsidP="00652A1E">
      <w:pPr>
        <w:numPr>
          <w:ilvl w:val="0"/>
          <w:numId w:val="2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mn-MN" w:eastAsia="zh-CN"/>
        </w:rPr>
        <w:t>Үзэсгэлэнтэй, гоё</w:t>
      </w:r>
    </w:p>
    <w:p w14:paraId="001DAF95" w14:textId="4FC0664E" w:rsidR="000E43E1" w:rsidRPr="000E43E1" w:rsidRDefault="000E43E1" w:rsidP="00F8511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a.</w:t>
      </w:r>
      <w:r w:rsidR="00BE208F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爱吃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b.</w:t>
      </w:r>
      <w:r w:rsidR="00BE208F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可爱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c.月亮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d.</w:t>
      </w:r>
      <w:r w:rsidR="00BE208F"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漂亮</w:t>
      </w:r>
    </w:p>
    <w:p w14:paraId="0DE59D28" w14:textId="448CEF28" w:rsidR="000E43E1" w:rsidRPr="000E43E1" w:rsidRDefault="00BE208F" w:rsidP="00652A1E">
      <w:pPr>
        <w:numPr>
          <w:ilvl w:val="0"/>
          <w:numId w:val="2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mn-MN" w:eastAsia="zh-CN"/>
        </w:rPr>
        <w:t>Ханз унших</w:t>
      </w:r>
    </w:p>
    <w:p w14:paraId="3CCAB996" w14:textId="4C049915" w:rsidR="000E43E1" w:rsidRPr="000E43E1" w:rsidRDefault="000E43E1" w:rsidP="00F8511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a.</w:t>
      </w:r>
      <w:r w:rsidR="00BE208F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读书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b.</w:t>
      </w:r>
      <w:r w:rsidR="00BE208F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读汉字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c.</w:t>
      </w:r>
      <w:r w:rsidR="00BE208F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看书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d.</w:t>
      </w:r>
      <w:r w:rsidR="00BE208F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写书</w:t>
      </w:r>
    </w:p>
    <w:p w14:paraId="483E7E39" w14:textId="39C2EBDD" w:rsidR="000E43E1" w:rsidRPr="000E43E1" w:rsidRDefault="00BE208F" w:rsidP="00652A1E">
      <w:pPr>
        <w:numPr>
          <w:ilvl w:val="0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mn-MN" w:eastAsia="zh-CN"/>
        </w:rPr>
        <w:t>Хоёр цагын турш</w:t>
      </w:r>
    </w:p>
    <w:p w14:paraId="207D2EBF" w14:textId="126E18CD" w:rsidR="000E43E1" w:rsidRPr="000E43E1" w:rsidRDefault="000E43E1" w:rsidP="00F8511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a.</w:t>
      </w:r>
      <w:r w:rsidR="003C60AB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两点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b.</w:t>
      </w:r>
      <w:r w:rsidR="003C60AB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两个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c.</w:t>
      </w:r>
      <w:r w:rsidR="003C60AB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几个小时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</w:r>
      <w:r w:rsidR="003C60AB">
        <w:rPr>
          <w:rFonts w:ascii="KaiTi" w:eastAsia="KaiTi" w:hAnsi="KaiTi" w:cs="Times New Roman"/>
          <w:color w:val="000000"/>
          <w:sz w:val="28"/>
          <w:szCs w:val="28"/>
          <w:lang w:eastAsia="zh-CN"/>
        </w:rPr>
        <w:tab/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d.</w:t>
      </w:r>
      <w:r w:rsidR="003C60AB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两点小时</w:t>
      </w:r>
    </w:p>
    <w:p w14:paraId="7D770749" w14:textId="0CF8D6D8" w:rsidR="000E43E1" w:rsidRPr="000E43E1" w:rsidRDefault="00BE208F" w:rsidP="00652A1E">
      <w:pPr>
        <w:numPr>
          <w:ilvl w:val="0"/>
          <w:numId w:val="24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mn-MN" w:eastAsia="zh-CN"/>
        </w:rPr>
        <w:t>Угаах</w:t>
      </w:r>
    </w:p>
    <w:p w14:paraId="5A5F7AAC" w14:textId="566ED492" w:rsidR="000E43E1" w:rsidRPr="000E43E1" w:rsidRDefault="000E43E1" w:rsidP="00F8511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a.</w:t>
      </w:r>
      <w:r w:rsidR="00A13FB6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洗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b.</w:t>
      </w:r>
      <w:r w:rsidR="00D53A38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先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c.</w:t>
      </w:r>
      <w:r w:rsidR="00D53A38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先生</w:t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</w:r>
      <w:r w:rsidRPr="000E43E1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ab/>
        <w:t>d.</w:t>
      </w:r>
      <w:r w:rsidR="00D53A38">
        <w:rPr>
          <w:rFonts w:ascii="KaiTi" w:eastAsia="KaiTi" w:hAnsi="KaiTi" w:cs="Times New Roman" w:hint="eastAsia"/>
          <w:color w:val="000000"/>
          <w:sz w:val="28"/>
          <w:szCs w:val="28"/>
          <w:lang w:eastAsia="zh-CN"/>
        </w:rPr>
        <w:t>习惯</w:t>
      </w:r>
    </w:p>
    <w:bookmarkEnd w:id="11"/>
    <w:p w14:paraId="36FC97BF" w14:textId="4156DB42" w:rsidR="000E43E1" w:rsidRPr="000E43E1" w:rsidRDefault="000E43E1" w:rsidP="004419D1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7C3CBA4" w14:textId="77777777" w:rsidR="007710B9" w:rsidRDefault="007710B9" w:rsidP="007710B9">
      <w:pPr>
        <w:rPr>
          <w:color w:val="FF0000"/>
          <w:sz w:val="36"/>
          <w:szCs w:val="44"/>
        </w:rPr>
      </w:pPr>
      <w:r>
        <w:rPr>
          <w:color w:val="FF0000"/>
          <w:sz w:val="36"/>
          <w:szCs w:val="44"/>
        </w:rPr>
        <w:t>S+</w:t>
      </w:r>
      <w:r>
        <w:rPr>
          <w:color w:val="ED7D31" w:themeColor="accent2"/>
          <w:sz w:val="36"/>
          <w:szCs w:val="44"/>
        </w:rPr>
        <w:t>v1</w:t>
      </w:r>
      <w:r>
        <w:rPr>
          <w:color w:val="FF0000"/>
          <w:sz w:val="36"/>
          <w:szCs w:val="44"/>
        </w:rPr>
        <w:t>+a.t.h+S2+</w:t>
      </w:r>
      <w:r>
        <w:rPr>
          <w:color w:val="FF0000"/>
          <w:sz w:val="36"/>
          <w:szCs w:val="44"/>
        </w:rPr>
        <w:t>就</w:t>
      </w:r>
      <w:r>
        <w:rPr>
          <w:color w:val="FF0000"/>
          <w:sz w:val="36"/>
          <w:szCs w:val="44"/>
        </w:rPr>
        <w:t>+</w:t>
      </w:r>
      <w:r>
        <w:rPr>
          <w:color w:val="ED7D31" w:themeColor="accent2"/>
          <w:sz w:val="36"/>
          <w:szCs w:val="44"/>
        </w:rPr>
        <w:t>v1</w:t>
      </w:r>
      <w:r>
        <w:rPr>
          <w:color w:val="FF0000"/>
          <w:sz w:val="36"/>
          <w:szCs w:val="44"/>
        </w:rPr>
        <w:t xml:space="preserve">a.t.h </w:t>
      </w:r>
      <w:proofErr w:type="spellStart"/>
      <w:r>
        <w:rPr>
          <w:color w:val="FF0000"/>
          <w:sz w:val="36"/>
          <w:szCs w:val="44"/>
        </w:rPr>
        <w:t>хэн</w:t>
      </w:r>
      <w:proofErr w:type="spellEnd"/>
      <w:r>
        <w:rPr>
          <w:color w:val="FF0000"/>
          <w:sz w:val="36"/>
          <w:szCs w:val="44"/>
        </w:rPr>
        <w:t xml:space="preserve"> </w:t>
      </w:r>
      <w:proofErr w:type="spellStart"/>
      <w:r>
        <w:rPr>
          <w:color w:val="FF0000"/>
          <w:sz w:val="36"/>
          <w:szCs w:val="44"/>
        </w:rPr>
        <w:t>хаана</w:t>
      </w:r>
      <w:proofErr w:type="spellEnd"/>
      <w:r>
        <w:rPr>
          <w:color w:val="FF0000"/>
          <w:sz w:val="36"/>
          <w:szCs w:val="44"/>
        </w:rPr>
        <w:t xml:space="preserve"> </w:t>
      </w:r>
      <w:proofErr w:type="spellStart"/>
      <w:r>
        <w:rPr>
          <w:color w:val="FF0000"/>
          <w:sz w:val="36"/>
          <w:szCs w:val="44"/>
        </w:rPr>
        <w:t>юу</w:t>
      </w:r>
      <w:proofErr w:type="spellEnd"/>
      <w:r>
        <w:rPr>
          <w:color w:val="FF0000"/>
          <w:sz w:val="36"/>
          <w:szCs w:val="44"/>
        </w:rPr>
        <w:t xml:space="preserve"> л </w:t>
      </w:r>
      <w:proofErr w:type="spellStart"/>
      <w:r>
        <w:rPr>
          <w:color w:val="FF0000"/>
          <w:sz w:val="36"/>
          <w:szCs w:val="44"/>
        </w:rPr>
        <w:t>хийнэ</w:t>
      </w:r>
      <w:proofErr w:type="spellEnd"/>
      <w:r>
        <w:rPr>
          <w:color w:val="FF0000"/>
          <w:sz w:val="36"/>
          <w:szCs w:val="44"/>
        </w:rPr>
        <w:t xml:space="preserve"> </w:t>
      </w:r>
      <w:proofErr w:type="spellStart"/>
      <w:r>
        <w:rPr>
          <w:color w:val="FF0000"/>
          <w:sz w:val="36"/>
          <w:szCs w:val="44"/>
        </w:rPr>
        <w:t>тэр</w:t>
      </w:r>
      <w:proofErr w:type="spellEnd"/>
      <w:r>
        <w:rPr>
          <w:color w:val="FF0000"/>
          <w:sz w:val="36"/>
          <w:szCs w:val="44"/>
        </w:rPr>
        <w:t xml:space="preserve"> </w:t>
      </w:r>
      <w:proofErr w:type="spellStart"/>
      <w:r>
        <w:rPr>
          <w:color w:val="FF0000"/>
          <w:sz w:val="36"/>
          <w:szCs w:val="44"/>
        </w:rPr>
        <w:t>тийнэ</w:t>
      </w:r>
      <w:proofErr w:type="spellEnd"/>
    </w:p>
    <w:p w14:paraId="1D6810B2" w14:textId="77777777" w:rsidR="007710B9" w:rsidRDefault="007710B9" w:rsidP="007710B9">
      <w:pPr>
        <w:rPr>
          <w:color w:val="000000" w:themeColor="text1"/>
          <w:sz w:val="36"/>
          <w:szCs w:val="44"/>
        </w:rPr>
      </w:pPr>
      <w:proofErr w:type="spellStart"/>
      <w:r>
        <w:rPr>
          <w:color w:val="000000" w:themeColor="text1"/>
          <w:sz w:val="36"/>
          <w:szCs w:val="44"/>
        </w:rPr>
        <w:t>你</w:t>
      </w:r>
      <w:r>
        <w:rPr>
          <w:color w:val="ED7D31" w:themeColor="accent2"/>
          <w:sz w:val="36"/>
          <w:szCs w:val="44"/>
        </w:rPr>
        <w:t>去</w:t>
      </w:r>
      <w:r>
        <w:rPr>
          <w:color w:val="00B050"/>
          <w:sz w:val="36"/>
          <w:szCs w:val="44"/>
        </w:rPr>
        <w:t>哪儿</w:t>
      </w:r>
      <w:r>
        <w:rPr>
          <w:color w:val="000000" w:themeColor="text1"/>
          <w:sz w:val="36"/>
          <w:szCs w:val="44"/>
        </w:rPr>
        <w:t>我就</w:t>
      </w:r>
      <w:r>
        <w:rPr>
          <w:color w:val="ED7D31" w:themeColor="accent2"/>
          <w:sz w:val="36"/>
          <w:szCs w:val="44"/>
        </w:rPr>
        <w:t>去</w:t>
      </w:r>
      <w:r>
        <w:rPr>
          <w:color w:val="00B050"/>
          <w:sz w:val="36"/>
          <w:szCs w:val="44"/>
        </w:rPr>
        <w:t>哪儿</w:t>
      </w:r>
      <w:proofErr w:type="spellEnd"/>
      <w:r>
        <w:rPr>
          <w:color w:val="000000" w:themeColor="text1"/>
          <w:sz w:val="36"/>
          <w:szCs w:val="44"/>
        </w:rPr>
        <w:t>。</w:t>
      </w:r>
    </w:p>
    <w:p w14:paraId="3C554665" w14:textId="77777777" w:rsidR="007710B9" w:rsidRDefault="007710B9" w:rsidP="007710B9">
      <w:pPr>
        <w:rPr>
          <w:color w:val="000000" w:themeColor="text1"/>
          <w:sz w:val="36"/>
          <w:szCs w:val="44"/>
        </w:rPr>
      </w:pPr>
      <w:proofErr w:type="spellStart"/>
      <w:r>
        <w:rPr>
          <w:color w:val="000000" w:themeColor="text1"/>
          <w:sz w:val="36"/>
          <w:szCs w:val="44"/>
        </w:rPr>
        <w:t>你坐哪儿我就坐哪儿</w:t>
      </w:r>
      <w:proofErr w:type="spellEnd"/>
      <w:r>
        <w:rPr>
          <w:color w:val="000000" w:themeColor="text1"/>
          <w:sz w:val="36"/>
          <w:szCs w:val="44"/>
        </w:rPr>
        <w:t>。</w:t>
      </w:r>
    </w:p>
    <w:p w14:paraId="2E7A6057" w14:textId="77777777" w:rsidR="007710B9" w:rsidRDefault="007710B9" w:rsidP="007710B9">
      <w:pPr>
        <w:rPr>
          <w:color w:val="000000" w:themeColor="text1"/>
          <w:sz w:val="36"/>
          <w:szCs w:val="44"/>
        </w:rPr>
      </w:pPr>
      <w:proofErr w:type="spellStart"/>
      <w:r>
        <w:rPr>
          <w:color w:val="000000" w:themeColor="text1"/>
          <w:sz w:val="36"/>
          <w:szCs w:val="44"/>
        </w:rPr>
        <w:t>你吃什么我就吃什么</w:t>
      </w:r>
      <w:proofErr w:type="spellEnd"/>
      <w:r>
        <w:rPr>
          <w:color w:val="000000" w:themeColor="text1"/>
          <w:sz w:val="36"/>
          <w:szCs w:val="44"/>
        </w:rPr>
        <w:t>。</w:t>
      </w:r>
    </w:p>
    <w:p w14:paraId="27CEC6AB" w14:textId="4BD3C27A" w:rsidR="007710B9" w:rsidRDefault="00F24B6E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rFonts w:hint="eastAsia"/>
          <w:color w:val="000000" w:themeColor="text1"/>
          <w:sz w:val="36"/>
          <w:szCs w:val="44"/>
          <w:lang w:eastAsia="zh-CN"/>
        </w:rPr>
        <w:t>你</w:t>
      </w:r>
      <w:r w:rsidR="007710B9">
        <w:rPr>
          <w:color w:val="000000" w:themeColor="text1"/>
          <w:sz w:val="36"/>
          <w:szCs w:val="44"/>
          <w:lang w:eastAsia="zh-CN"/>
        </w:rPr>
        <w:t>喝什么</w:t>
      </w:r>
      <w:r>
        <w:rPr>
          <w:rFonts w:hint="eastAsia"/>
          <w:color w:val="000000" w:themeColor="text1"/>
          <w:sz w:val="36"/>
          <w:szCs w:val="44"/>
          <w:lang w:eastAsia="zh-CN"/>
        </w:rPr>
        <w:t>我</w:t>
      </w:r>
      <w:r w:rsidR="007710B9">
        <w:rPr>
          <w:color w:val="000000" w:themeColor="text1"/>
          <w:sz w:val="36"/>
          <w:szCs w:val="44"/>
          <w:lang w:eastAsia="zh-CN"/>
        </w:rPr>
        <w:t>就喝什么</w:t>
      </w:r>
    </w:p>
    <w:p w14:paraId="42A85886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你买什么我就穿什么</w:t>
      </w:r>
    </w:p>
    <w:p w14:paraId="4F58F4AE" w14:textId="2039EC18" w:rsidR="007710B9" w:rsidRDefault="00F24B6E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rFonts w:hint="eastAsia"/>
          <w:color w:val="000000" w:themeColor="text1"/>
          <w:sz w:val="36"/>
          <w:szCs w:val="44"/>
          <w:lang w:eastAsia="zh-CN"/>
        </w:rPr>
        <w:t>猫</w:t>
      </w:r>
      <w:r w:rsidR="007710B9">
        <w:rPr>
          <w:color w:val="000000" w:themeColor="text1"/>
          <w:sz w:val="36"/>
          <w:szCs w:val="44"/>
          <w:lang w:eastAsia="zh-CN"/>
        </w:rPr>
        <w:t>住哪儿</w:t>
      </w:r>
      <w:r>
        <w:rPr>
          <w:rFonts w:hint="eastAsia"/>
          <w:color w:val="000000" w:themeColor="text1"/>
          <w:sz w:val="36"/>
          <w:szCs w:val="44"/>
          <w:lang w:eastAsia="zh-CN"/>
        </w:rPr>
        <w:t>狗</w:t>
      </w:r>
      <w:r w:rsidR="007710B9">
        <w:rPr>
          <w:color w:val="000000" w:themeColor="text1"/>
          <w:sz w:val="36"/>
          <w:szCs w:val="44"/>
          <w:lang w:eastAsia="zh-CN"/>
        </w:rPr>
        <w:t>就住哪儿？</w:t>
      </w:r>
    </w:p>
    <w:p w14:paraId="48E34415" w14:textId="5323959A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猫在哪儿睡狗就在哪儿睡</w:t>
      </w:r>
      <w:r w:rsidR="00F24B6E">
        <w:rPr>
          <w:rFonts w:hint="eastAsia"/>
          <w:color w:val="000000" w:themeColor="text1"/>
          <w:sz w:val="36"/>
          <w:szCs w:val="44"/>
          <w:lang w:eastAsia="zh-CN"/>
        </w:rPr>
        <w:t>？</w:t>
      </w:r>
    </w:p>
    <w:p w14:paraId="51B7B14B" w14:textId="15D8A4B4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谁爱我，我就爱谁</w:t>
      </w:r>
      <w:r w:rsidR="00F24B6E">
        <w:rPr>
          <w:rFonts w:hint="eastAsia"/>
          <w:color w:val="000000" w:themeColor="text1"/>
          <w:sz w:val="36"/>
          <w:szCs w:val="44"/>
          <w:lang w:eastAsia="zh-CN"/>
        </w:rPr>
        <w:t>？</w:t>
      </w:r>
    </w:p>
    <w:p w14:paraId="44388F6E" w14:textId="22EE5CB0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</w:p>
    <w:p w14:paraId="52DEF866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FF0000"/>
          <w:sz w:val="36"/>
          <w:szCs w:val="44"/>
          <w:lang w:eastAsia="zh-CN"/>
        </w:rPr>
        <w:t>S+a.t.h+</w:t>
      </w:r>
      <w:r>
        <w:rPr>
          <w:color w:val="ED7D31" w:themeColor="accent2"/>
          <w:sz w:val="36"/>
          <w:szCs w:val="44"/>
          <w:lang w:eastAsia="zh-CN"/>
        </w:rPr>
        <w:t>v1+0</w:t>
      </w:r>
      <w:r>
        <w:rPr>
          <w:color w:val="ED7D31" w:themeColor="accent2"/>
          <w:sz w:val="36"/>
          <w:szCs w:val="44"/>
          <w:lang w:eastAsia="zh-CN"/>
        </w:rPr>
        <w:t>，</w:t>
      </w:r>
      <w:r>
        <w:rPr>
          <w:color w:val="FF0000"/>
          <w:sz w:val="36"/>
          <w:szCs w:val="44"/>
          <w:lang w:eastAsia="zh-CN"/>
        </w:rPr>
        <w:t>S2+</w:t>
      </w:r>
      <w:r>
        <w:rPr>
          <w:color w:val="FF0000"/>
          <w:sz w:val="36"/>
          <w:szCs w:val="44"/>
          <w:lang w:eastAsia="zh-CN"/>
        </w:rPr>
        <w:t>就</w:t>
      </w:r>
      <w:r>
        <w:rPr>
          <w:color w:val="FF0000"/>
          <w:sz w:val="36"/>
          <w:szCs w:val="44"/>
          <w:lang w:eastAsia="zh-CN"/>
        </w:rPr>
        <w:t>+a.t.h+</w:t>
      </w:r>
      <w:r>
        <w:rPr>
          <w:color w:val="ED7D31" w:themeColor="accent2"/>
          <w:sz w:val="36"/>
          <w:szCs w:val="44"/>
          <w:lang w:eastAsia="zh-CN"/>
        </w:rPr>
        <w:t>v1+0</w:t>
      </w:r>
    </w:p>
    <w:p w14:paraId="4EEC4B14" w14:textId="77777777" w:rsidR="007710B9" w:rsidRDefault="007710B9" w:rsidP="007710B9">
      <w:pPr>
        <w:rPr>
          <w:color w:val="00B050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老师在哪儿教课，我们就</w:t>
      </w:r>
      <w:r>
        <w:rPr>
          <w:color w:val="00B050"/>
          <w:sz w:val="36"/>
          <w:szCs w:val="44"/>
          <w:lang w:eastAsia="zh-CN"/>
        </w:rPr>
        <w:t>跟着走</w:t>
      </w:r>
    </w:p>
    <w:p w14:paraId="5A0918ED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老师在哪儿教课，我们就去哪儿。</w:t>
      </w:r>
    </w:p>
    <w:p w14:paraId="2A0E340F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你怎么走，我们就怎么走。</w:t>
      </w:r>
    </w:p>
    <w:p w14:paraId="7DEFF5DE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你们把苹果怎么吃，我就怎么吃。</w:t>
      </w:r>
    </w:p>
    <w:p w14:paraId="79B83E5B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你把红色的裙子怎么穿，我就怎么穿。</w:t>
      </w:r>
    </w:p>
    <w:p w14:paraId="7271DCDA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你把药怎么吃，我就怎么吃。</w:t>
      </w:r>
    </w:p>
    <w:p w14:paraId="153286C4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你怎么吃一根香蕉，我就怎么吃。</w:t>
      </w:r>
    </w:p>
    <w:p w14:paraId="4E68D283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你在哪儿睡觉，我就在哪儿睡觉。</w:t>
      </w:r>
    </w:p>
    <w:p w14:paraId="2660C61B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你吃什么，我就吃什么</w:t>
      </w:r>
    </w:p>
    <w:p w14:paraId="699CBD77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你什么时候来，我就时候睡觉</w:t>
      </w:r>
    </w:p>
    <w:p w14:paraId="3D1D7F42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你什么时候回家，我就什么时候起床</w:t>
      </w:r>
    </w:p>
    <w:p w14:paraId="2FA7D893" w14:textId="0D32B4D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  <w:r>
        <w:rPr>
          <w:color w:val="000000" w:themeColor="text1"/>
          <w:sz w:val="36"/>
          <w:szCs w:val="44"/>
          <w:lang w:eastAsia="zh-CN"/>
        </w:rPr>
        <w:t>你什么时候来北京，我就什么时候去机场接你们</w:t>
      </w:r>
    </w:p>
    <w:p w14:paraId="6D504431" w14:textId="3B54EC75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</w:p>
    <w:p w14:paraId="51172E09" w14:textId="77777777" w:rsidR="007710B9" w:rsidRPr="007710B9" w:rsidRDefault="007710B9" w:rsidP="007710B9">
      <w:pPr>
        <w:rPr>
          <w:color w:val="FF0000"/>
          <w:sz w:val="36"/>
          <w:szCs w:val="36"/>
          <w:lang w:eastAsia="zh-CN"/>
        </w:rPr>
      </w:pPr>
      <w:commentRangeStart w:id="13"/>
      <w:r w:rsidRPr="007710B9">
        <w:rPr>
          <w:color w:val="FF0000"/>
          <w:sz w:val="36"/>
          <w:szCs w:val="36"/>
          <w:lang w:eastAsia="zh-CN"/>
        </w:rPr>
        <w:t>谁都爱储老师。</w:t>
      </w:r>
      <w:proofErr w:type="spellStart"/>
      <w:r w:rsidRPr="007710B9">
        <w:rPr>
          <w:color w:val="FF0000"/>
          <w:sz w:val="36"/>
          <w:szCs w:val="36"/>
          <w:lang w:eastAsia="zh-CN"/>
        </w:rPr>
        <w:t>Хэн</w:t>
      </w:r>
      <w:proofErr w:type="spellEnd"/>
      <w:r w:rsidRPr="007710B9">
        <w:rPr>
          <w:color w:val="FF0000"/>
          <w:sz w:val="36"/>
          <w:szCs w:val="36"/>
          <w:lang w:eastAsia="zh-CN"/>
        </w:rPr>
        <w:t xml:space="preserve"> ч </w:t>
      </w:r>
      <w:proofErr w:type="spellStart"/>
      <w:r w:rsidRPr="007710B9">
        <w:rPr>
          <w:color w:val="FF0000"/>
          <w:sz w:val="36"/>
          <w:szCs w:val="36"/>
          <w:lang w:eastAsia="zh-CN"/>
        </w:rPr>
        <w:t>Чу</w:t>
      </w:r>
      <w:proofErr w:type="spellEnd"/>
      <w:r w:rsidRPr="007710B9">
        <w:rPr>
          <w:color w:val="FF0000"/>
          <w:sz w:val="36"/>
          <w:szCs w:val="36"/>
          <w:lang w:eastAsia="zh-CN"/>
        </w:rPr>
        <w:t xml:space="preserve"> </w:t>
      </w:r>
      <w:proofErr w:type="spellStart"/>
      <w:r w:rsidRPr="007710B9">
        <w:rPr>
          <w:color w:val="FF0000"/>
          <w:sz w:val="36"/>
          <w:szCs w:val="36"/>
          <w:lang w:eastAsia="zh-CN"/>
        </w:rPr>
        <w:t>багшид</w:t>
      </w:r>
      <w:proofErr w:type="spellEnd"/>
      <w:r w:rsidRPr="007710B9">
        <w:rPr>
          <w:color w:val="FF0000"/>
          <w:sz w:val="36"/>
          <w:szCs w:val="36"/>
          <w:lang w:eastAsia="zh-CN"/>
        </w:rPr>
        <w:t xml:space="preserve"> </w:t>
      </w:r>
      <w:proofErr w:type="spellStart"/>
      <w:r w:rsidRPr="007710B9">
        <w:rPr>
          <w:color w:val="FF0000"/>
          <w:sz w:val="36"/>
          <w:szCs w:val="36"/>
          <w:lang w:eastAsia="zh-CN"/>
        </w:rPr>
        <w:t>хайртай</w:t>
      </w:r>
      <w:commentRangeEnd w:id="13"/>
      <w:proofErr w:type="spellEnd"/>
      <w:r w:rsidRPr="007710B9">
        <w:rPr>
          <w:rStyle w:val="CommentReference"/>
          <w:color w:val="FF0000"/>
        </w:rPr>
        <w:commentReference w:id="13"/>
      </w:r>
    </w:p>
    <w:p w14:paraId="014DF494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G</w:t>
      </w:r>
      <w:r>
        <w:rPr>
          <w:color w:val="000000" w:themeColor="text1"/>
          <w:sz w:val="36"/>
          <w:szCs w:val="36"/>
          <w:lang w:eastAsia="zh-CN"/>
        </w:rPr>
        <w:t>什么水果都爱吃。</w:t>
      </w:r>
      <w:proofErr w:type="spellStart"/>
      <w:r>
        <w:rPr>
          <w:color w:val="000000" w:themeColor="text1"/>
          <w:sz w:val="36"/>
          <w:szCs w:val="36"/>
          <w:lang w:eastAsia="zh-CN"/>
        </w:rPr>
        <w:t>Гийлэн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ямар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ч </w:t>
      </w:r>
      <w:proofErr w:type="spellStart"/>
      <w:r>
        <w:rPr>
          <w:color w:val="000000" w:themeColor="text1"/>
          <w:sz w:val="36"/>
          <w:szCs w:val="36"/>
          <w:lang w:eastAsia="zh-CN"/>
        </w:rPr>
        <w:t>жимс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идэх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нугасгүй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дуртай</w:t>
      </w:r>
      <w:proofErr w:type="spellEnd"/>
    </w:p>
    <w:p w14:paraId="26AC750F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我们怎么等你都可以。</w:t>
      </w:r>
      <w:proofErr w:type="spellStart"/>
      <w:r>
        <w:rPr>
          <w:color w:val="000000" w:themeColor="text1"/>
          <w:sz w:val="36"/>
          <w:szCs w:val="36"/>
          <w:lang w:eastAsia="zh-CN"/>
        </w:rPr>
        <w:t>Бид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чмг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яаж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ч </w:t>
      </w:r>
      <w:proofErr w:type="spellStart"/>
      <w:r>
        <w:rPr>
          <w:color w:val="000000" w:themeColor="text1"/>
          <w:sz w:val="36"/>
          <w:szCs w:val="36"/>
          <w:lang w:eastAsia="zh-CN"/>
        </w:rPr>
        <w:t>хүлээж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болно</w:t>
      </w:r>
      <w:proofErr w:type="spellEnd"/>
    </w:p>
    <w:p w14:paraId="41138922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这个菜怎么吃都可以。</w:t>
      </w:r>
    </w:p>
    <w:p w14:paraId="2580A3AC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我怎么睡</w:t>
      </w:r>
      <w:r>
        <w:rPr>
          <w:color w:val="000000" w:themeColor="text1"/>
          <w:sz w:val="36"/>
          <w:szCs w:val="36"/>
          <w:lang w:eastAsia="zh-CN"/>
        </w:rPr>
        <w:t>/</w:t>
      </w:r>
      <w:r>
        <w:rPr>
          <w:color w:val="000000" w:themeColor="text1"/>
          <w:sz w:val="36"/>
          <w:szCs w:val="36"/>
          <w:lang w:eastAsia="zh-CN"/>
        </w:rPr>
        <w:t>觉</w:t>
      </w:r>
      <w:r>
        <w:rPr>
          <w:color w:val="000000" w:themeColor="text1"/>
          <w:sz w:val="36"/>
          <w:szCs w:val="36"/>
          <w:lang w:eastAsia="zh-CN"/>
        </w:rPr>
        <w:t>/</w:t>
      </w:r>
      <w:r>
        <w:rPr>
          <w:color w:val="000000" w:themeColor="text1"/>
          <w:sz w:val="36"/>
          <w:szCs w:val="36"/>
          <w:lang w:eastAsia="zh-CN"/>
        </w:rPr>
        <w:t>都可以。</w:t>
      </w:r>
    </w:p>
    <w:p w14:paraId="5313D633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我们怎么上课都可以。</w:t>
      </w:r>
    </w:p>
    <w:p w14:paraId="3B0D3EC4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我们去哪儿都可以。</w:t>
      </w:r>
    </w:p>
    <w:p w14:paraId="062DAFB0" w14:textId="476AD623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我坐哪儿都行。</w:t>
      </w:r>
    </w:p>
    <w:p w14:paraId="3F1EC07F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你们去哪儿旅游都行。</w:t>
      </w:r>
    </w:p>
    <w:p w14:paraId="19CBA520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最近他肚子哪儿都不舒服。</w:t>
      </w:r>
      <w:proofErr w:type="spellStart"/>
      <w:r>
        <w:rPr>
          <w:color w:val="000000" w:themeColor="text1"/>
          <w:sz w:val="36"/>
          <w:szCs w:val="36"/>
          <w:lang w:eastAsia="zh-CN"/>
        </w:rPr>
        <w:t>Ойрдоо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гэдэс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өвдөөд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хаа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сайгүй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тухгүй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байна</w:t>
      </w:r>
      <w:proofErr w:type="spellEnd"/>
    </w:p>
    <w:p w14:paraId="348A8010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最近老师的头哪儿都疼。</w:t>
      </w:r>
      <w:proofErr w:type="spellStart"/>
      <w:r>
        <w:rPr>
          <w:color w:val="000000" w:themeColor="text1"/>
          <w:sz w:val="36"/>
          <w:szCs w:val="36"/>
          <w:lang w:eastAsia="zh-CN"/>
        </w:rPr>
        <w:t>Ойрдоо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багшийн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толгой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өвдөөд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eastAsia="zh-CN"/>
        </w:rPr>
        <w:t>хаа</w:t>
      </w:r>
      <w:proofErr w:type="spellEnd"/>
      <w:r>
        <w:rPr>
          <w:color w:val="000000" w:themeColor="text1"/>
          <w:sz w:val="36"/>
          <w:szCs w:val="36"/>
          <w:lang w:eastAsia="zh-CN"/>
        </w:rPr>
        <w:t xml:space="preserve"> ч </w:t>
      </w:r>
      <w:proofErr w:type="spellStart"/>
      <w:r>
        <w:rPr>
          <w:color w:val="000000" w:themeColor="text1"/>
          <w:sz w:val="36"/>
          <w:szCs w:val="36"/>
          <w:lang w:eastAsia="zh-CN"/>
        </w:rPr>
        <w:t>өвдөнө</w:t>
      </w:r>
      <w:proofErr w:type="spellEnd"/>
    </w:p>
    <w:p w14:paraId="405FAB92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我的嗓子哪儿都疼。</w:t>
      </w:r>
    </w:p>
    <w:p w14:paraId="3145DE00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  <w:r>
        <w:rPr>
          <w:color w:val="000000" w:themeColor="text1"/>
          <w:sz w:val="36"/>
          <w:szCs w:val="36"/>
          <w:lang w:eastAsia="zh-CN"/>
        </w:rPr>
        <w:t>什么时候走都可以。</w:t>
      </w:r>
    </w:p>
    <w:p w14:paraId="68A5E3BD" w14:textId="77777777" w:rsidR="007710B9" w:rsidRDefault="007710B9" w:rsidP="007710B9">
      <w:pPr>
        <w:rPr>
          <w:color w:val="000000" w:themeColor="text1"/>
          <w:sz w:val="36"/>
          <w:szCs w:val="36"/>
          <w:lang w:eastAsia="zh-CN"/>
        </w:rPr>
      </w:pPr>
    </w:p>
    <w:p w14:paraId="44002AA2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</w:p>
    <w:p w14:paraId="2D66913F" w14:textId="77777777" w:rsidR="007710B9" w:rsidRDefault="007710B9" w:rsidP="007710B9">
      <w:pPr>
        <w:rPr>
          <w:color w:val="000000" w:themeColor="text1"/>
          <w:sz w:val="36"/>
          <w:szCs w:val="44"/>
          <w:lang w:eastAsia="zh-CN"/>
        </w:rPr>
      </w:pPr>
    </w:p>
    <w:p w14:paraId="7476CDE0" w14:textId="250654DA" w:rsidR="00694667" w:rsidRPr="00576C5F" w:rsidRDefault="000E43E1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  <w:r w:rsidRPr="000E43E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7D4ACC0F" w14:textId="39835DAD" w:rsidR="00694667" w:rsidRPr="00576C5F" w:rsidRDefault="0069466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7FAD83FF" w14:textId="3EADB8C9" w:rsidR="00694667" w:rsidRPr="00576C5F" w:rsidRDefault="0069466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2996C745" w14:textId="18676A26" w:rsidR="00694667" w:rsidRPr="00576C5F" w:rsidRDefault="0069466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5260039A" w14:textId="487715F1" w:rsidR="00694667" w:rsidRPr="00576C5F" w:rsidRDefault="0069466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1B91A714" w14:textId="3DC36CA7" w:rsidR="00694667" w:rsidRPr="00576C5F" w:rsidRDefault="0069466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0D2C19F6" w14:textId="6FECBD4B" w:rsidR="00694667" w:rsidRPr="00576C5F" w:rsidRDefault="0069466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6826D8A9" w14:textId="3552B352" w:rsidR="00694667" w:rsidRPr="00576C5F" w:rsidRDefault="0069466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40B62828" w14:textId="272F586E" w:rsidR="00694667" w:rsidRPr="00576C5F" w:rsidRDefault="0069466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14383CE0" w14:textId="0880B03D" w:rsidR="00694667" w:rsidRDefault="00694667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/>
          <w:caps/>
          <w:color w:val="000000" w:themeColor="text1"/>
          <w:sz w:val="28"/>
          <w:szCs w:val="28"/>
          <w:lang w:eastAsia="zh-CN"/>
        </w:rPr>
        <w:t>all the grammar</w:t>
      </w:r>
    </w:p>
    <w:p w14:paraId="4BF5D92B" w14:textId="2CFCAD3B" w:rsidR="00694667" w:rsidRDefault="00694667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这些杯子是昨天买的。</w:t>
      </w:r>
    </w:p>
    <w:p w14:paraId="748E760A" w14:textId="0C1491DA" w:rsidR="00694667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我和马先生是在飞机上认识的。</w:t>
      </w:r>
    </w:p>
    <w:p w14:paraId="0C2C006F" w14:textId="01C061A0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他是坐飞机来中国的。</w:t>
      </w:r>
    </w:p>
    <w:p w14:paraId="4C6DDDDD" w14:textId="2DE53D9B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4E793761" w14:textId="5ED91510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/>
          <w:caps/>
          <w:color w:val="000000" w:themeColor="text1"/>
          <w:sz w:val="28"/>
          <w:szCs w:val="28"/>
          <w:lang w:eastAsia="zh-CN"/>
        </w:rPr>
        <w:t>20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页语法讲义</w:t>
      </w:r>
    </w:p>
    <w:p w14:paraId="4909E872" w14:textId="1C272AE4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25A53FA0" w14:textId="368F6C0B" w:rsidR="00962C92" w:rsidRPr="00962C92" w:rsidRDefault="00962C92" w:rsidP="00360A45">
      <w:pPr>
        <w:rPr>
          <w:rFonts w:eastAsia="KaiTi"/>
          <w:caps/>
          <w:color w:val="FF0000"/>
          <w:sz w:val="28"/>
          <w:szCs w:val="28"/>
          <w:lang w:eastAsia="zh-CN"/>
        </w:rPr>
      </w:pPr>
      <w:r w:rsidRPr="00962C92">
        <w:rPr>
          <w:rFonts w:eastAsia="KaiTi" w:hint="eastAsia"/>
          <w:caps/>
          <w:color w:val="FF0000"/>
          <w:sz w:val="28"/>
          <w:szCs w:val="28"/>
          <w:lang w:eastAsia="zh-CN"/>
        </w:rPr>
        <w:t>方位词与在、是、有</w:t>
      </w:r>
    </w:p>
    <w:p w14:paraId="3730AA27" w14:textId="00DA81B9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59AF38BF" w14:textId="40989728" w:rsidR="00FE6284" w:rsidRDefault="00FE6284" w:rsidP="00360A45">
      <w:pPr>
        <w:rPr>
          <w:rFonts w:eastAsia="KaiTi"/>
          <w:caps/>
          <w:color w:val="000000" w:themeColor="text1"/>
          <w:sz w:val="28"/>
          <w:szCs w:val="28"/>
          <w:u w:val="single"/>
          <w:lang w:eastAsia="zh-CN"/>
        </w:rPr>
      </w:pPr>
      <w:r w:rsidRPr="00FE6284"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时量词语在句子中的位置</w:t>
      </w:r>
    </w:p>
    <w:p w14:paraId="38EBA0F0" w14:textId="77777777" w:rsidR="00FE6284" w:rsidRPr="00FE6284" w:rsidRDefault="00FE6284" w:rsidP="00360A45">
      <w:pPr>
        <w:rPr>
          <w:rFonts w:eastAsia="KaiTi"/>
          <w:caps/>
          <w:color w:val="000000" w:themeColor="text1"/>
          <w:sz w:val="28"/>
          <w:szCs w:val="28"/>
          <w:u w:val="single"/>
          <w:lang w:eastAsia="zh-CN"/>
        </w:rPr>
      </w:pPr>
    </w:p>
    <w:p w14:paraId="258E0CEB" w14:textId="1DB533F3" w:rsidR="00FE6284" w:rsidRDefault="00FE6284" w:rsidP="006A2760">
      <w:pPr>
        <w:pStyle w:val="ListParagraph"/>
        <w:numPr>
          <w:ilvl w:val="0"/>
          <w:numId w:val="16"/>
        </w:num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S+V+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时量词语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+O</w:t>
      </w:r>
    </w:p>
    <w:p w14:paraId="4B96AF64" w14:textId="77777777" w:rsidR="004940B0" w:rsidRDefault="004940B0" w:rsidP="004940B0">
      <w:pPr>
        <w:pStyle w:val="ListParagraph"/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4188C45C" w14:textId="796B73E6" w:rsidR="00FE6284" w:rsidRDefault="00FE6284" w:rsidP="00FE6284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你好好睡【一会儿】，也许</w:t>
      </w:r>
      <w:r w:rsidR="004940B0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睡醒后就会好一些。</w:t>
      </w:r>
    </w:p>
    <w:p w14:paraId="2A4A3205" w14:textId="62886A6D" w:rsidR="004940B0" w:rsidRDefault="004940B0" w:rsidP="00FE6284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我前后左右地看这幅画儿，看了【半天】，也没发现好在哪儿。</w:t>
      </w:r>
    </w:p>
    <w:p w14:paraId="2667C525" w14:textId="60F650D6" w:rsidR="004940B0" w:rsidRDefault="004940B0" w:rsidP="00FE6284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飞机推迟了【一个小时】才起飞。</w:t>
      </w:r>
    </w:p>
    <w:p w14:paraId="64880BEA" w14:textId="22940CDE" w:rsidR="004940B0" w:rsidRDefault="004940B0" w:rsidP="00FE6284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我学了【一年】语法了。</w:t>
      </w:r>
    </w:p>
    <w:p w14:paraId="24BE650F" w14:textId="5486ADAE" w:rsidR="004940B0" w:rsidRDefault="004940B0" w:rsidP="00FE6284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做了【两个小时】作业，太累了，出去走走吧。</w:t>
      </w:r>
    </w:p>
    <w:p w14:paraId="4DC1C526" w14:textId="04D1F401" w:rsidR="004940B0" w:rsidRDefault="004940B0" w:rsidP="00FE6284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2EF8DC89" w14:textId="32322EAA" w:rsidR="004940B0" w:rsidRPr="004940B0" w:rsidRDefault="004940B0" w:rsidP="006A2760">
      <w:pPr>
        <w:pStyle w:val="ListParagraph"/>
        <w:numPr>
          <w:ilvl w:val="0"/>
          <w:numId w:val="16"/>
        </w:numPr>
        <w:rPr>
          <w:rFonts w:eastAsia="KaiTi"/>
          <w:caps/>
          <w:color w:val="000000" w:themeColor="text1"/>
          <w:sz w:val="28"/>
          <w:szCs w:val="28"/>
          <w:lang w:eastAsia="zh-CN"/>
        </w:rPr>
      </w:pPr>
      <w:r w:rsidRPr="004940B0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S+V+O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+V+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时量词语</w:t>
      </w:r>
    </w:p>
    <w:p w14:paraId="1C313AE1" w14:textId="77777777" w:rsidR="004940B0" w:rsidRDefault="004940B0" w:rsidP="004940B0">
      <w:pPr>
        <w:pStyle w:val="ListParagraph"/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27AC8BAD" w14:textId="4E68CEFB" w:rsidR="004940B0" w:rsidRDefault="004940B0" w:rsidP="004940B0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我学语法学了【一个小时】。</w:t>
      </w:r>
    </w:p>
    <w:p w14:paraId="21773FB2" w14:textId="30F5E79B" w:rsidR="004940B0" w:rsidRDefault="004940B0" w:rsidP="004940B0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你学汉语学了【多长时间】？</w:t>
      </w:r>
    </w:p>
    <w:p w14:paraId="76D34CF4" w14:textId="0F914D81" w:rsidR="004940B0" w:rsidRDefault="001F52E1" w:rsidP="004940B0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我等了你</w:t>
      </w:r>
      <w:r w:rsidR="004940B0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【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三年</w:t>
      </w:r>
      <w:r w:rsidR="004940B0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】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。</w:t>
      </w:r>
    </w:p>
    <w:p w14:paraId="542A07E4" w14:textId="4839E683" w:rsidR="004940B0" w:rsidRDefault="004940B0" w:rsidP="004940B0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</w:t>
      </w:r>
      <w:r w:rsidR="003C5CAF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来这里【三个月】了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。</w:t>
      </w:r>
    </w:p>
    <w:p w14:paraId="704D1ACF" w14:textId="590A74A1" w:rsidR="00BD42D5" w:rsidRDefault="00BD42D5" w:rsidP="004940B0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2D0A1459" w14:textId="77777777" w:rsidR="00BD42D5" w:rsidRDefault="00BD42D5" w:rsidP="004940B0">
      <w:pPr>
        <w:rPr>
          <w:rFonts w:ascii="Times New Roman" w:eastAsia="KaiTi" w:hAnsi="Times New Roman" w:cs="Times New Roman"/>
          <w:caps/>
          <w:color w:val="000000" w:themeColor="text1"/>
          <w:sz w:val="28"/>
          <w:szCs w:val="28"/>
          <w:u w:val="single"/>
          <w:lang w:val="mn-MN" w:eastAsia="zh-CN"/>
        </w:rPr>
      </w:pPr>
      <w:r w:rsidRPr="00BD42D5"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方位词</w:t>
      </w:r>
      <w:r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；</w:t>
      </w:r>
    </w:p>
    <w:p w14:paraId="01292107" w14:textId="5D763A24" w:rsidR="00BD42D5" w:rsidRPr="00BD42D5" w:rsidRDefault="00165584" w:rsidP="004940B0">
      <w:pPr>
        <w:rPr>
          <w:rFonts w:ascii="Times New Roman" w:eastAsia="KaiTi" w:hAnsi="Times New Roman" w:cs="Times New Roman"/>
          <w:caps/>
          <w:color w:val="000000" w:themeColor="text1"/>
          <w:sz w:val="28"/>
          <w:szCs w:val="28"/>
          <w:u w:val="single"/>
          <w:lang w:val="mn-MN" w:eastAsia="zh-CN"/>
        </w:rPr>
      </w:pPr>
      <w:r>
        <w:rPr>
          <w:rFonts w:ascii="Times New Roman" w:eastAsia="KaiTi" w:hAnsi="Times New Roman" w:cs="Times New Roman"/>
          <w:caps/>
          <w:color w:val="000000" w:themeColor="text1"/>
          <w:sz w:val="28"/>
          <w:szCs w:val="28"/>
          <w:lang w:val="mn-MN" w:eastAsia="zh-CN"/>
        </w:rPr>
        <w:t xml:space="preserve">орчин хятад хэлэнд </w:t>
      </w:r>
      <w:r w:rsidR="00505065">
        <w:rPr>
          <w:rFonts w:ascii="Times New Roman" w:eastAsia="KaiTi" w:hAnsi="Times New Roman" w:cs="Times New Roman"/>
          <w:caps/>
          <w:color w:val="000000" w:themeColor="text1"/>
          <w:sz w:val="28"/>
          <w:szCs w:val="28"/>
          <w:lang w:val="mn-MN" w:eastAsia="zh-CN"/>
        </w:rPr>
        <w:t>үйл хөдлөлийн үүссэн цаг хугацаа заах бөгөөд ихэнхдээ үйл үгийн өмнө авч хэрэглэнэ.</w:t>
      </w:r>
      <w:r w:rsidR="00BD42D5">
        <w:rPr>
          <w:rFonts w:ascii="Times New Roman" w:eastAsia="KaiTi" w:hAnsi="Times New Roman" w:cs="Times New Roman"/>
          <w:caps/>
          <w:color w:val="000000" w:themeColor="text1"/>
          <w:sz w:val="28"/>
          <w:szCs w:val="28"/>
          <w:u w:val="single"/>
          <w:lang w:val="mn-MN" w:eastAsia="zh-CN"/>
        </w:rPr>
        <w:t xml:space="preserve"> </w:t>
      </w:r>
    </w:p>
    <w:p w14:paraId="058A8ABB" w14:textId="77777777" w:rsidR="004940B0" w:rsidRPr="00505065" w:rsidRDefault="004940B0" w:rsidP="00FE6284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36990DB3" w14:textId="0EBAB9BF" w:rsidR="00962C92" w:rsidRDefault="00CA4247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 w:rsidRPr="004940B0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S+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在</w:t>
      </w:r>
      <w:r w:rsidRPr="004940B0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+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【地点】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+V</w:t>
      </w:r>
    </w:p>
    <w:p w14:paraId="2C748517" w14:textId="77777777" w:rsidR="00BA5C7A" w:rsidRDefault="00BA5C7A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7ADAB1B1" w14:textId="2DC21F58" w:rsidR="00CA4247" w:rsidRDefault="00CA4247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我在北大学习汉语。</w:t>
      </w:r>
    </w:p>
    <w:p w14:paraId="173BB0BA" w14:textId="0D5F1EBD" w:rsidR="00CA4247" w:rsidRDefault="00CA4247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我在中国旅行了一个星期。</w:t>
      </w:r>
    </w:p>
    <w:p w14:paraId="152AF701" w14:textId="6DF9ED45" w:rsidR="00CA4247" w:rsidRPr="00CA4247" w:rsidRDefault="00CA4247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我在草地上躺着听音乐。</w:t>
      </w:r>
    </w:p>
    <w:p w14:paraId="7DC9094E" w14:textId="6FAB673F" w:rsidR="00CA4247" w:rsidRDefault="00CA4247" w:rsidP="00360A45">
      <w:pPr>
        <w:rPr>
          <w:rFonts w:eastAsia="KaiTi"/>
          <w:caps/>
          <w:color w:val="000000" w:themeColor="text1"/>
          <w:sz w:val="28"/>
          <w:szCs w:val="28"/>
          <w:lang w:val="mn-MN" w:eastAsia="zh-CN"/>
        </w:rPr>
      </w:pPr>
    </w:p>
    <w:p w14:paraId="5976A646" w14:textId="399EC798" w:rsidR="00BA5C7A" w:rsidRPr="002F4BE4" w:rsidRDefault="00905614" w:rsidP="00BA5C7A">
      <w:pPr>
        <w:rPr>
          <w:rFonts w:eastAsia="KaiTi"/>
          <w:caps/>
          <w:color w:val="FF0000"/>
          <w:sz w:val="28"/>
          <w:szCs w:val="28"/>
          <w:lang w:eastAsia="zh-CN"/>
        </w:rPr>
      </w:pPr>
      <w:r w:rsidRPr="002F4BE4">
        <w:rPr>
          <w:rFonts w:eastAsia="KaiTi" w:hint="eastAsia"/>
          <w:caps/>
          <w:color w:val="FF0000"/>
          <w:sz w:val="28"/>
          <w:szCs w:val="28"/>
          <w:lang w:eastAsia="zh-CN"/>
        </w:rPr>
        <w:t>（</w:t>
      </w:r>
      <w:r w:rsidRPr="002F4BE4">
        <w:rPr>
          <w:rFonts w:eastAsia="KaiTi" w:hint="eastAsia"/>
          <w:caps/>
          <w:color w:val="FF0000"/>
          <w:sz w:val="28"/>
          <w:szCs w:val="28"/>
          <w:lang w:eastAsia="zh-CN"/>
        </w:rPr>
        <w:t>LOC+</w:t>
      </w:r>
      <w:r w:rsidR="00BA5C7A" w:rsidRPr="002F4BE4">
        <w:rPr>
          <w:rFonts w:eastAsia="KaiTi" w:hint="eastAsia"/>
          <w:caps/>
          <w:color w:val="FF0000"/>
          <w:sz w:val="28"/>
          <w:szCs w:val="28"/>
          <w:lang w:eastAsia="zh-CN"/>
        </w:rPr>
        <w:t>N</w:t>
      </w:r>
      <w:r w:rsidRPr="002F4BE4">
        <w:rPr>
          <w:rFonts w:eastAsia="KaiTi" w:hint="eastAsia"/>
          <w:caps/>
          <w:color w:val="FF0000"/>
          <w:sz w:val="28"/>
          <w:szCs w:val="28"/>
          <w:lang w:eastAsia="zh-CN"/>
        </w:rPr>
        <w:t>）</w:t>
      </w:r>
      <w:r w:rsidR="00BA5C7A" w:rsidRPr="002F4BE4">
        <w:rPr>
          <w:rFonts w:eastAsia="KaiTi" w:hint="eastAsia"/>
          <w:caps/>
          <w:color w:val="FF0000"/>
          <w:sz w:val="28"/>
          <w:szCs w:val="28"/>
          <w:lang w:eastAsia="zh-CN"/>
        </w:rPr>
        <w:t>+</w:t>
      </w:r>
      <w:r w:rsidR="00BA5C7A" w:rsidRPr="002F4BE4">
        <w:rPr>
          <w:rFonts w:eastAsia="KaiTi" w:hint="eastAsia"/>
          <w:caps/>
          <w:color w:val="FF0000"/>
          <w:sz w:val="28"/>
          <w:szCs w:val="28"/>
          <w:lang w:eastAsia="zh-CN"/>
        </w:rPr>
        <w:t>有</w:t>
      </w:r>
      <w:r w:rsidR="00BA5C7A" w:rsidRPr="002F4BE4">
        <w:rPr>
          <w:rFonts w:eastAsia="KaiTi" w:hint="eastAsia"/>
          <w:caps/>
          <w:color w:val="FF0000"/>
          <w:sz w:val="28"/>
          <w:szCs w:val="28"/>
          <w:lang w:eastAsia="zh-CN"/>
        </w:rPr>
        <w:t>+</w:t>
      </w:r>
      <w:r w:rsidR="002F4BE4" w:rsidRPr="002F4BE4">
        <w:rPr>
          <w:rFonts w:eastAsia="KaiTi" w:hint="eastAsia"/>
          <w:caps/>
          <w:color w:val="FF0000"/>
          <w:sz w:val="28"/>
          <w:szCs w:val="28"/>
          <w:lang w:eastAsia="zh-CN"/>
        </w:rPr>
        <w:t xml:space="preserve"> LOC+N</w:t>
      </w:r>
      <w:r w:rsidR="002F4BE4" w:rsidRPr="002F4BE4">
        <w:rPr>
          <w:rFonts w:eastAsia="KaiTi"/>
          <w:caps/>
          <w:color w:val="FF0000"/>
          <w:sz w:val="28"/>
          <w:szCs w:val="28"/>
          <w:lang w:eastAsia="zh-CN"/>
        </w:rPr>
        <w:t>1</w:t>
      </w:r>
    </w:p>
    <w:p w14:paraId="37D5A57F" w14:textId="77777777" w:rsidR="00BA5C7A" w:rsidRDefault="00BA5C7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543B4E8E" w14:textId="6FD84742" w:rsidR="00BA5C7A" w:rsidRDefault="00272E4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学校外边有很多商店。</w:t>
      </w:r>
    </w:p>
    <w:p w14:paraId="5732B03A" w14:textId="6AB07943" w:rsidR="00272E4A" w:rsidRDefault="00272E4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我们学校有很多学生。</w:t>
      </w:r>
    </w:p>
    <w:p w14:paraId="0F28FA73" w14:textId="321CD1F7" w:rsidR="00272E4A" w:rsidRDefault="00272E4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16AFAF73" w14:textId="6AE3CFCE" w:rsidR="00272E4A" w:rsidRDefault="00272E4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我爸爸在图书馆工作。</w:t>
      </w:r>
      <w:r w:rsidR="003975A8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（工作单位）</w:t>
      </w:r>
    </w:p>
    <w:p w14:paraId="5C965F76" w14:textId="4F9BCACB" w:rsidR="00272E4A" w:rsidRDefault="00272E4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图书馆里有很多书。</w:t>
      </w:r>
      <w:r w:rsidR="003975A8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（建筑）</w:t>
      </w:r>
    </w:p>
    <w:p w14:paraId="26BFB659" w14:textId="23C33DB0" w:rsidR="00FB3DBA" w:rsidRDefault="00FB3DB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14225C1C" w14:textId="40704890" w:rsidR="00FB3DBA" w:rsidRDefault="00FB3DB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教室里有很多学生。</w:t>
      </w:r>
    </w:p>
    <w:p w14:paraId="2E9C9002" w14:textId="47583849" w:rsidR="00FB3DBA" w:rsidRDefault="00FB3DB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桌子上有很多书。</w:t>
      </w:r>
    </w:p>
    <w:p w14:paraId="1E74118A" w14:textId="60C3A7AD" w:rsidR="00FB3DBA" w:rsidRDefault="00FB3DBA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图书馆和教学的中间是食堂。</w:t>
      </w:r>
    </w:p>
    <w:p w14:paraId="22851212" w14:textId="77777777" w:rsidR="002F4BE4" w:rsidRDefault="002F4BE4" w:rsidP="00BA5C7A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4FFC46F3" w14:textId="444EBB26" w:rsidR="00905614" w:rsidRPr="002E25AC" w:rsidRDefault="002E25AC" w:rsidP="00BA5C7A">
      <w:pPr>
        <w:rPr>
          <w:rFonts w:eastAsia="KaiTi"/>
          <w:caps/>
          <w:color w:val="FF0000"/>
          <w:sz w:val="28"/>
          <w:szCs w:val="28"/>
          <w:lang w:eastAsia="zh-CN"/>
        </w:rPr>
      </w:pPr>
      <w:r w:rsidRPr="002E25AC">
        <w:rPr>
          <w:rFonts w:eastAsia="KaiTi" w:hint="eastAsia"/>
          <w:caps/>
          <w:color w:val="FF0000"/>
          <w:sz w:val="28"/>
          <w:szCs w:val="28"/>
          <w:lang w:eastAsia="zh-CN"/>
        </w:rPr>
        <w:t>空间和时间</w:t>
      </w:r>
    </w:p>
    <w:p w14:paraId="1DA4E1C9" w14:textId="1B6E7028" w:rsidR="00BA5C7A" w:rsidRDefault="00BA5C7A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133BB052" w14:textId="649AE827" w:rsidR="002E25AC" w:rsidRDefault="002E25AC" w:rsidP="002E25AC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教室前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/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后，三年前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/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后</w:t>
      </w:r>
    </w:p>
    <w:p w14:paraId="4161D7C9" w14:textId="683D2C63" w:rsidR="002E25AC" w:rsidRDefault="002E25AC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前三年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/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后三年，前年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/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后年</w:t>
      </w:r>
    </w:p>
    <w:p w14:paraId="0DDCC8A8" w14:textId="3A4424B0" w:rsidR="002E25AC" w:rsidRDefault="002E25AC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八点前后</w:t>
      </w:r>
    </w:p>
    <w:p w14:paraId="634058F0" w14:textId="00C90B4D" w:rsidR="002E25AC" w:rsidRDefault="002E25AC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上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/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下个月</w:t>
      </w:r>
    </w:p>
    <w:p w14:paraId="49FAA93A" w14:textId="6800FB3B" w:rsidR="002E25AC" w:rsidRDefault="002E25AC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来中国以前，我不太了解中国。</w:t>
      </w:r>
    </w:p>
    <w:p w14:paraId="08B2F196" w14:textId="13B814BE" w:rsidR="002E25AC" w:rsidRPr="00BA5C7A" w:rsidRDefault="002E25AC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继续努力吧，前面的路还很长。</w:t>
      </w:r>
    </w:p>
    <w:p w14:paraId="4F8567B3" w14:textId="28AF548F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/>
          <w:caps/>
          <w:color w:val="000000" w:themeColor="text1"/>
          <w:sz w:val="28"/>
          <w:szCs w:val="28"/>
          <w:lang w:eastAsia="zh-CN"/>
        </w:rPr>
        <w:t xml:space="preserve">39 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页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正、着、正在</w:t>
      </w:r>
    </w:p>
    <w:p w14:paraId="694BC531" w14:textId="1AD8E170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0D4D4A1A" w14:textId="692074B3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1D29EC25" w14:textId="6E7164C4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三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DE</w:t>
      </w:r>
    </w:p>
    <w:p w14:paraId="2C9DFF0E" w14:textId="55DB9E4D" w:rsidR="00B1119A" w:rsidRDefault="00B1119A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ADV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：状语：</w:t>
      </w:r>
    </w:p>
    <w:p w14:paraId="6554CA1C" w14:textId="77777777" w:rsidR="00FE6284" w:rsidRDefault="00FE6284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0F33A89E" w14:textId="2106DFF2" w:rsidR="00B1119A" w:rsidRDefault="00B1119A" w:rsidP="00B1119A">
      <w:pPr>
        <w:ind w:firstLine="720"/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</w:t>
      </w:r>
      <w:r w:rsidRPr="00FE6284"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今天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学习语法。</w:t>
      </w:r>
    </w:p>
    <w:p w14:paraId="1FCA1059" w14:textId="06B1A945" w:rsidR="00B1119A" w:rsidRDefault="00B1119A" w:rsidP="00B1119A">
      <w:pPr>
        <w:ind w:firstLine="720"/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</w:t>
      </w:r>
      <w:r w:rsidRPr="00FE6284"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在教室里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学习语法。</w:t>
      </w:r>
    </w:p>
    <w:p w14:paraId="68B77E13" w14:textId="123192E2" w:rsidR="00B1119A" w:rsidRDefault="00B1119A" w:rsidP="00B1119A">
      <w:pPr>
        <w:ind w:firstLine="720"/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</w:t>
      </w:r>
      <w:r w:rsidRPr="00FE6284"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和他一起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学习语法。</w:t>
      </w:r>
    </w:p>
    <w:p w14:paraId="6870B825" w14:textId="77777777" w:rsidR="00B1119A" w:rsidRDefault="00B1119A" w:rsidP="00B1119A">
      <w:pPr>
        <w:ind w:firstLine="720"/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</w:t>
      </w:r>
      <w:r w:rsidRPr="00FE6284"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用这本书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学习语法。</w:t>
      </w:r>
    </w:p>
    <w:p w14:paraId="7142EA6B" w14:textId="77777777" w:rsidR="00FE6284" w:rsidRDefault="00FE6284" w:rsidP="00FE6284">
      <w:pPr>
        <w:ind w:firstLine="720"/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我</w:t>
      </w:r>
      <w:r w:rsidRPr="00FE6284"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高高兴兴地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学习语法。</w:t>
      </w:r>
    </w:p>
    <w:p w14:paraId="12DCA279" w14:textId="4A18115F" w:rsidR="00B1119A" w:rsidRDefault="00FE6284" w:rsidP="00B1119A">
      <w:pPr>
        <w:ind w:firstLine="720"/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他</w:t>
      </w:r>
      <w:r w:rsidRPr="00FE6284"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非常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聪明。</w:t>
      </w:r>
    </w:p>
    <w:p w14:paraId="185F544A" w14:textId="2D4E94F5" w:rsidR="00FE6284" w:rsidRDefault="00FE6284" w:rsidP="00B1119A">
      <w:pPr>
        <w:ind w:firstLine="720"/>
        <w:rPr>
          <w:rFonts w:eastAsia="KaiTi"/>
          <w:caps/>
          <w:color w:val="000000" w:themeColor="text1"/>
          <w:sz w:val="28"/>
          <w:szCs w:val="28"/>
          <w:lang w:eastAsia="zh-CN"/>
        </w:rPr>
      </w:pPr>
      <w:r w:rsidRPr="00FE6284">
        <w:rPr>
          <w:rFonts w:eastAsia="KaiTi" w:hint="eastAsia"/>
          <w:caps/>
          <w:color w:val="000000" w:themeColor="text1"/>
          <w:sz w:val="28"/>
          <w:szCs w:val="28"/>
          <w:u w:val="single"/>
          <w:lang w:eastAsia="zh-CN"/>
        </w:rPr>
        <w:t>为了提高汉语水平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，我学习语法。</w:t>
      </w:r>
    </w:p>
    <w:p w14:paraId="3AB53C6B" w14:textId="77777777" w:rsidR="00FE6284" w:rsidRDefault="00FE6284" w:rsidP="00B1119A">
      <w:pPr>
        <w:ind w:firstLine="720"/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p w14:paraId="242DAB9E" w14:textId="49CDB42B" w:rsidR="00962C92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的、地、得</w:t>
      </w:r>
    </w:p>
    <w:p w14:paraId="7385B90C" w14:textId="719F57BE" w:rsidR="00962C92" w:rsidRDefault="00962C92" w:rsidP="006A2760">
      <w:pPr>
        <w:pStyle w:val="ListParagraph"/>
        <w:numPr>
          <w:ilvl w:val="0"/>
          <w:numId w:val="15"/>
        </w:numPr>
        <w:rPr>
          <w:rFonts w:eastAsia="KaiTi"/>
          <w:caps/>
          <w:color w:val="000000" w:themeColor="text1"/>
          <w:sz w:val="28"/>
          <w:szCs w:val="28"/>
          <w:lang w:eastAsia="zh-CN"/>
        </w:rPr>
      </w:pPr>
      <w:r w:rsidRPr="00AD4A36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那是王老师（</w:t>
      </w:r>
      <w:r w:rsidRPr="00AD4A36">
        <w:rPr>
          <w:rFonts w:eastAsia="KaiTi"/>
          <w:caps/>
          <w:color w:val="000000" w:themeColor="text1"/>
          <w:sz w:val="28"/>
          <w:szCs w:val="28"/>
          <w:lang w:eastAsia="zh-CN"/>
        </w:rPr>
        <w:tab/>
      </w:r>
      <w:r w:rsidRPr="00AD4A36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）书，不是他（</w:t>
      </w:r>
      <w:r w:rsidRPr="00AD4A36">
        <w:rPr>
          <w:rFonts w:eastAsia="KaiTi"/>
          <w:caps/>
          <w:color w:val="000000" w:themeColor="text1"/>
          <w:sz w:val="28"/>
          <w:szCs w:val="28"/>
          <w:lang w:eastAsia="zh-CN"/>
        </w:rPr>
        <w:tab/>
      </w:r>
      <w:r w:rsidRPr="00AD4A36"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）。</w:t>
      </w:r>
    </w:p>
    <w:p w14:paraId="08F6071E" w14:textId="746EEDA2" w:rsidR="00AD4A36" w:rsidRDefault="00AD4A36" w:rsidP="006A2760">
      <w:pPr>
        <w:pStyle w:val="ListParagraph"/>
        <w:numPr>
          <w:ilvl w:val="0"/>
          <w:numId w:val="15"/>
        </w:num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妹妹送给我（</w:t>
      </w:r>
      <w:r>
        <w:rPr>
          <w:rFonts w:eastAsia="KaiTi"/>
          <w:caps/>
          <w:color w:val="000000" w:themeColor="text1"/>
          <w:sz w:val="28"/>
          <w:szCs w:val="28"/>
          <w:lang w:eastAsia="zh-CN"/>
        </w:rPr>
        <w:tab/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）生日礼物很好。</w:t>
      </w:r>
    </w:p>
    <w:p w14:paraId="5E9F5A82" w14:textId="50BA1520" w:rsidR="00AD4A36" w:rsidRDefault="00AD4A36" w:rsidP="006A2760">
      <w:pPr>
        <w:pStyle w:val="ListParagraph"/>
        <w:numPr>
          <w:ilvl w:val="0"/>
          <w:numId w:val="15"/>
        </w:num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真是一个感人（</w:t>
      </w:r>
      <w:r>
        <w:rPr>
          <w:rFonts w:eastAsia="KaiTi"/>
          <w:caps/>
          <w:color w:val="000000" w:themeColor="text1"/>
          <w:sz w:val="28"/>
          <w:szCs w:val="28"/>
          <w:lang w:eastAsia="zh-CN"/>
        </w:rPr>
        <w:tab/>
        <w:t xml:space="preserve">  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）故事！</w:t>
      </w:r>
    </w:p>
    <w:p w14:paraId="0DC95155" w14:textId="43F6AA20" w:rsidR="00AD4A36" w:rsidRDefault="00AD4A36" w:rsidP="006A2760">
      <w:pPr>
        <w:pStyle w:val="ListParagraph"/>
        <w:numPr>
          <w:ilvl w:val="0"/>
          <w:numId w:val="15"/>
        </w:num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他安安静静（</w:t>
      </w:r>
      <w:r>
        <w:rPr>
          <w:rFonts w:eastAsia="KaiTi"/>
          <w:caps/>
          <w:color w:val="000000" w:themeColor="text1"/>
          <w:sz w:val="28"/>
          <w:szCs w:val="28"/>
          <w:lang w:eastAsia="zh-CN"/>
        </w:rPr>
        <w:tab/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）坐在那里看书。</w:t>
      </w:r>
    </w:p>
    <w:p w14:paraId="68E955EE" w14:textId="0D9303AE" w:rsidR="00AD4A36" w:rsidRDefault="00AD4A36" w:rsidP="006A2760">
      <w:pPr>
        <w:pStyle w:val="ListParagraph"/>
        <w:numPr>
          <w:ilvl w:val="0"/>
          <w:numId w:val="15"/>
        </w:num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客人快到了，晚饭准备（</w:t>
      </w:r>
      <w:r>
        <w:rPr>
          <w:rFonts w:eastAsia="KaiTi"/>
          <w:caps/>
          <w:color w:val="000000" w:themeColor="text1"/>
          <w:sz w:val="28"/>
          <w:szCs w:val="28"/>
          <w:lang w:eastAsia="zh-CN"/>
        </w:rPr>
        <w:tab/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）怎么样了？</w:t>
      </w:r>
    </w:p>
    <w:p w14:paraId="5C00F3DD" w14:textId="5338ADD6" w:rsidR="00AD4A36" w:rsidRDefault="00AD4A36" w:rsidP="006A2760">
      <w:pPr>
        <w:pStyle w:val="ListParagraph"/>
        <w:numPr>
          <w:ilvl w:val="0"/>
          <w:numId w:val="15"/>
        </w:num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你做了些什么，大家都看（</w:t>
      </w:r>
      <w:r>
        <w:rPr>
          <w:rFonts w:eastAsia="KaiTi"/>
          <w:caps/>
          <w:color w:val="000000" w:themeColor="text1"/>
          <w:sz w:val="28"/>
          <w:szCs w:val="28"/>
          <w:lang w:eastAsia="zh-CN"/>
        </w:rPr>
        <w:tab/>
        <w:t xml:space="preserve">  </w:t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）见，不必解释了。</w:t>
      </w:r>
    </w:p>
    <w:p w14:paraId="4071D85D" w14:textId="15DE29BF" w:rsidR="00AD4A36" w:rsidRPr="00AD4A36" w:rsidRDefault="00AD4A36" w:rsidP="006A2760">
      <w:pPr>
        <w:pStyle w:val="ListParagraph"/>
        <w:numPr>
          <w:ilvl w:val="0"/>
          <w:numId w:val="15"/>
        </w:numPr>
        <w:rPr>
          <w:rFonts w:eastAsia="KaiTi"/>
          <w:caps/>
          <w:color w:val="000000" w:themeColor="text1"/>
          <w:sz w:val="28"/>
          <w:szCs w:val="28"/>
          <w:lang w:eastAsia="zh-CN"/>
        </w:rPr>
      </w:pP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唱歌唱（</w:t>
      </w:r>
      <w:r>
        <w:rPr>
          <w:rFonts w:eastAsia="KaiTi"/>
          <w:caps/>
          <w:color w:val="000000" w:themeColor="text1"/>
          <w:sz w:val="28"/>
          <w:szCs w:val="28"/>
          <w:lang w:eastAsia="zh-CN"/>
        </w:rPr>
        <w:tab/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）很好（</w:t>
      </w:r>
      <w:r>
        <w:rPr>
          <w:rFonts w:eastAsia="KaiTi"/>
          <w:caps/>
          <w:color w:val="000000" w:themeColor="text1"/>
          <w:sz w:val="28"/>
          <w:szCs w:val="28"/>
          <w:lang w:eastAsia="zh-CN"/>
        </w:rPr>
        <w:tab/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）同学都高高兴兴（</w:t>
      </w:r>
      <w:r>
        <w:rPr>
          <w:rFonts w:eastAsia="KaiTi"/>
          <w:caps/>
          <w:color w:val="000000" w:themeColor="text1"/>
          <w:sz w:val="28"/>
          <w:szCs w:val="28"/>
          <w:lang w:eastAsia="zh-CN"/>
        </w:rPr>
        <w:tab/>
      </w:r>
      <w:r>
        <w:rPr>
          <w:rFonts w:eastAsia="KaiTi" w:hint="eastAsia"/>
          <w:caps/>
          <w:color w:val="000000" w:themeColor="text1"/>
          <w:sz w:val="28"/>
          <w:szCs w:val="28"/>
          <w:lang w:eastAsia="zh-CN"/>
        </w:rPr>
        <w:t>）去参加比赛了。</w:t>
      </w:r>
    </w:p>
    <w:p w14:paraId="275E83FF" w14:textId="77777777" w:rsidR="00962C92" w:rsidRPr="00694667" w:rsidRDefault="00962C92" w:rsidP="00360A45">
      <w:pPr>
        <w:rPr>
          <w:rFonts w:eastAsia="KaiTi"/>
          <w:caps/>
          <w:color w:val="000000" w:themeColor="text1"/>
          <w:sz w:val="28"/>
          <w:szCs w:val="28"/>
          <w:lang w:eastAsia="zh-CN"/>
        </w:rPr>
      </w:pPr>
    </w:p>
    <w:sectPr w:rsidR="00962C92" w:rsidRPr="00694667" w:rsidSect="00847212">
      <w:headerReference w:type="default" r:id="rId15"/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uluuntogoo Erdenebat" w:date="2022-02-05T11:58:00Z" w:initials="CE">
    <w:p w14:paraId="492B8FE3" w14:textId="77777777" w:rsidR="00897C21" w:rsidRPr="007B526B" w:rsidRDefault="00897C21" w:rsidP="00897C21">
      <w:pPr>
        <w:pStyle w:val="CommentText"/>
        <w:rPr>
          <w:lang w:val="mn-MN" w:eastAsia="zh-CN"/>
        </w:rPr>
      </w:pPr>
      <w:r>
        <w:rPr>
          <w:rStyle w:val="CommentReference"/>
        </w:rPr>
        <w:annotationRef/>
      </w:r>
      <w:r>
        <w:rPr>
          <w:lang w:val="mn-MN" w:eastAsia="zh-CN"/>
        </w:rPr>
        <w:t>янзлах</w:t>
      </w:r>
    </w:p>
  </w:comment>
  <w:comment w:id="12" w:author="Chuluuntogoo Erdenebat" w:date="2022-01-24T10:06:00Z" w:initials="CE">
    <w:p w14:paraId="130D8629" w14:textId="3A2134E4" w:rsidR="006A579B" w:rsidRDefault="006A579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第六课练习册</w:t>
      </w:r>
    </w:p>
  </w:comment>
  <w:comment w:id="13" w:author="Chuluuntogoo Erdenebat" w:date="2022-01-20T12:13:00Z" w:initials="CE">
    <w:p w14:paraId="21B9952F" w14:textId="77777777" w:rsidR="007710B9" w:rsidRDefault="007710B9" w:rsidP="007710B9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</w:rPr>
        <w:t>疑问句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2B8FE3" w15:done="0"/>
  <w15:commentEx w15:paraId="130D8629" w15:done="0"/>
  <w15:commentEx w15:paraId="21B995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8E4EE" w16cex:dateUtc="2022-02-05T03:58:00Z"/>
  <w16cex:commentExtensible w16cex:durableId="2598F8B3" w16cex:dateUtc="2022-01-24T02:06:00Z"/>
  <w16cex:commentExtensible w16cex:durableId="2593D059" w16cex:dateUtc="2022-01-20T0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2B8FE3" w16cid:durableId="25A8E4EE"/>
  <w16cid:commentId w16cid:paraId="130D8629" w16cid:durableId="2598F8B3"/>
  <w16cid:commentId w16cid:paraId="21B9952F" w16cid:durableId="2593D0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AD8C" w14:textId="77777777" w:rsidR="00652A1E" w:rsidRDefault="00652A1E" w:rsidP="004934B5">
      <w:r>
        <w:separator/>
      </w:r>
    </w:p>
  </w:endnote>
  <w:endnote w:type="continuationSeparator" w:id="0">
    <w:p w14:paraId="7957CA8F" w14:textId="77777777" w:rsidR="00652A1E" w:rsidRDefault="00652A1E" w:rsidP="0049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PingFang SC">
    <w:altName w:val="Microsoft YaHei"/>
    <w:charset w:val="86"/>
    <w:family w:val="swiss"/>
    <w:pitch w:val="variable"/>
    <w:sig w:usb0="A00002FF" w:usb1="7ACFFDFB" w:usb2="00000017" w:usb3="00000000" w:csb0="00040001" w:csb1="00000000"/>
  </w:font>
  <w:font w:name="Helvetica Neue">
    <w:altName w:val="Arial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86B6" w14:textId="77777777" w:rsidR="00652A1E" w:rsidRDefault="00652A1E" w:rsidP="004934B5">
      <w:r>
        <w:separator/>
      </w:r>
    </w:p>
  </w:footnote>
  <w:footnote w:type="continuationSeparator" w:id="0">
    <w:p w14:paraId="44827AC8" w14:textId="77777777" w:rsidR="00652A1E" w:rsidRDefault="00652A1E" w:rsidP="00493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F904" w14:textId="015A5492" w:rsidR="004934B5" w:rsidRPr="005649DE" w:rsidRDefault="004934B5" w:rsidP="005649DE">
    <w:pPr>
      <w:pStyle w:val="Header"/>
      <w:jc w:val="right"/>
      <w:rPr>
        <w:rFonts w:ascii="Times New Roman" w:hAnsi="Times New Roman" w:cs="Times New Roman"/>
        <w:lang w:val="mn-MN"/>
      </w:rPr>
    </w:pPr>
    <w:r w:rsidRPr="005649DE">
      <w:rPr>
        <w:rFonts w:ascii="Times New Roman" w:hAnsi="Times New Roman" w:cs="Times New Roman"/>
        <w:lang w:val="mn-MN"/>
      </w:rPr>
      <w:t>2021 оны 12 сарын 20 ны өдөр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9BA"/>
    <w:multiLevelType w:val="hybridMultilevel"/>
    <w:tmpl w:val="C9A8DEE2"/>
    <w:styleLink w:val="ImportedStyle8"/>
    <w:lvl w:ilvl="0" w:tplc="12EC2420">
      <w:start w:val="1"/>
      <w:numFmt w:val="decimal"/>
      <w:lvlText w:val="%1."/>
      <w:lvlJc w:val="left"/>
      <w:pPr>
        <w:tabs>
          <w:tab w:val="left" w:pos="720"/>
          <w:tab w:val="left" w:pos="1440"/>
          <w:tab w:val="num" w:pos="20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273" w:hanging="1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9E38D4">
      <w:start w:val="1"/>
      <w:numFmt w:val="lowerLetter"/>
      <w:suff w:val="nothing"/>
      <w:lvlText w:val="%2."/>
      <w:lvlJc w:val="left"/>
      <w:pPr>
        <w:tabs>
          <w:tab w:val="left" w:pos="720"/>
          <w:tab w:val="left" w:pos="1440"/>
          <w:tab w:val="left" w:pos="20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126" w:hanging="1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7454BE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085"/>
          <w:tab w:val="left" w:pos="2160"/>
          <w:tab w:val="left" w:pos="2880"/>
          <w:tab w:val="left" w:pos="3600"/>
          <w:tab w:val="num" w:pos="378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968" w:hanging="13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2A73A6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085"/>
          <w:tab w:val="left" w:pos="2160"/>
          <w:tab w:val="left" w:pos="2880"/>
          <w:tab w:val="left" w:pos="3600"/>
          <w:tab w:val="left" w:pos="4320"/>
          <w:tab w:val="num" w:pos="4605"/>
          <w:tab w:val="left" w:pos="5040"/>
          <w:tab w:val="left" w:pos="5760"/>
          <w:tab w:val="left" w:pos="6480"/>
          <w:tab w:val="left" w:pos="7200"/>
          <w:tab w:val="left" w:pos="7800"/>
        </w:tabs>
        <w:ind w:left="5793" w:hanging="1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B40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085"/>
          <w:tab w:val="left" w:pos="2160"/>
          <w:tab w:val="left" w:pos="2880"/>
          <w:tab w:val="left" w:pos="3600"/>
          <w:tab w:val="left" w:pos="4320"/>
          <w:tab w:val="left" w:pos="5040"/>
          <w:tab w:val="num" w:pos="5325"/>
          <w:tab w:val="left" w:pos="5760"/>
          <w:tab w:val="left" w:pos="6480"/>
          <w:tab w:val="left" w:pos="7200"/>
          <w:tab w:val="left" w:pos="7800"/>
        </w:tabs>
        <w:ind w:left="6513" w:hanging="1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342DC8">
      <w:start w:val="1"/>
      <w:numFmt w:val="lowerRoman"/>
      <w:suff w:val="nothing"/>
      <w:lvlText w:val="%6."/>
      <w:lvlJc w:val="left"/>
      <w:pPr>
        <w:tabs>
          <w:tab w:val="left" w:pos="720"/>
          <w:tab w:val="left" w:pos="1440"/>
          <w:tab w:val="left" w:pos="20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066" w:hanging="1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205C5E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0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num" w:pos="6720"/>
          <w:tab w:val="left" w:pos="7200"/>
          <w:tab w:val="left" w:pos="7800"/>
        </w:tabs>
        <w:ind w:left="7908" w:hanging="15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4C9206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0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num" w:pos="7485"/>
          <w:tab w:val="left" w:pos="7800"/>
        </w:tabs>
        <w:ind w:left="8673" w:hanging="1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C4C25E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08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num" w:pos="8205"/>
        </w:tabs>
        <w:ind w:left="9393" w:hanging="1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EB4581"/>
    <w:multiLevelType w:val="hybridMultilevel"/>
    <w:tmpl w:val="BDD4021C"/>
    <w:lvl w:ilvl="0" w:tplc="FCBA170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5978"/>
    <w:multiLevelType w:val="hybridMultilevel"/>
    <w:tmpl w:val="5266777C"/>
    <w:styleLink w:val="ImportedStyle11"/>
    <w:lvl w:ilvl="0" w:tplc="63149578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20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9E7936">
      <w:start w:val="1"/>
      <w:numFmt w:val="lowerLetter"/>
      <w:lvlText w:val="%2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5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66C82E">
      <w:start w:val="1"/>
      <w:numFmt w:val="lowerRoman"/>
      <w:suff w:val="nothing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098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2A7A2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940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560382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7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FE43D4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800"/>
        </w:tabs>
        <w:ind w:left="4425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EAAD6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800"/>
        </w:tabs>
        <w:ind w:left="5040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EC4326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800"/>
        </w:tabs>
        <w:ind w:left="58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702C5C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800"/>
        </w:tabs>
        <w:ind w:left="6585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AA76037"/>
    <w:multiLevelType w:val="multilevel"/>
    <w:tmpl w:val="CFD6DA28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D04E79"/>
    <w:multiLevelType w:val="hybridMultilevel"/>
    <w:tmpl w:val="1E5ADD48"/>
    <w:lvl w:ilvl="0" w:tplc="04090011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5543D"/>
    <w:multiLevelType w:val="hybridMultilevel"/>
    <w:tmpl w:val="7F52EAC4"/>
    <w:lvl w:ilvl="0" w:tplc="04090015">
      <w:start w:val="1"/>
      <w:numFmt w:val="upp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E92275A"/>
    <w:multiLevelType w:val="multilevel"/>
    <w:tmpl w:val="0E92275A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F4231"/>
    <w:multiLevelType w:val="hybridMultilevel"/>
    <w:tmpl w:val="23AC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4A72"/>
    <w:multiLevelType w:val="hybridMultilevel"/>
    <w:tmpl w:val="69626900"/>
    <w:styleLink w:val="ImportedStyle9"/>
    <w:lvl w:ilvl="0" w:tplc="B6D208B2">
      <w:start w:val="1"/>
      <w:numFmt w:val="decimal"/>
      <w:suff w:val="nothing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680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2E2A6A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942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D8B774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70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A40498">
      <w:start w:val="1"/>
      <w:numFmt w:val="decimal"/>
      <w:suff w:val="nothing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200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7ED058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800"/>
        </w:tabs>
        <w:ind w:left="504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DE3A1A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800"/>
        </w:tabs>
        <w:ind w:left="586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3009A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800"/>
        </w:tabs>
        <w:ind w:left="6587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1A4B62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142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387D2A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98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F7A389F"/>
    <w:multiLevelType w:val="hybridMultilevel"/>
    <w:tmpl w:val="CA2ECB7A"/>
    <w:styleLink w:val="ImportedStyle6"/>
    <w:lvl w:ilvl="0" w:tplc="A9165BA0">
      <w:start w:val="1"/>
      <w:numFmt w:val="decimal"/>
      <w:lvlText w:val="%1."/>
      <w:lvlJc w:val="left"/>
      <w:pPr>
        <w:tabs>
          <w:tab w:val="left" w:pos="720"/>
          <w:tab w:val="left" w:pos="1440"/>
          <w:tab w:val="num" w:pos="21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550" w:hanging="6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6A7E40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00"/>
          <w:tab w:val="left" w:pos="2160"/>
          <w:tab w:val="left" w:pos="2880"/>
          <w:tab w:val="num" w:pos="334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795" w:hanging="8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AA555A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00"/>
          <w:tab w:val="left" w:pos="2160"/>
          <w:tab w:val="left" w:pos="2880"/>
          <w:tab w:val="left" w:pos="3600"/>
          <w:tab w:val="num" w:pos="4065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515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94F57C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00"/>
          <w:tab w:val="left" w:pos="2160"/>
          <w:tab w:val="left" w:pos="2880"/>
          <w:tab w:val="left" w:pos="3600"/>
          <w:tab w:val="left" w:pos="4320"/>
          <w:tab w:val="num" w:pos="4620"/>
          <w:tab w:val="left" w:pos="5040"/>
          <w:tab w:val="left" w:pos="5760"/>
          <w:tab w:val="left" w:pos="6480"/>
          <w:tab w:val="left" w:pos="7200"/>
          <w:tab w:val="left" w:pos="7800"/>
        </w:tabs>
        <w:ind w:left="5070" w:hanging="6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E83CF8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00"/>
          <w:tab w:val="left" w:pos="2160"/>
          <w:tab w:val="left" w:pos="2880"/>
          <w:tab w:val="left" w:pos="3600"/>
          <w:tab w:val="left" w:pos="4320"/>
          <w:tab w:val="left" w:pos="5040"/>
          <w:tab w:val="num" w:pos="5460"/>
          <w:tab w:val="left" w:pos="5760"/>
          <w:tab w:val="left" w:pos="6480"/>
          <w:tab w:val="left" w:pos="7200"/>
          <w:tab w:val="left" w:pos="7800"/>
        </w:tabs>
        <w:ind w:left="5910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2C0012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num" w:pos="6225"/>
          <w:tab w:val="left" w:pos="6480"/>
          <w:tab w:val="left" w:pos="7200"/>
          <w:tab w:val="left" w:pos="7800"/>
        </w:tabs>
        <w:ind w:left="6675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74BD50">
      <w:start w:val="1"/>
      <w:numFmt w:val="decimal"/>
      <w:suff w:val="nothing"/>
      <w:lvlText w:val="%7."/>
      <w:lvlJc w:val="left"/>
      <w:pPr>
        <w:tabs>
          <w:tab w:val="left" w:pos="720"/>
          <w:tab w:val="left" w:pos="1440"/>
          <w:tab w:val="left" w:pos="21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168" w:hanging="5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B84FF8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num" w:pos="7560"/>
          <w:tab w:val="left" w:pos="7800"/>
        </w:tabs>
        <w:ind w:left="8010" w:hanging="7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84AD56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num" w:pos="8385"/>
        </w:tabs>
        <w:ind w:left="8835" w:hanging="7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0906CDF"/>
    <w:multiLevelType w:val="multilevel"/>
    <w:tmpl w:val="20906CDF"/>
    <w:lvl w:ilvl="0">
      <w:start w:val="1"/>
      <w:numFmt w:val="bullet"/>
      <w:pStyle w:val="List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80947"/>
    <w:multiLevelType w:val="hybridMultilevel"/>
    <w:tmpl w:val="2E68D01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KaiTi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06CF9"/>
    <w:multiLevelType w:val="hybridMultilevel"/>
    <w:tmpl w:val="D408B550"/>
    <w:styleLink w:val="ImportedStyle7"/>
    <w:lvl w:ilvl="0" w:tplc="59163770">
      <w:start w:val="1"/>
      <w:numFmt w:val="decimal"/>
      <w:lvlText w:val="%1."/>
      <w:lvlJc w:val="left"/>
      <w:pPr>
        <w:tabs>
          <w:tab w:val="num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728" w:hanging="1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A871E0">
      <w:start w:val="1"/>
      <w:numFmt w:val="lowerLetter"/>
      <w:lvlText w:val="%2."/>
      <w:lvlJc w:val="left"/>
      <w:pPr>
        <w:tabs>
          <w:tab w:val="left" w:pos="720"/>
          <w:tab w:val="left" w:pos="1440"/>
          <w:tab w:val="num" w:pos="16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688" w:hanging="1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540202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num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528" w:hanging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CAEE98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248" w:hanging="1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0651A0">
      <w:start w:val="1"/>
      <w:numFmt w:val="lowerLetter"/>
      <w:suff w:val="nothing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741" w:hanging="11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64472A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4620"/>
          <w:tab w:val="left" w:pos="5040"/>
          <w:tab w:val="left" w:pos="5760"/>
          <w:tab w:val="left" w:pos="6480"/>
          <w:tab w:val="left" w:pos="7200"/>
          <w:tab w:val="left" w:pos="7800"/>
        </w:tabs>
        <w:ind w:left="5628" w:hanging="1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7CC46A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400"/>
          <w:tab w:val="left" w:pos="5760"/>
          <w:tab w:val="left" w:pos="6480"/>
          <w:tab w:val="left" w:pos="7200"/>
          <w:tab w:val="left" w:pos="7800"/>
        </w:tabs>
        <w:ind w:left="6408" w:hanging="1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A8B0C2">
      <w:start w:val="1"/>
      <w:numFmt w:val="lowerLetter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901" w:hanging="11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667982">
      <w:start w:val="1"/>
      <w:numFmt w:val="lowerRoman"/>
      <w:suff w:val="nothing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681" w:hanging="11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3A869D1"/>
    <w:multiLevelType w:val="multilevel"/>
    <w:tmpl w:val="33A869D1"/>
    <w:lvl w:ilvl="0">
      <w:start w:val="1"/>
      <w:numFmt w:val="decimal"/>
      <w:lvlText w:val="[%1]"/>
      <w:lvlJc w:val="left"/>
      <w:pPr>
        <w:ind w:left="720" w:hanging="360"/>
      </w:pPr>
      <w:rPr>
        <w:rFonts w:hint="eastAsia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91328"/>
    <w:multiLevelType w:val="multilevel"/>
    <w:tmpl w:val="34991328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FB258A"/>
    <w:multiLevelType w:val="hybridMultilevel"/>
    <w:tmpl w:val="D3E0CF32"/>
    <w:styleLink w:val="ImportedStyle1"/>
    <w:lvl w:ilvl="0" w:tplc="6568CF98">
      <w:start w:val="1"/>
      <w:numFmt w:val="decimal"/>
      <w:lvlText w:val="%1."/>
      <w:lvlJc w:val="left"/>
      <w:pPr>
        <w:tabs>
          <w:tab w:val="num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038" w:hanging="6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EF12A">
      <w:start w:val="1"/>
      <w:numFmt w:val="lowerLetter"/>
      <w:lvlText w:val="%2."/>
      <w:lvlJc w:val="left"/>
      <w:pPr>
        <w:tabs>
          <w:tab w:val="left" w:pos="840"/>
          <w:tab w:val="left" w:pos="1440"/>
          <w:tab w:val="num" w:pos="21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298" w:hanging="4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743ECC">
      <w:start w:val="1"/>
      <w:numFmt w:val="lowerRoman"/>
      <w:lvlText w:val="%3."/>
      <w:lvlJc w:val="left"/>
      <w:pPr>
        <w:tabs>
          <w:tab w:val="left" w:pos="840"/>
          <w:tab w:val="left" w:pos="1440"/>
          <w:tab w:val="left" w:pos="2160"/>
          <w:tab w:val="num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078" w:hanging="4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8A06DA">
      <w:start w:val="1"/>
      <w:numFmt w:val="decimal"/>
      <w:suff w:val="nothing"/>
      <w:lvlText w:val="%4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558" w:hanging="3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F6C6D0">
      <w:start w:val="1"/>
      <w:numFmt w:val="lowerLetter"/>
      <w:lvlText w:val="%5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num" w:pos="42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39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689BEA">
      <w:start w:val="1"/>
      <w:numFmt w:val="lowerRoman"/>
      <w:lvlText w:val="%6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num" w:pos="5040"/>
          <w:tab w:val="left" w:pos="5760"/>
          <w:tab w:val="left" w:pos="6480"/>
          <w:tab w:val="left" w:pos="7200"/>
          <w:tab w:val="left" w:pos="7800"/>
        </w:tabs>
        <w:ind w:left="5238" w:hanging="4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EF206">
      <w:start w:val="1"/>
      <w:numFmt w:val="decimal"/>
      <w:lvlText w:val="%7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760"/>
          <w:tab w:val="left" w:pos="6480"/>
          <w:tab w:val="left" w:pos="7200"/>
          <w:tab w:val="left" w:pos="7800"/>
        </w:tabs>
        <w:ind w:left="5958" w:hanging="5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E01928">
      <w:start w:val="1"/>
      <w:numFmt w:val="lowerLetter"/>
      <w:suff w:val="nothing"/>
      <w:lvlText w:val="%8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438" w:hanging="3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4EA93E">
      <w:start w:val="1"/>
      <w:numFmt w:val="lowerRoman"/>
      <w:lvlText w:val="%9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num" w:pos="7140"/>
          <w:tab w:val="left" w:pos="7200"/>
          <w:tab w:val="left" w:pos="7800"/>
        </w:tabs>
        <w:ind w:left="733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DC20DD5"/>
    <w:multiLevelType w:val="hybridMultilevel"/>
    <w:tmpl w:val="9D5EB7D0"/>
    <w:styleLink w:val="ImportedStyle3"/>
    <w:lvl w:ilvl="0" w:tplc="2A100192">
      <w:start w:val="1"/>
      <w:numFmt w:val="chineseCounting"/>
      <w:lvlText w:val="%1."/>
      <w:lvlJc w:val="left"/>
      <w:pPr>
        <w:tabs>
          <w:tab w:val="num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398" w:hanging="103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AE8BDA">
      <w:start w:val="1"/>
      <w:numFmt w:val="lowerLetter"/>
      <w:lvlText w:val="%2."/>
      <w:lvlJc w:val="left"/>
      <w:pPr>
        <w:tabs>
          <w:tab w:val="left" w:pos="840"/>
          <w:tab w:val="left" w:pos="1440"/>
          <w:tab w:val="num" w:pos="195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508" w:hanging="91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2E920">
      <w:start w:val="1"/>
      <w:numFmt w:val="lowerRoman"/>
      <w:suff w:val="nothing"/>
      <w:lvlText w:val="%3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048" w:hanging="67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8CA214">
      <w:start w:val="1"/>
      <w:numFmt w:val="decimal"/>
      <w:lvlText w:val="%4."/>
      <w:lvlJc w:val="left"/>
      <w:pPr>
        <w:tabs>
          <w:tab w:val="left" w:pos="840"/>
          <w:tab w:val="left" w:pos="1440"/>
          <w:tab w:val="left" w:pos="2160"/>
          <w:tab w:val="left" w:pos="2880"/>
          <w:tab w:val="num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918" w:hanging="88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885E24">
      <w:start w:val="1"/>
      <w:numFmt w:val="lowerLetter"/>
      <w:lvlText w:val="%5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num" w:pos="411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668" w:hanging="91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DA3BCE">
      <w:start w:val="1"/>
      <w:numFmt w:val="lowerRoman"/>
      <w:lvlText w:val="%6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num" w:pos="4830"/>
          <w:tab w:val="left" w:pos="5040"/>
          <w:tab w:val="left" w:pos="5760"/>
          <w:tab w:val="left" w:pos="6480"/>
          <w:tab w:val="left" w:pos="7200"/>
          <w:tab w:val="left" w:pos="7800"/>
        </w:tabs>
        <w:ind w:left="5388" w:hanging="85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30AABA">
      <w:start w:val="1"/>
      <w:numFmt w:val="decimal"/>
      <w:lvlText w:val="%7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460"/>
          <w:tab w:val="left" w:pos="5760"/>
          <w:tab w:val="left" w:pos="6480"/>
          <w:tab w:val="left" w:pos="7200"/>
          <w:tab w:val="left" w:pos="7800"/>
        </w:tabs>
        <w:ind w:left="6018" w:hanging="82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FE83A2">
      <w:start w:val="1"/>
      <w:numFmt w:val="lowerLetter"/>
      <w:lvlText w:val="%8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num" w:pos="6270"/>
          <w:tab w:val="left" w:pos="6480"/>
          <w:tab w:val="left" w:pos="7200"/>
          <w:tab w:val="left" w:pos="7800"/>
        </w:tabs>
        <w:ind w:left="6828" w:hanging="91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24A26C">
      <w:start w:val="1"/>
      <w:numFmt w:val="lowerRoman"/>
      <w:lvlText w:val="%9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num" w:pos="6990"/>
          <w:tab w:val="left" w:pos="7200"/>
          <w:tab w:val="left" w:pos="7800"/>
        </w:tabs>
        <w:ind w:left="7548" w:hanging="85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E602D86"/>
    <w:multiLevelType w:val="hybridMultilevel"/>
    <w:tmpl w:val="3D3CA9EA"/>
    <w:lvl w:ilvl="0" w:tplc="04090015">
      <w:start w:val="1"/>
      <w:numFmt w:val="upp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C42284"/>
    <w:multiLevelType w:val="multilevel"/>
    <w:tmpl w:val="3EC42284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0726FF"/>
    <w:multiLevelType w:val="hybridMultilevel"/>
    <w:tmpl w:val="F4B4280C"/>
    <w:lvl w:ilvl="0" w:tplc="04090015">
      <w:start w:val="1"/>
      <w:numFmt w:val="upp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C7418"/>
    <w:multiLevelType w:val="hybridMultilevel"/>
    <w:tmpl w:val="3CB668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5082F"/>
    <w:multiLevelType w:val="hybridMultilevel"/>
    <w:tmpl w:val="2B0A8F02"/>
    <w:styleLink w:val="ImportedStyle12"/>
    <w:lvl w:ilvl="0" w:tplc="B8669D70">
      <w:start w:val="1"/>
      <w:numFmt w:val="decimal"/>
      <w:lvlText w:val="%1."/>
      <w:lvlJc w:val="left"/>
      <w:pPr>
        <w:tabs>
          <w:tab w:val="num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308" w:hanging="8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14AE28">
      <w:start w:val="1"/>
      <w:numFmt w:val="lowerLetter"/>
      <w:lvlText w:val="%2."/>
      <w:lvlJc w:val="left"/>
      <w:pPr>
        <w:tabs>
          <w:tab w:val="left" w:pos="840"/>
          <w:tab w:val="left" w:pos="1440"/>
          <w:tab w:val="num" w:pos="21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56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969C64">
      <w:start w:val="1"/>
      <w:numFmt w:val="lowerRoman"/>
      <w:lvlText w:val="%3."/>
      <w:lvlJc w:val="left"/>
      <w:pPr>
        <w:tabs>
          <w:tab w:val="left" w:pos="840"/>
          <w:tab w:val="left" w:pos="1440"/>
          <w:tab w:val="left" w:pos="2160"/>
          <w:tab w:val="num" w:pos="29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408" w:hanging="76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1C07DC">
      <w:start w:val="1"/>
      <w:numFmt w:val="decimal"/>
      <w:lvlText w:val="%4."/>
      <w:lvlJc w:val="left"/>
      <w:pPr>
        <w:tabs>
          <w:tab w:val="left" w:pos="840"/>
          <w:tab w:val="left" w:pos="1440"/>
          <w:tab w:val="left" w:pos="2160"/>
          <w:tab w:val="left" w:pos="2880"/>
          <w:tab w:val="num" w:pos="366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128" w:hanging="8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7ABC3A">
      <w:start w:val="1"/>
      <w:numFmt w:val="lowerLetter"/>
      <w:suff w:val="nothing"/>
      <w:lvlText w:val="%5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608" w:hanging="5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92E1F0">
      <w:start w:val="1"/>
      <w:numFmt w:val="lowerRoman"/>
      <w:lvlText w:val="%6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num" w:pos="5040"/>
          <w:tab w:val="left" w:pos="5760"/>
          <w:tab w:val="left" w:pos="6480"/>
          <w:tab w:val="left" w:pos="7200"/>
          <w:tab w:val="left" w:pos="7800"/>
        </w:tabs>
        <w:ind w:left="55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526540">
      <w:start w:val="1"/>
      <w:numFmt w:val="decimal"/>
      <w:lvlText w:val="%7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820"/>
          <w:tab w:val="left" w:pos="6480"/>
          <w:tab w:val="left" w:pos="7200"/>
          <w:tab w:val="left" w:pos="7800"/>
        </w:tabs>
        <w:ind w:left="6288" w:hanging="8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98BF70">
      <w:start w:val="1"/>
      <w:numFmt w:val="lowerLetter"/>
      <w:suff w:val="nothing"/>
      <w:lvlText w:val="%8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768" w:hanging="5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04C1BA">
      <w:start w:val="1"/>
      <w:numFmt w:val="lowerRoman"/>
      <w:suff w:val="nothing"/>
      <w:lvlText w:val="%9."/>
      <w:lvlJc w:val="left"/>
      <w:pPr>
        <w:tabs>
          <w:tab w:val="left" w:pos="8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8" w:hanging="5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A875D69"/>
    <w:multiLevelType w:val="multilevel"/>
    <w:tmpl w:val="BDC6CCEC"/>
    <w:lvl w:ilvl="0">
      <w:start w:val="1"/>
      <w:numFmt w:val="decimal"/>
      <w:lvlText w:val="%1."/>
      <w:lvlJc w:val="left"/>
      <w:pPr>
        <w:ind w:left="360" w:hanging="360"/>
      </w:pPr>
      <w:rPr>
        <w:rFonts w:eastAsia="KaiTi" w:hint="default"/>
        <w:b w:val="0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CBA4B4E"/>
    <w:multiLevelType w:val="multilevel"/>
    <w:tmpl w:val="4CBA4B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BC0649"/>
    <w:multiLevelType w:val="hybridMultilevel"/>
    <w:tmpl w:val="A9EEA1DC"/>
    <w:styleLink w:val="ImportedStyle2"/>
    <w:lvl w:ilvl="0" w:tplc="1500E612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num" w:pos="29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448" w:hanging="8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D430C6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2940"/>
          <w:tab w:val="left" w:pos="3600"/>
          <w:tab w:val="num" w:pos="4065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573" w:hanging="8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42CF56">
      <w:start w:val="1"/>
      <w:numFmt w:val="lowerRoman"/>
      <w:suff w:val="nothing"/>
      <w:lvlText w:val="%3."/>
      <w:lvlJc w:val="left"/>
      <w:pPr>
        <w:tabs>
          <w:tab w:val="left" w:pos="720"/>
          <w:tab w:val="left" w:pos="1440"/>
          <w:tab w:val="left" w:pos="2160"/>
          <w:tab w:val="left" w:pos="29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5126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360B52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940"/>
          <w:tab w:val="left" w:pos="3600"/>
          <w:tab w:val="left" w:pos="4320"/>
          <w:tab w:val="left" w:pos="5040"/>
          <w:tab w:val="num" w:pos="5460"/>
          <w:tab w:val="left" w:pos="5760"/>
          <w:tab w:val="left" w:pos="6480"/>
          <w:tab w:val="left" w:pos="7200"/>
          <w:tab w:val="left" w:pos="7800"/>
        </w:tabs>
        <w:ind w:left="5968" w:hanging="8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B807FC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940"/>
          <w:tab w:val="left" w:pos="3600"/>
          <w:tab w:val="left" w:pos="4320"/>
          <w:tab w:val="left" w:pos="5040"/>
          <w:tab w:val="left" w:pos="5760"/>
          <w:tab w:val="num" w:pos="6225"/>
          <w:tab w:val="left" w:pos="6480"/>
          <w:tab w:val="left" w:pos="7200"/>
          <w:tab w:val="left" w:pos="7800"/>
        </w:tabs>
        <w:ind w:left="6733" w:hanging="8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28B6C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940"/>
          <w:tab w:val="left" w:pos="3600"/>
          <w:tab w:val="left" w:pos="4320"/>
          <w:tab w:val="left" w:pos="5040"/>
          <w:tab w:val="left" w:pos="5760"/>
          <w:tab w:val="left" w:pos="6480"/>
          <w:tab w:val="num" w:pos="6945"/>
          <w:tab w:val="left" w:pos="7200"/>
          <w:tab w:val="left" w:pos="7800"/>
        </w:tabs>
        <w:ind w:left="7453" w:hanging="8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608C14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9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num" w:pos="7560"/>
          <w:tab w:val="left" w:pos="7800"/>
        </w:tabs>
        <w:ind w:left="8068" w:hanging="7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BC3A7A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9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num" w:pos="8385"/>
        </w:tabs>
        <w:ind w:left="8893" w:hanging="8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CEF38E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9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num" w:pos="9105"/>
        </w:tabs>
        <w:ind w:left="9613" w:hanging="8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EA26FAF"/>
    <w:multiLevelType w:val="hybridMultilevel"/>
    <w:tmpl w:val="B524D780"/>
    <w:styleLink w:val="ImportedStyle15"/>
    <w:lvl w:ilvl="0" w:tplc="F53A3EE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F0F4CE">
      <w:start w:val="1"/>
      <w:numFmt w:val="lowerLetter"/>
      <w:suff w:val="nothing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68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14E52E">
      <w:start w:val="1"/>
      <w:numFmt w:val="lowerRoman"/>
      <w:suff w:val="nothing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47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2A57A2">
      <w:start w:val="1"/>
      <w:numFmt w:val="decimal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10E196">
      <w:start w:val="1"/>
      <w:numFmt w:val="lowerLetter"/>
      <w:lvlText w:val="%5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96C7CA">
      <w:start w:val="1"/>
      <w:numFmt w:val="lowerRoman"/>
      <w:suff w:val="nothing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62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52D16E">
      <w:start w:val="1"/>
      <w:numFmt w:val="decimal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6350">
      <w:start w:val="1"/>
      <w:numFmt w:val="lowerLetter"/>
      <w:lvlText w:val="%8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963748">
      <w:start w:val="1"/>
      <w:numFmt w:val="lowerRoman"/>
      <w:lvlText w:val="%9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01B63AF"/>
    <w:multiLevelType w:val="hybridMultilevel"/>
    <w:tmpl w:val="1122BAB8"/>
    <w:styleLink w:val="ImportedStyle10"/>
    <w:lvl w:ilvl="0" w:tplc="BF90B2D6">
      <w:start w:val="1"/>
      <w:numFmt w:val="decimal"/>
      <w:suff w:val="nothing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680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DEF28E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942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AE9AE6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70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CCD242">
      <w:start w:val="1"/>
      <w:numFmt w:val="decimal"/>
      <w:suff w:val="nothing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200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2AF914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800"/>
        </w:tabs>
        <w:ind w:left="504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528698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800"/>
        </w:tabs>
        <w:ind w:left="586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902CD4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800"/>
        </w:tabs>
        <w:ind w:left="6587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5497D4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142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066DDC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98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0325724"/>
    <w:multiLevelType w:val="hybridMultilevel"/>
    <w:tmpl w:val="A89E63F2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  <w:b w:val="0"/>
        <w:color w:val="000000"/>
        <w:sz w:val="24"/>
      </w:rPr>
    </w:lvl>
    <w:lvl w:ilvl="1" w:tplc="BCAA6E42">
      <w:start w:val="1"/>
      <w:numFmt w:val="decimal"/>
      <w:lvlText w:val="%2."/>
      <w:lvlJc w:val="left"/>
      <w:pPr>
        <w:ind w:left="25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64" w:hanging="180"/>
      </w:pPr>
    </w:lvl>
    <w:lvl w:ilvl="3" w:tplc="FFFFFFFF" w:tentative="1">
      <w:start w:val="1"/>
      <w:numFmt w:val="decimal"/>
      <w:lvlText w:val="%4."/>
      <w:lvlJc w:val="left"/>
      <w:pPr>
        <w:ind w:left="3984" w:hanging="360"/>
      </w:pPr>
    </w:lvl>
    <w:lvl w:ilvl="4" w:tplc="FFFFFFFF" w:tentative="1">
      <w:start w:val="1"/>
      <w:numFmt w:val="lowerLetter"/>
      <w:lvlText w:val="%5."/>
      <w:lvlJc w:val="left"/>
      <w:pPr>
        <w:ind w:left="4704" w:hanging="360"/>
      </w:pPr>
    </w:lvl>
    <w:lvl w:ilvl="5" w:tplc="FFFFFFFF" w:tentative="1">
      <w:start w:val="1"/>
      <w:numFmt w:val="lowerRoman"/>
      <w:lvlText w:val="%6."/>
      <w:lvlJc w:val="right"/>
      <w:pPr>
        <w:ind w:left="5424" w:hanging="180"/>
      </w:pPr>
    </w:lvl>
    <w:lvl w:ilvl="6" w:tplc="FFFFFFFF" w:tentative="1">
      <w:start w:val="1"/>
      <w:numFmt w:val="decimal"/>
      <w:lvlText w:val="%7."/>
      <w:lvlJc w:val="left"/>
      <w:pPr>
        <w:ind w:left="6144" w:hanging="360"/>
      </w:pPr>
    </w:lvl>
    <w:lvl w:ilvl="7" w:tplc="FFFFFFFF" w:tentative="1">
      <w:start w:val="1"/>
      <w:numFmt w:val="lowerLetter"/>
      <w:lvlText w:val="%8."/>
      <w:lvlJc w:val="left"/>
      <w:pPr>
        <w:ind w:left="6864" w:hanging="360"/>
      </w:pPr>
    </w:lvl>
    <w:lvl w:ilvl="8" w:tplc="FFFFFFFF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8" w15:restartNumberingAfterBreak="0">
    <w:nsid w:val="52D45702"/>
    <w:multiLevelType w:val="multilevel"/>
    <w:tmpl w:val="52D45702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9367E7"/>
    <w:multiLevelType w:val="multilevel"/>
    <w:tmpl w:val="5E9367E7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F461E8"/>
    <w:multiLevelType w:val="hybridMultilevel"/>
    <w:tmpl w:val="EB0A631A"/>
    <w:lvl w:ilvl="0" w:tplc="C4F8FAE0">
      <w:start w:val="1"/>
      <w:numFmt w:val="decimal"/>
      <w:lvlText w:val="%1."/>
      <w:lvlJc w:val="left"/>
      <w:pPr>
        <w:ind w:left="720" w:hanging="360"/>
      </w:pPr>
      <w:rPr>
        <w:rFonts w:eastAsia="KaiTi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406EC"/>
    <w:multiLevelType w:val="hybridMultilevel"/>
    <w:tmpl w:val="5282BC4A"/>
    <w:styleLink w:val="ImportedStyle4"/>
    <w:lvl w:ilvl="0" w:tplc="119E19F2">
      <w:start w:val="1"/>
      <w:numFmt w:val="decimal"/>
      <w:lvlText w:val="%1."/>
      <w:lvlJc w:val="left"/>
      <w:pPr>
        <w:tabs>
          <w:tab w:val="num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8A7D70">
      <w:start w:val="1"/>
      <w:numFmt w:val="decimal"/>
      <w:lvlText w:val="%2."/>
      <w:lvlJc w:val="left"/>
      <w:pPr>
        <w:tabs>
          <w:tab w:val="left" w:pos="720"/>
          <w:tab w:val="left" w:pos="1440"/>
          <w:tab w:val="num" w:pos="16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238" w:hanging="7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6CD5EC">
      <w:start w:val="1"/>
      <w:numFmt w:val="decimal"/>
      <w:suff w:val="nothing"/>
      <w:lvlText w:val="(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0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D25DB8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79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BADAFA">
      <w:start w:val="1"/>
      <w:numFmt w:val="lowerLetter"/>
      <w:suff w:val="nothing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29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76F822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4620"/>
          <w:tab w:val="left" w:pos="5040"/>
          <w:tab w:val="left" w:pos="5760"/>
          <w:tab w:val="left" w:pos="6480"/>
          <w:tab w:val="left" w:pos="7200"/>
          <w:tab w:val="left" w:pos="7800"/>
        </w:tabs>
        <w:ind w:left="5178" w:hanging="7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D6374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400"/>
          <w:tab w:val="left" w:pos="5760"/>
          <w:tab w:val="left" w:pos="6480"/>
          <w:tab w:val="left" w:pos="7200"/>
          <w:tab w:val="left" w:pos="7800"/>
        </w:tabs>
        <w:ind w:left="595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F03FFA">
      <w:start w:val="1"/>
      <w:numFmt w:val="lowerLetter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45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3CD632">
      <w:start w:val="1"/>
      <w:numFmt w:val="lowerRoman"/>
      <w:suff w:val="nothing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231" w:hanging="6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D7870D3"/>
    <w:multiLevelType w:val="hybridMultilevel"/>
    <w:tmpl w:val="49CCA2EC"/>
    <w:styleLink w:val="ImportedStyle5"/>
    <w:lvl w:ilvl="0" w:tplc="B6DCC4E2">
      <w:start w:val="1"/>
      <w:numFmt w:val="lowerLetter"/>
      <w:lvlText w:val="%1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B8C536">
      <w:start w:val="1"/>
      <w:numFmt w:val="lowerLetter"/>
      <w:suff w:val="nothing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6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769E28">
      <w:start w:val="1"/>
      <w:numFmt w:val="lowerRoman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5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7EE2E4">
      <w:start w:val="1"/>
      <w:numFmt w:val="decimal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441BD0">
      <w:start w:val="1"/>
      <w:numFmt w:val="lowerLetter"/>
      <w:suff w:val="nothing"/>
      <w:lvlText w:val="%5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7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2EC9A2">
      <w:start w:val="1"/>
      <w:numFmt w:val="lowerRoman"/>
      <w:suff w:val="nothing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5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CC47D0">
      <w:start w:val="1"/>
      <w:numFmt w:val="decimal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5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1C0816">
      <w:start w:val="1"/>
      <w:numFmt w:val="lowerLetter"/>
      <w:lvlText w:val="%8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5445C6">
      <w:start w:val="1"/>
      <w:numFmt w:val="lowerRoman"/>
      <w:suff w:val="nothing"/>
      <w:lvlText w:val="%9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7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34F730C"/>
    <w:multiLevelType w:val="multilevel"/>
    <w:tmpl w:val="734F730C"/>
    <w:lvl w:ilvl="0">
      <w:start w:val="1"/>
      <w:numFmt w:val="decimal"/>
      <w:lvlText w:val="%1)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34" w15:restartNumberingAfterBreak="0">
    <w:nsid w:val="73E26E5C"/>
    <w:multiLevelType w:val="hybridMultilevel"/>
    <w:tmpl w:val="22F69AB4"/>
    <w:styleLink w:val="ImportedStyle16"/>
    <w:lvl w:ilvl="0" w:tplc="64F6A74E">
      <w:start w:val="1"/>
      <w:numFmt w:val="decimal"/>
      <w:suff w:val="nothing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1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7A4CC4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3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6891E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14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D05FBA">
      <w:start w:val="1"/>
      <w:numFmt w:val="decimal"/>
      <w:suff w:val="nothing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6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E3CBE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546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40213A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30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42AB6A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020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8052F0">
      <w:start w:val="1"/>
      <w:numFmt w:val="lowerLetter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13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E4C01E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40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E1E203D"/>
    <w:multiLevelType w:val="hybridMultilevel"/>
    <w:tmpl w:val="D8B08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8"/>
  </w:num>
  <w:num w:numId="5">
    <w:abstractNumId w:val="28"/>
  </w:num>
  <w:num w:numId="6">
    <w:abstractNumId w:val="6"/>
  </w:num>
  <w:num w:numId="7">
    <w:abstractNumId w:val="29"/>
  </w:num>
  <w:num w:numId="8">
    <w:abstractNumId w:val="23"/>
  </w:num>
  <w:num w:numId="9">
    <w:abstractNumId w:val="33"/>
  </w:num>
  <w:num w:numId="10">
    <w:abstractNumId w:val="35"/>
  </w:num>
  <w:num w:numId="11">
    <w:abstractNumId w:val="20"/>
  </w:num>
  <w:num w:numId="12">
    <w:abstractNumId w:val="4"/>
  </w:num>
  <w:num w:numId="13">
    <w:abstractNumId w:val="17"/>
  </w:num>
  <w:num w:numId="14">
    <w:abstractNumId w:val="5"/>
  </w:num>
  <w:num w:numId="15">
    <w:abstractNumId w:val="3"/>
  </w:num>
  <w:num w:numId="16">
    <w:abstractNumId w:val="30"/>
  </w:num>
  <w:num w:numId="17">
    <w:abstractNumId w:val="27"/>
  </w:num>
  <w:num w:numId="18">
    <w:abstractNumId w:val="11"/>
  </w:num>
  <w:num w:numId="19">
    <w:abstractNumId w:val="19"/>
  </w:num>
  <w:num w:numId="20">
    <w:abstractNumId w:val="7"/>
  </w:num>
  <w:num w:numId="21">
    <w:abstractNumId w:val="22"/>
  </w:num>
  <w:num w:numId="22">
    <w:abstractNumId w:val="1"/>
  </w:num>
  <w:num w:numId="23">
    <w:abstractNumId w:val="15"/>
  </w:num>
  <w:num w:numId="24">
    <w:abstractNumId w:val="24"/>
  </w:num>
  <w:num w:numId="25">
    <w:abstractNumId w:val="16"/>
  </w:num>
  <w:num w:numId="26">
    <w:abstractNumId w:val="31"/>
  </w:num>
  <w:num w:numId="27">
    <w:abstractNumId w:val="32"/>
  </w:num>
  <w:num w:numId="28">
    <w:abstractNumId w:val="9"/>
  </w:num>
  <w:num w:numId="29">
    <w:abstractNumId w:val="12"/>
  </w:num>
  <w:num w:numId="30">
    <w:abstractNumId w:val="0"/>
  </w:num>
  <w:num w:numId="31">
    <w:abstractNumId w:val="8"/>
  </w:num>
  <w:num w:numId="32">
    <w:abstractNumId w:val="26"/>
  </w:num>
  <w:num w:numId="33">
    <w:abstractNumId w:val="2"/>
  </w:num>
  <w:num w:numId="34">
    <w:abstractNumId w:val="21"/>
  </w:num>
  <w:num w:numId="35">
    <w:abstractNumId w:val="25"/>
  </w:num>
  <w:num w:numId="36">
    <w:abstractNumId w:val="34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uluuntogoo Erdenebat">
    <w15:presenceInfo w15:providerId="Windows Live" w15:userId="e8f5612ce8a27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7D92"/>
    <w:rsid w:val="00005CA5"/>
    <w:rsid w:val="00010175"/>
    <w:rsid w:val="00012678"/>
    <w:rsid w:val="000142B0"/>
    <w:rsid w:val="0002211C"/>
    <w:rsid w:val="000234EF"/>
    <w:rsid w:val="00024488"/>
    <w:rsid w:val="00024839"/>
    <w:rsid w:val="0003329C"/>
    <w:rsid w:val="0003742A"/>
    <w:rsid w:val="00040777"/>
    <w:rsid w:val="000418F2"/>
    <w:rsid w:val="0004688D"/>
    <w:rsid w:val="00050FA3"/>
    <w:rsid w:val="0005570B"/>
    <w:rsid w:val="00055933"/>
    <w:rsid w:val="00055EEA"/>
    <w:rsid w:val="0005678E"/>
    <w:rsid w:val="00065260"/>
    <w:rsid w:val="00066A8C"/>
    <w:rsid w:val="00066F46"/>
    <w:rsid w:val="00080E95"/>
    <w:rsid w:val="000815B8"/>
    <w:rsid w:val="000849A7"/>
    <w:rsid w:val="00084FA1"/>
    <w:rsid w:val="00086C9C"/>
    <w:rsid w:val="000912E9"/>
    <w:rsid w:val="00091C0F"/>
    <w:rsid w:val="0009393A"/>
    <w:rsid w:val="00094F0D"/>
    <w:rsid w:val="000A0330"/>
    <w:rsid w:val="000A18CE"/>
    <w:rsid w:val="000A49D8"/>
    <w:rsid w:val="000A7BAE"/>
    <w:rsid w:val="000B000D"/>
    <w:rsid w:val="000B1102"/>
    <w:rsid w:val="000B4F95"/>
    <w:rsid w:val="000C75CE"/>
    <w:rsid w:val="000D12DA"/>
    <w:rsid w:val="000D2056"/>
    <w:rsid w:val="000D3BE6"/>
    <w:rsid w:val="000D51EC"/>
    <w:rsid w:val="000E0DED"/>
    <w:rsid w:val="000E15C6"/>
    <w:rsid w:val="000E43E1"/>
    <w:rsid w:val="000E4BED"/>
    <w:rsid w:val="000F05E8"/>
    <w:rsid w:val="000F6437"/>
    <w:rsid w:val="00101FC1"/>
    <w:rsid w:val="001022F3"/>
    <w:rsid w:val="00104191"/>
    <w:rsid w:val="00106D09"/>
    <w:rsid w:val="00107639"/>
    <w:rsid w:val="001076E0"/>
    <w:rsid w:val="00110615"/>
    <w:rsid w:val="0011279C"/>
    <w:rsid w:val="00112EF9"/>
    <w:rsid w:val="0011575C"/>
    <w:rsid w:val="00117A51"/>
    <w:rsid w:val="0012164A"/>
    <w:rsid w:val="001218D2"/>
    <w:rsid w:val="001264D6"/>
    <w:rsid w:val="00126646"/>
    <w:rsid w:val="00131694"/>
    <w:rsid w:val="001320E9"/>
    <w:rsid w:val="00132E42"/>
    <w:rsid w:val="00133872"/>
    <w:rsid w:val="00134519"/>
    <w:rsid w:val="0013517D"/>
    <w:rsid w:val="00135EF0"/>
    <w:rsid w:val="0014314E"/>
    <w:rsid w:val="00145089"/>
    <w:rsid w:val="001620DC"/>
    <w:rsid w:val="00165584"/>
    <w:rsid w:val="00170947"/>
    <w:rsid w:val="00170F40"/>
    <w:rsid w:val="00171910"/>
    <w:rsid w:val="0017238E"/>
    <w:rsid w:val="00172C41"/>
    <w:rsid w:val="00175F31"/>
    <w:rsid w:val="00177E22"/>
    <w:rsid w:val="0018078A"/>
    <w:rsid w:val="00181B8D"/>
    <w:rsid w:val="00182394"/>
    <w:rsid w:val="00182589"/>
    <w:rsid w:val="00192A9E"/>
    <w:rsid w:val="001938BE"/>
    <w:rsid w:val="00197F24"/>
    <w:rsid w:val="001A3D7A"/>
    <w:rsid w:val="001A5EF3"/>
    <w:rsid w:val="001B5D39"/>
    <w:rsid w:val="001B5D91"/>
    <w:rsid w:val="001C01FF"/>
    <w:rsid w:val="001C3E76"/>
    <w:rsid w:val="001C5B3B"/>
    <w:rsid w:val="001C6342"/>
    <w:rsid w:val="001C7384"/>
    <w:rsid w:val="001D1A08"/>
    <w:rsid w:val="001D1ABC"/>
    <w:rsid w:val="001D1B1B"/>
    <w:rsid w:val="001E15E3"/>
    <w:rsid w:val="001E265D"/>
    <w:rsid w:val="001E31CE"/>
    <w:rsid w:val="001E45BE"/>
    <w:rsid w:val="001F1DA2"/>
    <w:rsid w:val="001F4BB2"/>
    <w:rsid w:val="001F52E1"/>
    <w:rsid w:val="001F576B"/>
    <w:rsid w:val="001F6069"/>
    <w:rsid w:val="001F67E8"/>
    <w:rsid w:val="0020159F"/>
    <w:rsid w:val="00205FC0"/>
    <w:rsid w:val="0020641A"/>
    <w:rsid w:val="002137DD"/>
    <w:rsid w:val="00214CFE"/>
    <w:rsid w:val="0021629A"/>
    <w:rsid w:val="00217C12"/>
    <w:rsid w:val="0022137B"/>
    <w:rsid w:val="00221E74"/>
    <w:rsid w:val="002254F7"/>
    <w:rsid w:val="00225908"/>
    <w:rsid w:val="0023092F"/>
    <w:rsid w:val="00231BC4"/>
    <w:rsid w:val="00236B00"/>
    <w:rsid w:val="00240E48"/>
    <w:rsid w:val="002437BC"/>
    <w:rsid w:val="00243990"/>
    <w:rsid w:val="002470D3"/>
    <w:rsid w:val="00247A09"/>
    <w:rsid w:val="00251FDB"/>
    <w:rsid w:val="002535BF"/>
    <w:rsid w:val="00254AEA"/>
    <w:rsid w:val="002558FF"/>
    <w:rsid w:val="00265008"/>
    <w:rsid w:val="002658FB"/>
    <w:rsid w:val="002659BC"/>
    <w:rsid w:val="00272338"/>
    <w:rsid w:val="00272E4A"/>
    <w:rsid w:val="00276936"/>
    <w:rsid w:val="00276FCE"/>
    <w:rsid w:val="002810C0"/>
    <w:rsid w:val="00282133"/>
    <w:rsid w:val="00283DE5"/>
    <w:rsid w:val="00284A2C"/>
    <w:rsid w:val="002868F2"/>
    <w:rsid w:val="0028707D"/>
    <w:rsid w:val="00287F34"/>
    <w:rsid w:val="0029022D"/>
    <w:rsid w:val="002911A2"/>
    <w:rsid w:val="00294394"/>
    <w:rsid w:val="002972B2"/>
    <w:rsid w:val="002A169A"/>
    <w:rsid w:val="002A44BB"/>
    <w:rsid w:val="002A4D4F"/>
    <w:rsid w:val="002A6941"/>
    <w:rsid w:val="002B3BDD"/>
    <w:rsid w:val="002B3CE9"/>
    <w:rsid w:val="002C00D7"/>
    <w:rsid w:val="002C1864"/>
    <w:rsid w:val="002C1E31"/>
    <w:rsid w:val="002C2934"/>
    <w:rsid w:val="002C3560"/>
    <w:rsid w:val="002C7CD9"/>
    <w:rsid w:val="002D02AB"/>
    <w:rsid w:val="002D0EAF"/>
    <w:rsid w:val="002D1681"/>
    <w:rsid w:val="002D4243"/>
    <w:rsid w:val="002E25AC"/>
    <w:rsid w:val="002E55EB"/>
    <w:rsid w:val="002F4BE4"/>
    <w:rsid w:val="0030127A"/>
    <w:rsid w:val="0030360D"/>
    <w:rsid w:val="003045C0"/>
    <w:rsid w:val="0030471D"/>
    <w:rsid w:val="00311410"/>
    <w:rsid w:val="00311903"/>
    <w:rsid w:val="003120F2"/>
    <w:rsid w:val="0031621A"/>
    <w:rsid w:val="0032088F"/>
    <w:rsid w:val="00335451"/>
    <w:rsid w:val="00340972"/>
    <w:rsid w:val="0034267D"/>
    <w:rsid w:val="00344979"/>
    <w:rsid w:val="00350C5F"/>
    <w:rsid w:val="003512F7"/>
    <w:rsid w:val="00352C30"/>
    <w:rsid w:val="00353591"/>
    <w:rsid w:val="00353830"/>
    <w:rsid w:val="00355230"/>
    <w:rsid w:val="0035548F"/>
    <w:rsid w:val="00355883"/>
    <w:rsid w:val="00360A45"/>
    <w:rsid w:val="00360B89"/>
    <w:rsid w:val="003640EE"/>
    <w:rsid w:val="00372FC7"/>
    <w:rsid w:val="00373EFF"/>
    <w:rsid w:val="0037555D"/>
    <w:rsid w:val="00375D39"/>
    <w:rsid w:val="003772BB"/>
    <w:rsid w:val="0038515A"/>
    <w:rsid w:val="0038583C"/>
    <w:rsid w:val="003868CA"/>
    <w:rsid w:val="00387BBC"/>
    <w:rsid w:val="00390056"/>
    <w:rsid w:val="00390348"/>
    <w:rsid w:val="00391396"/>
    <w:rsid w:val="00392D9C"/>
    <w:rsid w:val="00394A5A"/>
    <w:rsid w:val="00397433"/>
    <w:rsid w:val="003975A8"/>
    <w:rsid w:val="00397E65"/>
    <w:rsid w:val="003A2BBE"/>
    <w:rsid w:val="003A314D"/>
    <w:rsid w:val="003A3A7B"/>
    <w:rsid w:val="003A4644"/>
    <w:rsid w:val="003A7436"/>
    <w:rsid w:val="003B05A1"/>
    <w:rsid w:val="003B074E"/>
    <w:rsid w:val="003B0E69"/>
    <w:rsid w:val="003B4F79"/>
    <w:rsid w:val="003B536A"/>
    <w:rsid w:val="003B669A"/>
    <w:rsid w:val="003C0EBC"/>
    <w:rsid w:val="003C18AD"/>
    <w:rsid w:val="003C4805"/>
    <w:rsid w:val="003C5952"/>
    <w:rsid w:val="003C5A16"/>
    <w:rsid w:val="003C5CAF"/>
    <w:rsid w:val="003C60AB"/>
    <w:rsid w:val="003C7C43"/>
    <w:rsid w:val="003E1306"/>
    <w:rsid w:val="003E4C57"/>
    <w:rsid w:val="003E4FF5"/>
    <w:rsid w:val="003E64D6"/>
    <w:rsid w:val="003E6FF8"/>
    <w:rsid w:val="003E7C7E"/>
    <w:rsid w:val="003F038C"/>
    <w:rsid w:val="003F6AD2"/>
    <w:rsid w:val="003F788C"/>
    <w:rsid w:val="003F7EE4"/>
    <w:rsid w:val="00401DA7"/>
    <w:rsid w:val="0040273E"/>
    <w:rsid w:val="00403939"/>
    <w:rsid w:val="00406CC5"/>
    <w:rsid w:val="00407258"/>
    <w:rsid w:val="00411C2B"/>
    <w:rsid w:val="004129C8"/>
    <w:rsid w:val="00417E8D"/>
    <w:rsid w:val="00421F07"/>
    <w:rsid w:val="00423820"/>
    <w:rsid w:val="00432CC3"/>
    <w:rsid w:val="00436DFF"/>
    <w:rsid w:val="0043722C"/>
    <w:rsid w:val="004419D1"/>
    <w:rsid w:val="00444790"/>
    <w:rsid w:val="004451C7"/>
    <w:rsid w:val="0045133B"/>
    <w:rsid w:val="004513FC"/>
    <w:rsid w:val="00451798"/>
    <w:rsid w:val="00453B46"/>
    <w:rsid w:val="00456103"/>
    <w:rsid w:val="00456941"/>
    <w:rsid w:val="00457DBC"/>
    <w:rsid w:val="00461FE9"/>
    <w:rsid w:val="00463A48"/>
    <w:rsid w:val="004708E6"/>
    <w:rsid w:val="00470919"/>
    <w:rsid w:val="0047281B"/>
    <w:rsid w:val="00473AA2"/>
    <w:rsid w:val="00473EE5"/>
    <w:rsid w:val="00474D84"/>
    <w:rsid w:val="004755F9"/>
    <w:rsid w:val="00476CC5"/>
    <w:rsid w:val="004770CA"/>
    <w:rsid w:val="00477F94"/>
    <w:rsid w:val="00480696"/>
    <w:rsid w:val="00482B04"/>
    <w:rsid w:val="0048466C"/>
    <w:rsid w:val="0048759C"/>
    <w:rsid w:val="004934B5"/>
    <w:rsid w:val="004940B0"/>
    <w:rsid w:val="004946B6"/>
    <w:rsid w:val="004951A8"/>
    <w:rsid w:val="00496079"/>
    <w:rsid w:val="00496BD8"/>
    <w:rsid w:val="004A0D89"/>
    <w:rsid w:val="004B192C"/>
    <w:rsid w:val="004B636B"/>
    <w:rsid w:val="004C17EF"/>
    <w:rsid w:val="004C1ED6"/>
    <w:rsid w:val="004C4683"/>
    <w:rsid w:val="004C4D6A"/>
    <w:rsid w:val="004C76E3"/>
    <w:rsid w:val="004D3F69"/>
    <w:rsid w:val="004D500A"/>
    <w:rsid w:val="004D59B0"/>
    <w:rsid w:val="004D59D8"/>
    <w:rsid w:val="004D732E"/>
    <w:rsid w:val="004E50EE"/>
    <w:rsid w:val="004F5463"/>
    <w:rsid w:val="004F555B"/>
    <w:rsid w:val="004F7C49"/>
    <w:rsid w:val="005008AC"/>
    <w:rsid w:val="0050351D"/>
    <w:rsid w:val="00505065"/>
    <w:rsid w:val="00505639"/>
    <w:rsid w:val="00505999"/>
    <w:rsid w:val="00507D76"/>
    <w:rsid w:val="0051095A"/>
    <w:rsid w:val="00515E20"/>
    <w:rsid w:val="00517F0F"/>
    <w:rsid w:val="00524128"/>
    <w:rsid w:val="005251D5"/>
    <w:rsid w:val="00526A45"/>
    <w:rsid w:val="00530CD9"/>
    <w:rsid w:val="005317D1"/>
    <w:rsid w:val="0053416F"/>
    <w:rsid w:val="00535202"/>
    <w:rsid w:val="00536134"/>
    <w:rsid w:val="005362B6"/>
    <w:rsid w:val="00543D6B"/>
    <w:rsid w:val="00544F0E"/>
    <w:rsid w:val="0054569F"/>
    <w:rsid w:val="00547D92"/>
    <w:rsid w:val="005512E2"/>
    <w:rsid w:val="005539ED"/>
    <w:rsid w:val="005550EA"/>
    <w:rsid w:val="00560E91"/>
    <w:rsid w:val="00561825"/>
    <w:rsid w:val="005649DE"/>
    <w:rsid w:val="005706DB"/>
    <w:rsid w:val="00576C5F"/>
    <w:rsid w:val="00577140"/>
    <w:rsid w:val="00582D1E"/>
    <w:rsid w:val="0058388A"/>
    <w:rsid w:val="0058389B"/>
    <w:rsid w:val="00586866"/>
    <w:rsid w:val="005914DF"/>
    <w:rsid w:val="00591661"/>
    <w:rsid w:val="005926F7"/>
    <w:rsid w:val="005933D0"/>
    <w:rsid w:val="00594A9A"/>
    <w:rsid w:val="005A1580"/>
    <w:rsid w:val="005A1A4F"/>
    <w:rsid w:val="005A6164"/>
    <w:rsid w:val="005B6FBD"/>
    <w:rsid w:val="005B7C12"/>
    <w:rsid w:val="005B7D05"/>
    <w:rsid w:val="005C029C"/>
    <w:rsid w:val="005C1D39"/>
    <w:rsid w:val="005C2CCF"/>
    <w:rsid w:val="005C3DA8"/>
    <w:rsid w:val="005C4845"/>
    <w:rsid w:val="005D475A"/>
    <w:rsid w:val="005D7417"/>
    <w:rsid w:val="005D7AD6"/>
    <w:rsid w:val="005E0A59"/>
    <w:rsid w:val="005E2017"/>
    <w:rsid w:val="005E4213"/>
    <w:rsid w:val="005E4730"/>
    <w:rsid w:val="005E7F5A"/>
    <w:rsid w:val="005F1F70"/>
    <w:rsid w:val="005F5580"/>
    <w:rsid w:val="00603E77"/>
    <w:rsid w:val="00606182"/>
    <w:rsid w:val="00611BB0"/>
    <w:rsid w:val="00612C94"/>
    <w:rsid w:val="0061427D"/>
    <w:rsid w:val="00621B53"/>
    <w:rsid w:val="0062247C"/>
    <w:rsid w:val="00623817"/>
    <w:rsid w:val="0063039F"/>
    <w:rsid w:val="00631F4F"/>
    <w:rsid w:val="0063475A"/>
    <w:rsid w:val="00634CEE"/>
    <w:rsid w:val="00642F72"/>
    <w:rsid w:val="00644676"/>
    <w:rsid w:val="00645093"/>
    <w:rsid w:val="00645252"/>
    <w:rsid w:val="0064603B"/>
    <w:rsid w:val="00646F38"/>
    <w:rsid w:val="0064725A"/>
    <w:rsid w:val="006506F0"/>
    <w:rsid w:val="0065140E"/>
    <w:rsid w:val="00651D79"/>
    <w:rsid w:val="00652A1E"/>
    <w:rsid w:val="006539AB"/>
    <w:rsid w:val="00657287"/>
    <w:rsid w:val="00662FEB"/>
    <w:rsid w:val="006641B5"/>
    <w:rsid w:val="006668BA"/>
    <w:rsid w:val="0067083A"/>
    <w:rsid w:val="00672820"/>
    <w:rsid w:val="00673EFE"/>
    <w:rsid w:val="00675B4C"/>
    <w:rsid w:val="0068277D"/>
    <w:rsid w:val="00683CBD"/>
    <w:rsid w:val="0068797F"/>
    <w:rsid w:val="00691575"/>
    <w:rsid w:val="00691BD2"/>
    <w:rsid w:val="00693E72"/>
    <w:rsid w:val="00694667"/>
    <w:rsid w:val="006A12F0"/>
    <w:rsid w:val="006A2760"/>
    <w:rsid w:val="006A579B"/>
    <w:rsid w:val="006A5B46"/>
    <w:rsid w:val="006A7772"/>
    <w:rsid w:val="006B3907"/>
    <w:rsid w:val="006B59D2"/>
    <w:rsid w:val="006B6992"/>
    <w:rsid w:val="006B74DC"/>
    <w:rsid w:val="006C3E4F"/>
    <w:rsid w:val="006C5848"/>
    <w:rsid w:val="006D3D74"/>
    <w:rsid w:val="006D5EB1"/>
    <w:rsid w:val="006E22FB"/>
    <w:rsid w:val="006E2F43"/>
    <w:rsid w:val="006E3E27"/>
    <w:rsid w:val="006E6741"/>
    <w:rsid w:val="006E7B2A"/>
    <w:rsid w:val="006F527D"/>
    <w:rsid w:val="006F6217"/>
    <w:rsid w:val="006F734A"/>
    <w:rsid w:val="006F739B"/>
    <w:rsid w:val="006F7F40"/>
    <w:rsid w:val="007004A8"/>
    <w:rsid w:val="007010AE"/>
    <w:rsid w:val="00701485"/>
    <w:rsid w:val="00701888"/>
    <w:rsid w:val="007040FE"/>
    <w:rsid w:val="00723204"/>
    <w:rsid w:val="00724CC4"/>
    <w:rsid w:val="0072787C"/>
    <w:rsid w:val="007317B5"/>
    <w:rsid w:val="0073270C"/>
    <w:rsid w:val="0073440C"/>
    <w:rsid w:val="00735361"/>
    <w:rsid w:val="00736BCE"/>
    <w:rsid w:val="00740278"/>
    <w:rsid w:val="0074226D"/>
    <w:rsid w:val="007434BB"/>
    <w:rsid w:val="00743798"/>
    <w:rsid w:val="007450F2"/>
    <w:rsid w:val="00746575"/>
    <w:rsid w:val="00747EB0"/>
    <w:rsid w:val="0075389E"/>
    <w:rsid w:val="00753B2D"/>
    <w:rsid w:val="007611E6"/>
    <w:rsid w:val="0076153D"/>
    <w:rsid w:val="00763CDC"/>
    <w:rsid w:val="007710B9"/>
    <w:rsid w:val="007717FA"/>
    <w:rsid w:val="007724DE"/>
    <w:rsid w:val="00773293"/>
    <w:rsid w:val="0077434C"/>
    <w:rsid w:val="0077567A"/>
    <w:rsid w:val="0078002E"/>
    <w:rsid w:val="00780069"/>
    <w:rsid w:val="00783770"/>
    <w:rsid w:val="00794CC8"/>
    <w:rsid w:val="00797DF8"/>
    <w:rsid w:val="007A3110"/>
    <w:rsid w:val="007A7A68"/>
    <w:rsid w:val="007B0F7E"/>
    <w:rsid w:val="007B1505"/>
    <w:rsid w:val="007B2E6F"/>
    <w:rsid w:val="007B3F3E"/>
    <w:rsid w:val="007C028F"/>
    <w:rsid w:val="007C1801"/>
    <w:rsid w:val="007C2A1B"/>
    <w:rsid w:val="007C6383"/>
    <w:rsid w:val="007D3D53"/>
    <w:rsid w:val="007D47AD"/>
    <w:rsid w:val="007E03F1"/>
    <w:rsid w:val="007E24C5"/>
    <w:rsid w:val="007E2A2F"/>
    <w:rsid w:val="007E353C"/>
    <w:rsid w:val="007E4740"/>
    <w:rsid w:val="007E6B6A"/>
    <w:rsid w:val="007F3C3C"/>
    <w:rsid w:val="007F69E3"/>
    <w:rsid w:val="007F7070"/>
    <w:rsid w:val="00801414"/>
    <w:rsid w:val="008014CC"/>
    <w:rsid w:val="00801655"/>
    <w:rsid w:val="00813026"/>
    <w:rsid w:val="00814812"/>
    <w:rsid w:val="008211DE"/>
    <w:rsid w:val="008229B7"/>
    <w:rsid w:val="00826919"/>
    <w:rsid w:val="00826B01"/>
    <w:rsid w:val="00830321"/>
    <w:rsid w:val="008305C4"/>
    <w:rsid w:val="00830ADC"/>
    <w:rsid w:val="00830CF2"/>
    <w:rsid w:val="00831081"/>
    <w:rsid w:val="008333F6"/>
    <w:rsid w:val="00835585"/>
    <w:rsid w:val="0083569A"/>
    <w:rsid w:val="00835ADB"/>
    <w:rsid w:val="00835F4A"/>
    <w:rsid w:val="0084633A"/>
    <w:rsid w:val="00847212"/>
    <w:rsid w:val="00847B65"/>
    <w:rsid w:val="008532D4"/>
    <w:rsid w:val="00853B54"/>
    <w:rsid w:val="00855510"/>
    <w:rsid w:val="008632C6"/>
    <w:rsid w:val="008638BD"/>
    <w:rsid w:val="00867BA9"/>
    <w:rsid w:val="00874244"/>
    <w:rsid w:val="00875552"/>
    <w:rsid w:val="00877106"/>
    <w:rsid w:val="00883DD6"/>
    <w:rsid w:val="00884E1E"/>
    <w:rsid w:val="00886ED6"/>
    <w:rsid w:val="0088751F"/>
    <w:rsid w:val="0089081C"/>
    <w:rsid w:val="0089450B"/>
    <w:rsid w:val="00897C21"/>
    <w:rsid w:val="008A46F0"/>
    <w:rsid w:val="008A52A3"/>
    <w:rsid w:val="008B2226"/>
    <w:rsid w:val="008B6D81"/>
    <w:rsid w:val="008C0603"/>
    <w:rsid w:val="008C253C"/>
    <w:rsid w:val="008C328F"/>
    <w:rsid w:val="008C5378"/>
    <w:rsid w:val="008D1F2F"/>
    <w:rsid w:val="008D5AAB"/>
    <w:rsid w:val="008E6971"/>
    <w:rsid w:val="008E7B42"/>
    <w:rsid w:val="008E7BCB"/>
    <w:rsid w:val="008F163E"/>
    <w:rsid w:val="008F6F0F"/>
    <w:rsid w:val="008F7AEB"/>
    <w:rsid w:val="009028C5"/>
    <w:rsid w:val="00905614"/>
    <w:rsid w:val="00906CE0"/>
    <w:rsid w:val="00907E0A"/>
    <w:rsid w:val="00907F17"/>
    <w:rsid w:val="00910FF8"/>
    <w:rsid w:val="00911F48"/>
    <w:rsid w:val="00912F63"/>
    <w:rsid w:val="00913F09"/>
    <w:rsid w:val="00914519"/>
    <w:rsid w:val="009145BF"/>
    <w:rsid w:val="0091469C"/>
    <w:rsid w:val="00925D1D"/>
    <w:rsid w:val="00926D96"/>
    <w:rsid w:val="00930C31"/>
    <w:rsid w:val="00930F9F"/>
    <w:rsid w:val="009346D5"/>
    <w:rsid w:val="00937417"/>
    <w:rsid w:val="00941AAE"/>
    <w:rsid w:val="00942E60"/>
    <w:rsid w:val="00943313"/>
    <w:rsid w:val="00944F53"/>
    <w:rsid w:val="009458F9"/>
    <w:rsid w:val="0095351E"/>
    <w:rsid w:val="00953CF8"/>
    <w:rsid w:val="00960C92"/>
    <w:rsid w:val="009618D1"/>
    <w:rsid w:val="00962C92"/>
    <w:rsid w:val="0096673D"/>
    <w:rsid w:val="00967FD1"/>
    <w:rsid w:val="009754FF"/>
    <w:rsid w:val="00975EBC"/>
    <w:rsid w:val="00984D00"/>
    <w:rsid w:val="00990D37"/>
    <w:rsid w:val="009912E3"/>
    <w:rsid w:val="00993361"/>
    <w:rsid w:val="009A09DD"/>
    <w:rsid w:val="009A3EC8"/>
    <w:rsid w:val="009A439B"/>
    <w:rsid w:val="009A5761"/>
    <w:rsid w:val="009A63D1"/>
    <w:rsid w:val="009A6E8E"/>
    <w:rsid w:val="009B093E"/>
    <w:rsid w:val="009B2BA7"/>
    <w:rsid w:val="009B2D65"/>
    <w:rsid w:val="009B775F"/>
    <w:rsid w:val="009E502E"/>
    <w:rsid w:val="009E6272"/>
    <w:rsid w:val="009F7DC3"/>
    <w:rsid w:val="00A01770"/>
    <w:rsid w:val="00A0241C"/>
    <w:rsid w:val="00A067FE"/>
    <w:rsid w:val="00A06BD7"/>
    <w:rsid w:val="00A10E0C"/>
    <w:rsid w:val="00A11DE4"/>
    <w:rsid w:val="00A13FB6"/>
    <w:rsid w:val="00A17091"/>
    <w:rsid w:val="00A2516A"/>
    <w:rsid w:val="00A32639"/>
    <w:rsid w:val="00A33414"/>
    <w:rsid w:val="00A37305"/>
    <w:rsid w:val="00A42B77"/>
    <w:rsid w:val="00A43154"/>
    <w:rsid w:val="00A43DF8"/>
    <w:rsid w:val="00A4496F"/>
    <w:rsid w:val="00A46EF9"/>
    <w:rsid w:val="00A5170C"/>
    <w:rsid w:val="00A53A24"/>
    <w:rsid w:val="00A57D03"/>
    <w:rsid w:val="00A6181D"/>
    <w:rsid w:val="00A6569D"/>
    <w:rsid w:val="00A721D7"/>
    <w:rsid w:val="00A72CCE"/>
    <w:rsid w:val="00A745CC"/>
    <w:rsid w:val="00A82BC3"/>
    <w:rsid w:val="00A84F5A"/>
    <w:rsid w:val="00A85097"/>
    <w:rsid w:val="00A85CBC"/>
    <w:rsid w:val="00A9204E"/>
    <w:rsid w:val="00A92E97"/>
    <w:rsid w:val="00A939ED"/>
    <w:rsid w:val="00A9566E"/>
    <w:rsid w:val="00AA5A73"/>
    <w:rsid w:val="00AB38BE"/>
    <w:rsid w:val="00AB4BA1"/>
    <w:rsid w:val="00AB61C4"/>
    <w:rsid w:val="00AB7B8B"/>
    <w:rsid w:val="00AC0882"/>
    <w:rsid w:val="00AC1D33"/>
    <w:rsid w:val="00AC24B3"/>
    <w:rsid w:val="00AC3329"/>
    <w:rsid w:val="00AC37DC"/>
    <w:rsid w:val="00AC63A5"/>
    <w:rsid w:val="00AC7133"/>
    <w:rsid w:val="00AD4A36"/>
    <w:rsid w:val="00AD60E9"/>
    <w:rsid w:val="00AD6174"/>
    <w:rsid w:val="00AE554E"/>
    <w:rsid w:val="00AF1469"/>
    <w:rsid w:val="00AF2C7F"/>
    <w:rsid w:val="00AF2FA9"/>
    <w:rsid w:val="00AF3CBC"/>
    <w:rsid w:val="00B008BF"/>
    <w:rsid w:val="00B01A54"/>
    <w:rsid w:val="00B0325B"/>
    <w:rsid w:val="00B05162"/>
    <w:rsid w:val="00B078E3"/>
    <w:rsid w:val="00B1110E"/>
    <w:rsid w:val="00B1119A"/>
    <w:rsid w:val="00B11570"/>
    <w:rsid w:val="00B147A4"/>
    <w:rsid w:val="00B15CA9"/>
    <w:rsid w:val="00B212A1"/>
    <w:rsid w:val="00B213A3"/>
    <w:rsid w:val="00B24D54"/>
    <w:rsid w:val="00B24F91"/>
    <w:rsid w:val="00B2586B"/>
    <w:rsid w:val="00B374DD"/>
    <w:rsid w:val="00B4196E"/>
    <w:rsid w:val="00B436D9"/>
    <w:rsid w:val="00B439A0"/>
    <w:rsid w:val="00B456AB"/>
    <w:rsid w:val="00B526A2"/>
    <w:rsid w:val="00B52777"/>
    <w:rsid w:val="00B5371E"/>
    <w:rsid w:val="00B56A9C"/>
    <w:rsid w:val="00B5717A"/>
    <w:rsid w:val="00B60025"/>
    <w:rsid w:val="00B60197"/>
    <w:rsid w:val="00B61712"/>
    <w:rsid w:val="00B63DF5"/>
    <w:rsid w:val="00B658A0"/>
    <w:rsid w:val="00B70233"/>
    <w:rsid w:val="00B738DC"/>
    <w:rsid w:val="00B75998"/>
    <w:rsid w:val="00B75B41"/>
    <w:rsid w:val="00B83456"/>
    <w:rsid w:val="00B83681"/>
    <w:rsid w:val="00B8692D"/>
    <w:rsid w:val="00B86D06"/>
    <w:rsid w:val="00B91078"/>
    <w:rsid w:val="00B95243"/>
    <w:rsid w:val="00B96E0E"/>
    <w:rsid w:val="00B97A04"/>
    <w:rsid w:val="00BA0CC3"/>
    <w:rsid w:val="00BA438B"/>
    <w:rsid w:val="00BA5C7A"/>
    <w:rsid w:val="00BB29D8"/>
    <w:rsid w:val="00BC2212"/>
    <w:rsid w:val="00BC3885"/>
    <w:rsid w:val="00BC4F98"/>
    <w:rsid w:val="00BD3F4A"/>
    <w:rsid w:val="00BD42D5"/>
    <w:rsid w:val="00BD449A"/>
    <w:rsid w:val="00BD71AD"/>
    <w:rsid w:val="00BE0BA8"/>
    <w:rsid w:val="00BE208F"/>
    <w:rsid w:val="00BE248C"/>
    <w:rsid w:val="00BF002E"/>
    <w:rsid w:val="00BF1E2E"/>
    <w:rsid w:val="00BF470D"/>
    <w:rsid w:val="00C02E9E"/>
    <w:rsid w:val="00C0585D"/>
    <w:rsid w:val="00C12F86"/>
    <w:rsid w:val="00C14474"/>
    <w:rsid w:val="00C151DE"/>
    <w:rsid w:val="00C16708"/>
    <w:rsid w:val="00C2072F"/>
    <w:rsid w:val="00C221D8"/>
    <w:rsid w:val="00C2296F"/>
    <w:rsid w:val="00C2537D"/>
    <w:rsid w:val="00C32D89"/>
    <w:rsid w:val="00C35A93"/>
    <w:rsid w:val="00C370E4"/>
    <w:rsid w:val="00C40C0A"/>
    <w:rsid w:val="00C40C4C"/>
    <w:rsid w:val="00C41075"/>
    <w:rsid w:val="00C42239"/>
    <w:rsid w:val="00C425B5"/>
    <w:rsid w:val="00C43108"/>
    <w:rsid w:val="00C45C5F"/>
    <w:rsid w:val="00C463F0"/>
    <w:rsid w:val="00C46F54"/>
    <w:rsid w:val="00C47156"/>
    <w:rsid w:val="00C475A2"/>
    <w:rsid w:val="00C50BFF"/>
    <w:rsid w:val="00C50D02"/>
    <w:rsid w:val="00C51089"/>
    <w:rsid w:val="00C52B9D"/>
    <w:rsid w:val="00C54CC8"/>
    <w:rsid w:val="00C570B5"/>
    <w:rsid w:val="00C5747F"/>
    <w:rsid w:val="00C63B96"/>
    <w:rsid w:val="00C7012A"/>
    <w:rsid w:val="00C71E8C"/>
    <w:rsid w:val="00C72EF4"/>
    <w:rsid w:val="00C736CA"/>
    <w:rsid w:val="00C7552D"/>
    <w:rsid w:val="00C76803"/>
    <w:rsid w:val="00C768DB"/>
    <w:rsid w:val="00C809E7"/>
    <w:rsid w:val="00C81AFA"/>
    <w:rsid w:val="00C82ACB"/>
    <w:rsid w:val="00C94020"/>
    <w:rsid w:val="00CA0E6D"/>
    <w:rsid w:val="00CA4247"/>
    <w:rsid w:val="00CA5DDD"/>
    <w:rsid w:val="00CA628C"/>
    <w:rsid w:val="00CA74EB"/>
    <w:rsid w:val="00CA76E9"/>
    <w:rsid w:val="00CB0E91"/>
    <w:rsid w:val="00CB1F1A"/>
    <w:rsid w:val="00CB45A2"/>
    <w:rsid w:val="00CB52B4"/>
    <w:rsid w:val="00CB76A2"/>
    <w:rsid w:val="00CC3D1E"/>
    <w:rsid w:val="00CC786B"/>
    <w:rsid w:val="00CD1349"/>
    <w:rsid w:val="00CD3E4A"/>
    <w:rsid w:val="00CD4CBC"/>
    <w:rsid w:val="00CD7E3F"/>
    <w:rsid w:val="00CE0E59"/>
    <w:rsid w:val="00CE3B41"/>
    <w:rsid w:val="00CE3E28"/>
    <w:rsid w:val="00CE47CB"/>
    <w:rsid w:val="00CE7620"/>
    <w:rsid w:val="00CE7F31"/>
    <w:rsid w:val="00CE7F8B"/>
    <w:rsid w:val="00CF2C8B"/>
    <w:rsid w:val="00CF31CC"/>
    <w:rsid w:val="00CF3CE1"/>
    <w:rsid w:val="00CF4873"/>
    <w:rsid w:val="00D00EEC"/>
    <w:rsid w:val="00D058E6"/>
    <w:rsid w:val="00D156B3"/>
    <w:rsid w:val="00D22B8A"/>
    <w:rsid w:val="00D2530B"/>
    <w:rsid w:val="00D30C0E"/>
    <w:rsid w:val="00D35291"/>
    <w:rsid w:val="00D407DE"/>
    <w:rsid w:val="00D439AD"/>
    <w:rsid w:val="00D45E1E"/>
    <w:rsid w:val="00D53A38"/>
    <w:rsid w:val="00D651B0"/>
    <w:rsid w:val="00D66937"/>
    <w:rsid w:val="00D70C72"/>
    <w:rsid w:val="00D72C6A"/>
    <w:rsid w:val="00D806F2"/>
    <w:rsid w:val="00D8279C"/>
    <w:rsid w:val="00D83498"/>
    <w:rsid w:val="00D83525"/>
    <w:rsid w:val="00D84C96"/>
    <w:rsid w:val="00D85594"/>
    <w:rsid w:val="00D85B6B"/>
    <w:rsid w:val="00D90330"/>
    <w:rsid w:val="00D90AA5"/>
    <w:rsid w:val="00D95DD7"/>
    <w:rsid w:val="00DA6A02"/>
    <w:rsid w:val="00DB17FF"/>
    <w:rsid w:val="00DB1A53"/>
    <w:rsid w:val="00DB3210"/>
    <w:rsid w:val="00DC2DDD"/>
    <w:rsid w:val="00DC4028"/>
    <w:rsid w:val="00DC4748"/>
    <w:rsid w:val="00DC6B17"/>
    <w:rsid w:val="00DD038D"/>
    <w:rsid w:val="00DD1542"/>
    <w:rsid w:val="00DD3BE7"/>
    <w:rsid w:val="00DD4968"/>
    <w:rsid w:val="00DE2B9B"/>
    <w:rsid w:val="00DE3133"/>
    <w:rsid w:val="00DE33AF"/>
    <w:rsid w:val="00DE547C"/>
    <w:rsid w:val="00DF1D54"/>
    <w:rsid w:val="00DF3750"/>
    <w:rsid w:val="00DF617F"/>
    <w:rsid w:val="00E0023B"/>
    <w:rsid w:val="00E01A31"/>
    <w:rsid w:val="00E02909"/>
    <w:rsid w:val="00E02B15"/>
    <w:rsid w:val="00E10251"/>
    <w:rsid w:val="00E11DF6"/>
    <w:rsid w:val="00E143D0"/>
    <w:rsid w:val="00E20B85"/>
    <w:rsid w:val="00E25537"/>
    <w:rsid w:val="00E26810"/>
    <w:rsid w:val="00E27422"/>
    <w:rsid w:val="00E319E7"/>
    <w:rsid w:val="00E33AC0"/>
    <w:rsid w:val="00E34B8D"/>
    <w:rsid w:val="00E36FF2"/>
    <w:rsid w:val="00E52F9F"/>
    <w:rsid w:val="00E5322D"/>
    <w:rsid w:val="00E656CE"/>
    <w:rsid w:val="00E67E64"/>
    <w:rsid w:val="00E703A7"/>
    <w:rsid w:val="00E7158D"/>
    <w:rsid w:val="00E73259"/>
    <w:rsid w:val="00E756F3"/>
    <w:rsid w:val="00E76252"/>
    <w:rsid w:val="00E77826"/>
    <w:rsid w:val="00E82DC2"/>
    <w:rsid w:val="00E92165"/>
    <w:rsid w:val="00E95C52"/>
    <w:rsid w:val="00EA62CE"/>
    <w:rsid w:val="00EB08CB"/>
    <w:rsid w:val="00EB1E5F"/>
    <w:rsid w:val="00EB4092"/>
    <w:rsid w:val="00EB65C4"/>
    <w:rsid w:val="00EB6950"/>
    <w:rsid w:val="00EB79BF"/>
    <w:rsid w:val="00EC1162"/>
    <w:rsid w:val="00EC192B"/>
    <w:rsid w:val="00EC773E"/>
    <w:rsid w:val="00ED4C24"/>
    <w:rsid w:val="00EE4016"/>
    <w:rsid w:val="00EE5600"/>
    <w:rsid w:val="00EE73EE"/>
    <w:rsid w:val="00EF5910"/>
    <w:rsid w:val="00EF6319"/>
    <w:rsid w:val="00F06330"/>
    <w:rsid w:val="00F11CC0"/>
    <w:rsid w:val="00F14EBF"/>
    <w:rsid w:val="00F153D3"/>
    <w:rsid w:val="00F170D1"/>
    <w:rsid w:val="00F17B05"/>
    <w:rsid w:val="00F2486A"/>
    <w:rsid w:val="00F24B6E"/>
    <w:rsid w:val="00F319F6"/>
    <w:rsid w:val="00F320D4"/>
    <w:rsid w:val="00F32B82"/>
    <w:rsid w:val="00F32ECB"/>
    <w:rsid w:val="00F33DBC"/>
    <w:rsid w:val="00F40F54"/>
    <w:rsid w:val="00F40F95"/>
    <w:rsid w:val="00F44DA3"/>
    <w:rsid w:val="00F53F97"/>
    <w:rsid w:val="00F5444C"/>
    <w:rsid w:val="00F5686A"/>
    <w:rsid w:val="00F64966"/>
    <w:rsid w:val="00F67C9D"/>
    <w:rsid w:val="00F712E8"/>
    <w:rsid w:val="00F72C20"/>
    <w:rsid w:val="00F72F49"/>
    <w:rsid w:val="00F73DA4"/>
    <w:rsid w:val="00F76DB3"/>
    <w:rsid w:val="00F76E5B"/>
    <w:rsid w:val="00F77B16"/>
    <w:rsid w:val="00F8511D"/>
    <w:rsid w:val="00F851C6"/>
    <w:rsid w:val="00F96344"/>
    <w:rsid w:val="00FA3C83"/>
    <w:rsid w:val="00FA4D69"/>
    <w:rsid w:val="00FB309F"/>
    <w:rsid w:val="00FB30AA"/>
    <w:rsid w:val="00FB3DBA"/>
    <w:rsid w:val="00FB41B3"/>
    <w:rsid w:val="00FC0946"/>
    <w:rsid w:val="00FC0969"/>
    <w:rsid w:val="00FC0B77"/>
    <w:rsid w:val="00FC1CD6"/>
    <w:rsid w:val="00FC22EB"/>
    <w:rsid w:val="00FC3226"/>
    <w:rsid w:val="00FC3D52"/>
    <w:rsid w:val="00FC4893"/>
    <w:rsid w:val="00FD453A"/>
    <w:rsid w:val="00FD51B0"/>
    <w:rsid w:val="00FD67B2"/>
    <w:rsid w:val="00FE0A15"/>
    <w:rsid w:val="00FE0BE9"/>
    <w:rsid w:val="00FE287D"/>
    <w:rsid w:val="00FE3961"/>
    <w:rsid w:val="00FE3D54"/>
    <w:rsid w:val="00FE4894"/>
    <w:rsid w:val="00FE6284"/>
    <w:rsid w:val="00FF28C2"/>
    <w:rsid w:val="00FF449E"/>
    <w:rsid w:val="00FF62F7"/>
    <w:rsid w:val="00FF68F5"/>
    <w:rsid w:val="00FF753A"/>
    <w:rsid w:val="00FF7663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2C50"/>
  <w15:docId w15:val="{3A1F28B4-0E7E-4516-800B-870C1F65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19" w:qFormat="1"/>
    <w:lsdException w:name="Plain Table 4" w:uiPriority="21" w:qFormat="1"/>
    <w:lsdException w:name="Plain Table 5" w:uiPriority="45"/>
    <w:lsdException w:name="Grid Table Light" w:uiPriority="32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47" w:unhideWhenUsed="1"/>
    <w:lsdException w:name="Smart Link" w:semiHidden="1" w:unhideWhenUsed="1"/>
  </w:latentStyles>
  <w:style w:type="paragraph" w:default="1" w:styleId="Normal">
    <w:name w:val="Normal"/>
    <w:qFormat/>
    <w:rsid w:val="00F24B6E"/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nhideWhenUsed/>
    <w:qFormat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unhideWhenUsed/>
    <w:qFormat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qFormat/>
    <w:rsid w:val="006D3D74"/>
  </w:style>
  <w:style w:type="character" w:customStyle="1" w:styleId="HeaderChar">
    <w:name w:val="Header Char"/>
    <w:basedOn w:val="DefaultParagraphFont"/>
    <w:link w:val="Header"/>
    <w:uiPriority w:val="99"/>
    <w:qFormat/>
    <w:rsid w:val="006D3D74"/>
  </w:style>
  <w:style w:type="paragraph" w:styleId="Footer">
    <w:name w:val="footer"/>
    <w:basedOn w:val="Normal"/>
    <w:link w:val="FooterChar"/>
    <w:uiPriority w:val="99"/>
    <w:unhideWhenUsed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qFormat/>
    <w:rsid w:val="006D3D74"/>
  </w:style>
  <w:style w:type="paragraph" w:styleId="TOC9">
    <w:name w:val="toc 9"/>
    <w:basedOn w:val="Normal"/>
    <w:next w:val="Normal"/>
    <w:autoRedefine/>
    <w:uiPriority w:val="39"/>
    <w:unhideWhenUsed/>
    <w:qFormat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10175"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unhideWhenUsed/>
    <w:rsid w:val="009028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qFormat/>
    <w:rsid w:val="00F3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F33DB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DB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DB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F33DB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DB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DB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">
    <w:name w:val="Grid Table 3"/>
    <w:basedOn w:val="TableNormal"/>
    <w:uiPriority w:val="48"/>
    <w:rsid w:val="00F33D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F33DB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">
    <w:name w:val="Grid Table 2"/>
    <w:basedOn w:val="TableNormal"/>
    <w:uiPriority w:val="47"/>
    <w:rsid w:val="00F33DB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F33DB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360A4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C1CD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qFormat/>
    <w:rsid w:val="00436DFF"/>
    <w:rPr>
      <w:vertAlign w:val="superscript"/>
    </w:rPr>
  </w:style>
  <w:style w:type="table" w:styleId="ListTable4-Accent1">
    <w:name w:val="List Table 4 Accent 1"/>
    <w:basedOn w:val="TableNormal"/>
    <w:uiPriority w:val="49"/>
    <w:rsid w:val="00FF62F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F62F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nhideWhenUsed/>
    <w:qFormat/>
    <w:rsid w:val="00A373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GridTable2-Accent5">
    <w:name w:val="Grid Table 2 Accent 5"/>
    <w:basedOn w:val="TableNormal"/>
    <w:uiPriority w:val="47"/>
    <w:rsid w:val="002E55E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E55E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32"/>
    <w:qFormat/>
    <w:rsid w:val="00B24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3">
    <w:name w:val="Grid Table 6 Colorful Accent 3"/>
    <w:basedOn w:val="TableNormal"/>
    <w:uiPriority w:val="51"/>
    <w:rsid w:val="00463A4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tab-span">
    <w:name w:val="apple-tab-span"/>
    <w:basedOn w:val="DefaultParagraphFont"/>
    <w:rsid w:val="000E43E1"/>
  </w:style>
  <w:style w:type="paragraph" w:styleId="TOC7">
    <w:name w:val="toc 7"/>
    <w:basedOn w:val="Normal"/>
    <w:next w:val="Normal"/>
    <w:uiPriority w:val="39"/>
    <w:unhideWhenUsed/>
    <w:qFormat/>
    <w:rsid w:val="00897C21"/>
    <w:pPr>
      <w:spacing w:line="400" w:lineRule="atLeast"/>
      <w:ind w:left="1440" w:firstLineChars="200" w:firstLine="200"/>
    </w:pPr>
    <w:rPr>
      <w:rFonts w:ascii="Calibri" w:hAnsi="Calibri" w:cs="Times New Roman"/>
      <w:sz w:val="18"/>
      <w:szCs w:val="18"/>
      <w:lang w:eastAsia="zh-CN"/>
    </w:rPr>
  </w:style>
  <w:style w:type="paragraph" w:styleId="ListBullet">
    <w:name w:val="List Bullet"/>
    <w:basedOn w:val="Normal"/>
    <w:uiPriority w:val="9"/>
    <w:qFormat/>
    <w:rsid w:val="00897C21"/>
    <w:pPr>
      <w:numPr>
        <w:numId w:val="1"/>
      </w:numPr>
      <w:spacing w:after="120" w:line="259" w:lineRule="auto"/>
      <w:ind w:firstLineChars="200" w:firstLine="200"/>
      <w:jc w:val="both"/>
    </w:pPr>
    <w:rPr>
      <w:rFonts w:ascii="Calibri" w:hAnsi="Calibri" w:cs="Times New Roman"/>
      <w:color w:val="595959"/>
      <w:sz w:val="30"/>
      <w:szCs w:val="30"/>
      <w:lang w:val="en-GB" w:eastAsia="ja-JP"/>
    </w:rPr>
  </w:style>
  <w:style w:type="paragraph" w:styleId="TOC5">
    <w:name w:val="toc 5"/>
    <w:basedOn w:val="Normal"/>
    <w:next w:val="Normal"/>
    <w:uiPriority w:val="39"/>
    <w:unhideWhenUsed/>
    <w:qFormat/>
    <w:rsid w:val="00897C21"/>
    <w:pPr>
      <w:spacing w:line="400" w:lineRule="atLeast"/>
      <w:ind w:left="960" w:firstLineChars="200" w:firstLine="200"/>
    </w:pPr>
    <w:rPr>
      <w:rFonts w:ascii="Calibri" w:hAnsi="Calibri" w:cs="Times New Roman"/>
      <w:sz w:val="18"/>
      <w:szCs w:val="18"/>
      <w:lang w:eastAsia="zh-CN"/>
    </w:rPr>
  </w:style>
  <w:style w:type="paragraph" w:styleId="TOC3">
    <w:name w:val="toc 3"/>
    <w:basedOn w:val="Normal"/>
    <w:next w:val="Normal"/>
    <w:uiPriority w:val="39"/>
    <w:unhideWhenUsed/>
    <w:qFormat/>
    <w:rsid w:val="00897C21"/>
    <w:pPr>
      <w:tabs>
        <w:tab w:val="right" w:leader="dot" w:pos="9010"/>
      </w:tabs>
      <w:ind w:left="480" w:firstLineChars="200" w:firstLine="400"/>
    </w:pPr>
    <w:rPr>
      <w:rFonts w:ascii="Times New Roman" w:hAnsi="Times New Roman" w:cs="Times New Roman"/>
      <w:i/>
      <w:iCs/>
      <w:color w:val="000000"/>
      <w:sz w:val="20"/>
      <w:szCs w:val="20"/>
      <w:lang w:val="mn-MN" w:eastAsia="zh-CN"/>
    </w:rPr>
  </w:style>
  <w:style w:type="paragraph" w:styleId="TOC8">
    <w:name w:val="toc 8"/>
    <w:basedOn w:val="Normal"/>
    <w:next w:val="Normal"/>
    <w:uiPriority w:val="39"/>
    <w:unhideWhenUsed/>
    <w:qFormat/>
    <w:rsid w:val="00897C21"/>
    <w:pPr>
      <w:spacing w:line="400" w:lineRule="atLeast"/>
      <w:ind w:left="1680" w:firstLineChars="200" w:firstLine="200"/>
    </w:pPr>
    <w:rPr>
      <w:rFonts w:ascii="Calibri" w:hAnsi="Calibri" w:cs="Times New Roman"/>
      <w:sz w:val="18"/>
      <w:szCs w:val="18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897C21"/>
    <w:rPr>
      <w:rFonts w:ascii="Times New Roman" w:hAnsi="Times New Roman" w:cs="Times New Roman"/>
      <w:sz w:val="24"/>
      <w:szCs w:val="24"/>
      <w:lang w:eastAsia="zh-CN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897C21"/>
    <w:rPr>
      <w:rFonts w:ascii="Times New Roman" w:hAnsi="Times New Roman"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qFormat/>
    <w:rsid w:val="00897C21"/>
    <w:pPr>
      <w:tabs>
        <w:tab w:val="right" w:leader="dot" w:pos="9010"/>
      </w:tabs>
      <w:spacing w:before="120" w:after="120" w:line="360" w:lineRule="auto"/>
      <w:ind w:firstLineChars="200" w:firstLine="480"/>
      <w:jc w:val="center"/>
    </w:pPr>
    <w:rPr>
      <w:rFonts w:ascii="Calibri" w:hAnsi="Calibri" w:cs="Times New Roman"/>
      <w:b/>
      <w:bCs/>
      <w:caps/>
      <w:sz w:val="20"/>
      <w:szCs w:val="20"/>
      <w:lang w:eastAsia="zh-CN"/>
    </w:rPr>
  </w:style>
  <w:style w:type="paragraph" w:styleId="TOC4">
    <w:name w:val="toc 4"/>
    <w:basedOn w:val="Normal"/>
    <w:next w:val="Normal"/>
    <w:uiPriority w:val="39"/>
    <w:unhideWhenUsed/>
    <w:qFormat/>
    <w:rsid w:val="00897C21"/>
    <w:pPr>
      <w:spacing w:line="400" w:lineRule="atLeast"/>
      <w:ind w:left="720" w:firstLineChars="200" w:firstLine="200"/>
    </w:pPr>
    <w:rPr>
      <w:rFonts w:ascii="Calibri" w:hAnsi="Calibri" w:cs="Times New Roman"/>
      <w:sz w:val="18"/>
      <w:szCs w:val="18"/>
      <w:lang w:eastAsia="zh-CN"/>
    </w:rPr>
  </w:style>
  <w:style w:type="paragraph" w:styleId="TOC6">
    <w:name w:val="toc 6"/>
    <w:basedOn w:val="Normal"/>
    <w:next w:val="Normal"/>
    <w:uiPriority w:val="39"/>
    <w:unhideWhenUsed/>
    <w:qFormat/>
    <w:rsid w:val="00897C21"/>
    <w:pPr>
      <w:spacing w:line="400" w:lineRule="atLeast"/>
      <w:ind w:left="1200" w:firstLineChars="200" w:firstLine="200"/>
    </w:pPr>
    <w:rPr>
      <w:rFonts w:ascii="Calibri" w:hAnsi="Calibri" w:cs="Times New Roman"/>
      <w:sz w:val="18"/>
      <w:szCs w:val="18"/>
      <w:lang w:eastAsia="zh-CN"/>
    </w:rPr>
  </w:style>
  <w:style w:type="paragraph" w:styleId="TOC2">
    <w:name w:val="toc 2"/>
    <w:basedOn w:val="Normal"/>
    <w:next w:val="Normal"/>
    <w:uiPriority w:val="39"/>
    <w:unhideWhenUsed/>
    <w:qFormat/>
    <w:rsid w:val="00897C21"/>
    <w:pPr>
      <w:tabs>
        <w:tab w:val="right" w:leader="dot" w:pos="9010"/>
      </w:tabs>
      <w:ind w:left="240" w:firstLineChars="200" w:firstLine="400"/>
    </w:pPr>
    <w:rPr>
      <w:rFonts w:ascii="Times New Roman" w:hAnsi="Times New Roman" w:cs="Times New Roman"/>
      <w:smallCaps/>
      <w:color w:val="000000"/>
      <w:sz w:val="20"/>
      <w:szCs w:val="20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qFormat/>
    <w:rsid w:val="00897C21"/>
  </w:style>
  <w:style w:type="character" w:styleId="FootnoteReference">
    <w:name w:val="footnote reference"/>
    <w:uiPriority w:val="99"/>
    <w:unhideWhenUsed/>
    <w:qFormat/>
    <w:rsid w:val="00897C21"/>
    <w:rPr>
      <w:vertAlign w:val="superscript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7C21"/>
    <w:pPr>
      <w:spacing w:line="259" w:lineRule="auto"/>
      <w:outlineLvl w:val="9"/>
    </w:pPr>
    <w:rPr>
      <w:rFonts w:ascii="Calibri Light" w:eastAsia="SimSun" w:hAnsi="Calibri Light" w:cs="Times New Roman"/>
      <w:color w:val="2E74B5"/>
      <w:lang w:eastAsia="zh-CN"/>
    </w:rPr>
  </w:style>
  <w:style w:type="paragraph" w:customStyle="1" w:styleId="Revision1">
    <w:name w:val="Revision1"/>
    <w:hidden/>
    <w:uiPriority w:val="99"/>
    <w:semiHidden/>
    <w:qFormat/>
    <w:rsid w:val="00897C21"/>
    <w:pPr>
      <w:spacing w:before="240" w:after="240" w:line="415" w:lineRule="auto"/>
      <w:jc w:val="both"/>
    </w:pPr>
    <w:rPr>
      <w:rFonts w:ascii="Calibri" w:hAnsi="Calibri" w:cs="Times New Roman"/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897C21"/>
    <w:pPr>
      <w:widowControl w:val="0"/>
      <w:spacing w:after="160" w:line="259" w:lineRule="auto"/>
      <w:ind w:firstLineChars="200" w:firstLine="420"/>
      <w:jc w:val="both"/>
    </w:pPr>
    <w:rPr>
      <w:rFonts w:ascii="Calibri" w:hAnsi="Calibri" w:cs="Times New Roman"/>
      <w:kern w:val="2"/>
      <w:sz w:val="21"/>
      <w:lang w:eastAsia="zh-CN"/>
    </w:rPr>
  </w:style>
  <w:style w:type="paragraph" w:customStyle="1" w:styleId="1">
    <w:name w:val="正文1"/>
    <w:qFormat/>
    <w:rsid w:val="00897C21"/>
    <w:pPr>
      <w:widowControl w:val="0"/>
      <w:spacing w:before="240" w:after="160" w:line="259" w:lineRule="auto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  <w:lang w:eastAsia="zh-CN"/>
    </w:rPr>
  </w:style>
  <w:style w:type="character" w:customStyle="1" w:styleId="apple-converted-space">
    <w:name w:val="apple-converted-space"/>
    <w:basedOn w:val="DefaultParagraphFont"/>
    <w:qFormat/>
    <w:rsid w:val="00897C21"/>
  </w:style>
  <w:style w:type="character" w:customStyle="1" w:styleId="ikon-shareable-twitter">
    <w:name w:val="ikon-shareable-twitter"/>
    <w:basedOn w:val="DefaultParagraphFont"/>
    <w:qFormat/>
    <w:rsid w:val="00897C21"/>
  </w:style>
  <w:style w:type="paragraph" w:customStyle="1" w:styleId="p1">
    <w:name w:val="p1"/>
    <w:basedOn w:val="Normal"/>
    <w:qFormat/>
    <w:rsid w:val="00897C21"/>
    <w:rPr>
      <w:rFonts w:ascii=".PingFang SC" w:eastAsia=".PingFang SC" w:hAnsi=".PingFang SC" w:cs="Times New Roman"/>
      <w:color w:val="454545"/>
      <w:sz w:val="18"/>
      <w:szCs w:val="18"/>
      <w:lang w:eastAsia="zh-CN"/>
    </w:rPr>
  </w:style>
  <w:style w:type="character" w:customStyle="1" w:styleId="s1">
    <w:name w:val="s1"/>
    <w:qFormat/>
    <w:rsid w:val="00897C21"/>
    <w:rPr>
      <w:rFonts w:ascii="Helvetica Neue" w:hAnsi="Helvetica Neue" w:hint="default"/>
      <w:sz w:val="18"/>
      <w:szCs w:val="18"/>
    </w:rPr>
  </w:style>
  <w:style w:type="character" w:customStyle="1" w:styleId="SubtleEmphasis1">
    <w:name w:val="Subtle Emphasis1"/>
    <w:uiPriority w:val="19"/>
    <w:qFormat/>
    <w:rsid w:val="00897C21"/>
    <w:rPr>
      <w:i/>
      <w:iCs/>
      <w:color w:val="404040"/>
    </w:rPr>
  </w:style>
  <w:style w:type="character" w:customStyle="1" w:styleId="SubtleReference1">
    <w:name w:val="Subtle Reference1"/>
    <w:uiPriority w:val="31"/>
    <w:qFormat/>
    <w:rsid w:val="00897C21"/>
    <w:rPr>
      <w:smallCaps/>
      <w:color w:val="5A5A5A"/>
    </w:rPr>
  </w:style>
  <w:style w:type="table" w:customStyle="1" w:styleId="PlainTable31">
    <w:name w:val="Plain Table 31"/>
    <w:basedOn w:val="TableNormal"/>
    <w:uiPriority w:val="43"/>
    <w:qFormat/>
    <w:rsid w:val="00897C21"/>
    <w:rPr>
      <w:rFonts w:ascii="Calibri" w:hAnsi="Calibri" w:cs="Times New Roman"/>
      <w:sz w:val="20"/>
      <w:szCs w:val="20"/>
      <w:lang w:eastAsia="zh-CN"/>
    </w:rPr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Style3">
    <w:name w:val="Table Style 3"/>
    <w:rsid w:val="00897C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FFFFFF"/>
      <w:sz w:val="20"/>
      <w:szCs w:val="20"/>
      <w:bdr w:val="nil"/>
      <w:lang w:eastAsia="zh-CN"/>
    </w:rPr>
  </w:style>
  <w:style w:type="paragraph" w:customStyle="1" w:styleId="Heading">
    <w:name w:val="Heading"/>
    <w:next w:val="Normal"/>
    <w:rsid w:val="00897C21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  <w:lang w:eastAsia="zh-CN"/>
    </w:rPr>
  </w:style>
  <w:style w:type="paragraph" w:customStyle="1" w:styleId="Footnote">
    <w:name w:val="Footnote"/>
    <w:rsid w:val="00897C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eastAsia="zh-CN"/>
    </w:rPr>
  </w:style>
  <w:style w:type="paragraph" w:customStyle="1" w:styleId="TableStyle2">
    <w:name w:val="Table Style 2"/>
    <w:rsid w:val="00897C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zh-CN"/>
    </w:rPr>
  </w:style>
  <w:style w:type="table" w:styleId="PlainTable4">
    <w:name w:val="Plain Table 4"/>
    <w:basedOn w:val="TableNormal"/>
    <w:uiPriority w:val="21"/>
    <w:qFormat/>
    <w:rsid w:val="00897C21"/>
    <w:rPr>
      <w:rFonts w:ascii="Calibri" w:hAnsi="Calibri" w:cs="Times New Roman"/>
      <w:sz w:val="20"/>
      <w:szCs w:val="20"/>
      <w:lang w:eastAsia="zh-C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erFooter">
    <w:name w:val="Header &amp; Footer"/>
    <w:rsid w:val="00897C2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zh-CN"/>
    </w:rPr>
  </w:style>
  <w:style w:type="paragraph" w:customStyle="1" w:styleId="BodyA">
    <w:name w:val="Body A"/>
    <w:rsid w:val="00897C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u w:color="000000"/>
      <w:bdr w:val="nil"/>
      <w:lang w:val="zh-TW" w:eastAsia="zh-TW"/>
    </w:rPr>
  </w:style>
  <w:style w:type="paragraph" w:customStyle="1" w:styleId="Default">
    <w:name w:val="Default"/>
    <w:rsid w:val="00897C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u w:color="000000"/>
      <w:bdr w:val="nil"/>
      <w:lang w:eastAsia="zh-CN"/>
    </w:rPr>
  </w:style>
  <w:style w:type="paragraph" w:customStyle="1" w:styleId="Body">
    <w:name w:val="Body"/>
    <w:rsid w:val="00897C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zh-CN"/>
    </w:rPr>
  </w:style>
  <w:style w:type="character" w:customStyle="1" w:styleId="None">
    <w:name w:val="None"/>
    <w:rsid w:val="00897C21"/>
  </w:style>
  <w:style w:type="character" w:customStyle="1" w:styleId="Hyperlink0">
    <w:name w:val="Hyperlink.0"/>
    <w:rsid w:val="00897C21"/>
    <w:rPr>
      <w:rFonts w:ascii="SimSun" w:eastAsia="SimSun" w:hAnsi="SimSun" w:cs="SimSun"/>
      <w:sz w:val="24"/>
      <w:szCs w:val="24"/>
      <w:u w:val="none"/>
      <w:lang w:val="zh-TW" w:eastAsia="zh-TW"/>
    </w:rPr>
  </w:style>
  <w:style w:type="character" w:customStyle="1" w:styleId="Hyperlink1">
    <w:name w:val="Hyperlink.1"/>
    <w:rsid w:val="00897C21"/>
    <w:rPr>
      <w:rFonts w:ascii="SimSun" w:eastAsia="SimSun" w:hAnsi="SimSun" w:cs="SimSun"/>
      <w:sz w:val="24"/>
      <w:szCs w:val="24"/>
      <w:u w:val="none"/>
      <w:lang w:val="ja-JP" w:eastAsia="ja-JP"/>
    </w:rPr>
  </w:style>
  <w:style w:type="numbering" w:customStyle="1" w:styleId="ImportedStyle1">
    <w:name w:val="Imported Style 1"/>
    <w:rsid w:val="00897C21"/>
    <w:pPr>
      <w:numPr>
        <w:numId w:val="23"/>
      </w:numPr>
    </w:pPr>
  </w:style>
  <w:style w:type="numbering" w:customStyle="1" w:styleId="ImportedStyle2">
    <w:name w:val="Imported Style 2"/>
    <w:rsid w:val="00897C21"/>
    <w:pPr>
      <w:numPr>
        <w:numId w:val="24"/>
      </w:numPr>
    </w:pPr>
  </w:style>
  <w:style w:type="numbering" w:customStyle="1" w:styleId="ImportedStyle3">
    <w:name w:val="Imported Style 3"/>
    <w:rsid w:val="00897C21"/>
    <w:pPr>
      <w:numPr>
        <w:numId w:val="25"/>
      </w:numPr>
    </w:pPr>
  </w:style>
  <w:style w:type="numbering" w:customStyle="1" w:styleId="ImportedStyle4">
    <w:name w:val="Imported Style 4"/>
    <w:rsid w:val="00897C21"/>
    <w:pPr>
      <w:numPr>
        <w:numId w:val="26"/>
      </w:numPr>
    </w:pPr>
  </w:style>
  <w:style w:type="numbering" w:customStyle="1" w:styleId="ImportedStyle5">
    <w:name w:val="Imported Style 5"/>
    <w:rsid w:val="00897C21"/>
    <w:pPr>
      <w:numPr>
        <w:numId w:val="27"/>
      </w:numPr>
    </w:pPr>
  </w:style>
  <w:style w:type="numbering" w:customStyle="1" w:styleId="ImportedStyle6">
    <w:name w:val="Imported Style 6"/>
    <w:rsid w:val="00897C21"/>
    <w:pPr>
      <w:numPr>
        <w:numId w:val="28"/>
      </w:numPr>
    </w:pPr>
  </w:style>
  <w:style w:type="numbering" w:customStyle="1" w:styleId="ImportedStyle7">
    <w:name w:val="Imported Style 7"/>
    <w:rsid w:val="00897C21"/>
    <w:pPr>
      <w:numPr>
        <w:numId w:val="29"/>
      </w:numPr>
    </w:pPr>
  </w:style>
  <w:style w:type="numbering" w:customStyle="1" w:styleId="ImportedStyle8">
    <w:name w:val="Imported Style 8"/>
    <w:rsid w:val="00897C21"/>
    <w:pPr>
      <w:numPr>
        <w:numId w:val="30"/>
      </w:numPr>
    </w:pPr>
  </w:style>
  <w:style w:type="numbering" w:customStyle="1" w:styleId="ImportedStyle9">
    <w:name w:val="Imported Style 9"/>
    <w:rsid w:val="00897C21"/>
    <w:pPr>
      <w:numPr>
        <w:numId w:val="31"/>
      </w:numPr>
    </w:pPr>
  </w:style>
  <w:style w:type="numbering" w:customStyle="1" w:styleId="ImportedStyle10">
    <w:name w:val="Imported Style 10"/>
    <w:rsid w:val="00897C21"/>
    <w:pPr>
      <w:numPr>
        <w:numId w:val="32"/>
      </w:numPr>
    </w:pPr>
  </w:style>
  <w:style w:type="numbering" w:customStyle="1" w:styleId="ImportedStyle11">
    <w:name w:val="Imported Style 11"/>
    <w:rsid w:val="00897C21"/>
    <w:pPr>
      <w:numPr>
        <w:numId w:val="33"/>
      </w:numPr>
    </w:pPr>
  </w:style>
  <w:style w:type="numbering" w:customStyle="1" w:styleId="ImportedStyle12">
    <w:name w:val="Imported Style 12"/>
    <w:rsid w:val="00897C21"/>
    <w:pPr>
      <w:numPr>
        <w:numId w:val="34"/>
      </w:numPr>
    </w:pPr>
  </w:style>
  <w:style w:type="numbering" w:customStyle="1" w:styleId="ImportedStyle15">
    <w:name w:val="Imported Style 15"/>
    <w:rsid w:val="00897C21"/>
    <w:pPr>
      <w:numPr>
        <w:numId w:val="35"/>
      </w:numPr>
    </w:pPr>
  </w:style>
  <w:style w:type="numbering" w:customStyle="1" w:styleId="ImportedStyle16">
    <w:name w:val="Imported Style 16"/>
    <w:rsid w:val="00897C21"/>
    <w:pPr>
      <w:numPr>
        <w:numId w:val="36"/>
      </w:numPr>
    </w:pPr>
  </w:style>
  <w:style w:type="table" w:styleId="PlainTable3">
    <w:name w:val="Plain Table 3"/>
    <w:basedOn w:val="TableNormal"/>
    <w:uiPriority w:val="19"/>
    <w:qFormat/>
    <w:rsid w:val="00897C21"/>
    <w:rPr>
      <w:rFonts w:ascii="Calibri" w:hAnsi="Calibri" w:cs="Times New Roman"/>
      <w:sz w:val="20"/>
      <w:szCs w:val="20"/>
      <w:lang w:eastAsia="zh-C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05179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50232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6013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08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7297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22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461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183167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351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20464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3857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2541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790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68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780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9" w:color="000000"/>
                                    <w:bottom w:val="single" w:sz="2" w:space="6" w:color="000000"/>
                                    <w:right w:val="single" w:sz="2" w:space="9" w:color="000000"/>
                                  </w:divBdr>
                                  <w:divsChild>
                                    <w:div w:id="14283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760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016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128281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6593091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209500765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3014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4078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188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109990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7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ech\AppData\Local\Microsoft\Office\16.0\DTS\en-US%7bC4BDE442-92F2-465E-B5E0-112561513F2C%7d\%7b68DB561D-165F-4294-A335-03CC6DA8742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E4A58-9552-4D24-8037-B7537D9347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{68DB561D-165F-4294-A335-03CC6DA87427}tf02786999_win32</Template>
  <TotalTime>2558</TotalTime>
  <Pages>29</Pages>
  <Words>7954</Words>
  <Characters>45339</Characters>
  <Application>Microsoft Office Word</Application>
  <DocSecurity>0</DocSecurity>
  <Lines>377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        1.3.1 练习课 Бататгал хичээл （2）</vt:lpstr>
      <vt:lpstr>        1.3.2 练习课 Бататгал хичээл （3）</vt:lpstr>
      <vt:lpstr>        1.4 练习册Дасгал ажил</vt:lpstr>
      <vt:lpstr>        练习册：Дасгал ажил</vt:lpstr>
      <vt:lpstr>        填空 Үгийг нөхөж гүйцээнэ үү? Асуух төлөөний үг</vt:lpstr>
      <vt:lpstr>        词语：哪些、怎么样、怎么、几、多、多少、哪儿、什么时候、哪个、什么、谁、多么</vt:lpstr>
      <vt:lpstr>        </vt:lpstr>
      <vt:lpstr>        你到过（	）地方？/哪些</vt:lpstr>
      <vt:lpstr>        我在（	）见过你？/哪儿</vt:lpstr>
      <vt:lpstr>        你们都（	）不吃饭？/怎么</vt:lpstr>
      <vt:lpstr>        你觉得（	）？/怎么样</vt:lpstr>
      <vt:lpstr>        在桌子上有（	  ）个手机？/ 几</vt:lpstr>
      <vt:lpstr>        你（	）大？/多</vt:lpstr>
      <vt:lpstr>        这个汉字（	）读？/怎么</vt:lpstr>
      <vt:lpstr>        你的哥哥（	）高？/多</vt:lpstr>
      <vt:lpstr>        这个苹果（	）块钱？/多少</vt:lpstr>
      <vt:lpstr>        最近（	）身体？/怎么样</vt:lpstr>
      <vt:lpstr>        （	 ）个在打电话？/哪</vt:lpstr>
      <vt:lpstr>        你们都（	）不高兴？/怎么</vt:lpstr>
      <vt:lpstr>        你们是（  	）认识的？/什么时候</vt:lpstr>
      <vt:lpstr>        你在（	）做什么？/哪儿</vt:lpstr>
      <vt:lpstr>        你们讨论了（	）问题？/哪些</vt:lpstr>
      <vt:lpstr>        你（ 	）不吃饭？/怎么</vt:lpstr>
      <vt:lpstr>        你们来（	）自国？/哪</vt:lpstr>
      <vt:lpstr>        你们打算买（	）水果？/哪些</vt:lpstr>
      <vt:lpstr>        你们是（	）班的？/哪个</vt:lpstr>
      <vt:lpstr>        天气（	）冷？/多么</vt:lpstr>
      <vt:lpstr>        </vt:lpstr>
      <vt:lpstr>        蒙汉翻译 Монголоос хятад лүү орчуулна уу? </vt:lpstr>
      <vt:lpstr>        </vt:lpstr>
      <vt:lpstr>        排列句子 Зөв дараалал оруулна уу?</vt:lpstr>
      <vt:lpstr>        </vt:lpstr>
      <vt:lpstr>        几/现在/点？</vt:lpstr>
      <vt:lpstr>        多少/你们/有/学生/班？</vt:lpstr>
      <vt:lpstr>        大/多/你？</vt:lpstr>
      <vt:lpstr>        几口/你家/几/有？</vt:lpstr>
      <vt:lpstr>        苹果/多少/块钱/这个？</vt:lpstr>
      <vt:lpstr>        在桌子/几本/有/书？</vt:lpstr>
      <vt:lpstr>        多么/你的/帅/哥哥？</vt:lpstr>
      <vt:lpstr>        天气/冷/多么！</vt:lpstr>
      <vt:lpstr>        什么时候/你的姐姐/回家/是/的？</vt:lpstr>
      <vt:lpstr>        都/有/什么时候/你们/考试？</vt:lpstr>
      <vt:lpstr>        是/这/什么？，这个/做/菜/怎么？</vt:lpstr>
      <vt:lpstr>        的是/你/学/国/语言/哪？</vt:lpstr>
      <vt:lpstr>        在哪儿/打算/你/过年？</vt:lpstr>
      <vt:lpstr>        在哪儿/躲藏/你？，做饭/他们/没/怎么？</vt:lpstr>
      <vt:lpstr>        高兴/不/你/怎么？</vt:lpstr>
      <vt:lpstr>        </vt:lpstr>
      <vt:lpstr>        搭配汉字 Дараахи ханз болон галигийг зөв тохируулна уу?</vt:lpstr>
      <vt:lpstr>        </vt:lpstr>
      <vt:lpstr>        把汉字配对 Өгөгдсөн ханзыг зөв тохируулна уу?</vt:lpstr>
      <vt:lpstr>        把汉字配对Байршил заасан ханзны хоосон хэсгийг нөхөж бичнэ үү?</vt:lpstr>
      <vt:lpstr>        如：Тухайлбал: 	间：	房间、卫生间、洗手间、中间 </vt:lpstr>
      <vt:lpstr>        国：___国、___国、___国、___国</vt:lpstr>
      <vt:lpstr>        语：___语、___语、___语、___语</vt:lpstr>
      <vt:lpstr>        文：___文、___文、___文、___文</vt:lpstr>
      <vt:lpstr>        人：___人、___人、___人、___人</vt:lpstr>
      <vt:lpstr>        女：___、___、___、___</vt:lpstr>
      <vt:lpstr>        父：___、___、___、</vt:lpstr>
      <vt:lpstr>        </vt:lpstr>
    </vt:vector>
  </TitlesOfParts>
  <Company/>
  <LinksUpToDate>false</LinksUpToDate>
  <CharactersWithSpaces>53187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tsech</dc:creator>
  <cp:keywords/>
  <dc:description/>
  <cp:lastModifiedBy>Chuluuntogoo Erdenebat</cp:lastModifiedBy>
  <cp:revision>572</cp:revision>
  <dcterms:created xsi:type="dcterms:W3CDTF">2021-12-19T08:18:00Z</dcterms:created>
  <dcterms:modified xsi:type="dcterms:W3CDTF">2022-02-05T16:11:00Z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